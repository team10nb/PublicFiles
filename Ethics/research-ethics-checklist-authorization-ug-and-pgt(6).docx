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C91C1" w14:textId="77777777" w:rsidR="006E010A" w:rsidRDefault="006E010A" w:rsidP="0008790E">
      <w:pPr>
        <w:pStyle w:val="FreeForm"/>
        <w:ind w:left="0"/>
      </w:pPr>
    </w:p>
    <w:p w14:paraId="67B04F96" w14:textId="77777777" w:rsidR="00A1326D" w:rsidRPr="00A1326D" w:rsidRDefault="00A1326D">
      <w:pPr>
        <w:jc w:val="center"/>
        <w:rPr>
          <w:rFonts w:ascii="Verdana" w:hAnsi="Verdana"/>
        </w:rPr>
      </w:pPr>
    </w:p>
    <w:p w14:paraId="71EA095A" w14:textId="77777777" w:rsidR="00A1326D" w:rsidRPr="00A1326D" w:rsidRDefault="00A1326D">
      <w:pPr>
        <w:jc w:val="center"/>
        <w:rPr>
          <w:rFonts w:ascii="Verdana" w:hAnsi="Verdana"/>
        </w:rPr>
      </w:pPr>
    </w:p>
    <w:p w14:paraId="3A75B60F" w14:textId="77777777" w:rsidR="00A1326D" w:rsidRPr="00993D4C" w:rsidRDefault="00A1326D">
      <w:pPr>
        <w:jc w:val="center"/>
        <w:rPr>
          <w:rFonts w:ascii="Verdana" w:hAnsi="Verdana"/>
          <w:b/>
          <w:color w:val="7030A0"/>
          <w:sz w:val="34"/>
          <w:szCs w:val="34"/>
        </w:rPr>
      </w:pPr>
      <w:r w:rsidRPr="00993D4C">
        <w:rPr>
          <w:rFonts w:ascii="Verdana" w:hAnsi="Verdana"/>
          <w:b/>
          <w:color w:val="7030A0"/>
          <w:sz w:val="34"/>
          <w:szCs w:val="34"/>
        </w:rPr>
        <w:t xml:space="preserve">University of Nottingham Ningbo </w:t>
      </w:r>
    </w:p>
    <w:p w14:paraId="50D63ABC" w14:textId="77777777" w:rsidR="00A1326D" w:rsidRPr="00993D4C" w:rsidRDefault="00A1326D">
      <w:pPr>
        <w:jc w:val="center"/>
        <w:rPr>
          <w:rFonts w:ascii="Verdana" w:hAnsi="Verdana"/>
          <w:b/>
          <w:color w:val="7030A0"/>
          <w:sz w:val="34"/>
          <w:szCs w:val="34"/>
        </w:rPr>
      </w:pPr>
    </w:p>
    <w:p w14:paraId="45981D9B" w14:textId="77777777" w:rsidR="006E010A" w:rsidRDefault="007C1F74">
      <w:pPr>
        <w:jc w:val="center"/>
        <w:rPr>
          <w:rFonts w:ascii="Verdana Bold" w:hAnsi="Verdana Bold"/>
        </w:rPr>
      </w:pPr>
      <w:r>
        <w:rPr>
          <w:rFonts w:ascii="Verdana Bold" w:hAnsi="Verdana Bold"/>
        </w:rPr>
        <w:t>Research Ethics C</w:t>
      </w:r>
      <w:r w:rsidR="006E010A">
        <w:rPr>
          <w:rFonts w:ascii="Verdana Bold" w:hAnsi="Verdana Bold"/>
        </w:rPr>
        <w:t xml:space="preserve">hecklist for </w:t>
      </w:r>
    </w:p>
    <w:p w14:paraId="77B49EF1" w14:textId="77777777" w:rsidR="006E010A" w:rsidRDefault="007707CA">
      <w:pPr>
        <w:jc w:val="center"/>
        <w:rPr>
          <w:rFonts w:ascii="Verdana Bold" w:hAnsi="Verdana Bold"/>
        </w:rPr>
      </w:pPr>
      <w:r>
        <w:rPr>
          <w:rFonts w:ascii="Verdana Bold" w:hAnsi="Verdana Bold"/>
        </w:rPr>
        <w:t>Undergraduate and Taught Masters S</w:t>
      </w:r>
      <w:r w:rsidR="006E010A">
        <w:rPr>
          <w:rFonts w:ascii="Verdana Bold" w:hAnsi="Verdana Bold"/>
        </w:rPr>
        <w:t>tudents</w:t>
      </w:r>
    </w:p>
    <w:p w14:paraId="6742895F" w14:textId="77777777" w:rsidR="006E010A" w:rsidRDefault="006E010A" w:rsidP="00C24F63">
      <w:pPr>
        <w:rPr>
          <w:rFonts w:ascii="Verdana Bold" w:hAnsi="Verdana Bold"/>
        </w:rPr>
      </w:pPr>
    </w:p>
    <w:p w14:paraId="7E9CEB3B" w14:textId="77777777" w:rsidR="006E010A" w:rsidRDefault="00993D4C">
      <w:pPr>
        <w:jc w:val="center"/>
        <w:rPr>
          <w:rFonts w:ascii="Verdana" w:hAnsi="Verdana"/>
          <w:sz w:val="20"/>
        </w:rPr>
      </w:pPr>
      <w:r>
        <w:rPr>
          <w:rFonts w:ascii="Verdana" w:hAnsi="Verdana"/>
          <w:sz w:val="20"/>
        </w:rPr>
        <w:t xml:space="preserve">[strongly informed by the ESRC (2012) </w:t>
      </w:r>
      <w:r>
        <w:rPr>
          <w:rFonts w:ascii="Verdana Italic" w:hAnsi="Verdana Italic"/>
          <w:sz w:val="20"/>
        </w:rPr>
        <w:t>Framework for Research Ethics</w:t>
      </w:r>
      <w:r>
        <w:rPr>
          <w:rFonts w:ascii="Verdana" w:hAnsi="Verdana"/>
          <w:sz w:val="20"/>
        </w:rPr>
        <w:t>]</w:t>
      </w:r>
    </w:p>
    <w:p w14:paraId="64F941F3" w14:textId="77777777" w:rsidR="00993D4C" w:rsidRDefault="00993D4C">
      <w:pPr>
        <w:jc w:val="center"/>
        <w:rPr>
          <w:rFonts w:ascii="Verdana" w:hAnsi="Verdana"/>
          <w:sz w:val="20"/>
        </w:rPr>
      </w:pPr>
    </w:p>
    <w:p w14:paraId="4963E982" w14:textId="77777777" w:rsidR="00993D4C" w:rsidRDefault="00993D4C" w:rsidP="00993D4C">
      <w:pPr>
        <w:rPr>
          <w:rFonts w:ascii="Verdana" w:hAnsi="Verdana"/>
          <w:color w:val="1A1718"/>
          <w:sz w:val="20"/>
        </w:rPr>
      </w:pPr>
      <w:r>
        <w:rPr>
          <w:rFonts w:ascii="Verdana" w:hAnsi="Verdana"/>
          <w:color w:val="1A1718"/>
          <w:sz w:val="20"/>
        </w:rPr>
        <w:t xml:space="preserve">A checklist should be completed for </w:t>
      </w:r>
      <w:r>
        <w:rPr>
          <w:rFonts w:ascii="Verdana Bold" w:hAnsi="Verdana Bold"/>
          <w:color w:val="1A1718"/>
          <w:sz w:val="20"/>
        </w:rPr>
        <w:t xml:space="preserve">every </w:t>
      </w:r>
      <w:r>
        <w:rPr>
          <w:rFonts w:ascii="Verdana" w:hAnsi="Verdana"/>
          <w:color w:val="1A1718"/>
          <w:sz w:val="20"/>
        </w:rPr>
        <w:t xml:space="preserve">research project or thesis where the research involves the </w:t>
      </w:r>
      <w:r>
        <w:rPr>
          <w:rFonts w:ascii="Verdana Bold" w:hAnsi="Verdana Bold"/>
          <w:color w:val="1A1718"/>
          <w:sz w:val="20"/>
        </w:rPr>
        <w:t>participation of people</w:t>
      </w:r>
      <w:r>
        <w:rPr>
          <w:rFonts w:ascii="Verdana" w:hAnsi="Verdana"/>
          <w:color w:val="1A1718"/>
          <w:sz w:val="20"/>
        </w:rPr>
        <w:t xml:space="preserve">, </w:t>
      </w:r>
      <w:r>
        <w:rPr>
          <w:rFonts w:ascii="Verdana Bold" w:hAnsi="Verdana Bold"/>
          <w:color w:val="1A1718"/>
          <w:sz w:val="20"/>
        </w:rPr>
        <w:t>the use of secondary datasets or archives relating to people and/or access to field sites or animals</w:t>
      </w:r>
      <w:r>
        <w:rPr>
          <w:rFonts w:ascii="Verdana" w:hAnsi="Verdana"/>
          <w:color w:val="1A1718"/>
          <w:sz w:val="20"/>
        </w:rPr>
        <w:t>. It will be used to identify whether a full application for ethics approval needs to be submitted.</w:t>
      </w:r>
    </w:p>
    <w:p w14:paraId="1901FF17" w14:textId="77777777" w:rsidR="006E010A" w:rsidRDefault="006E010A">
      <w:pPr>
        <w:spacing w:after="120"/>
        <w:rPr>
          <w:rFonts w:ascii="Verdana" w:hAnsi="Verdana"/>
          <w:sz w:val="20"/>
        </w:rPr>
      </w:pPr>
      <w:r w:rsidRPr="003A589C">
        <w:rPr>
          <w:rFonts w:ascii="Verdana" w:hAnsi="Verdana"/>
          <w:sz w:val="20"/>
          <w:u w:val="single"/>
        </w:rPr>
        <w:t>You must not begin data collection or approach potential research participants until you have completed this form, received ethical clearance, and submitted this form for retention with the appropriate administrative staff.</w:t>
      </w:r>
      <w:r>
        <w:rPr>
          <w:rFonts w:ascii="Verdana" w:hAnsi="Verdana"/>
          <w:sz w:val="20"/>
        </w:rPr>
        <w:t xml:space="preserve">  </w:t>
      </w:r>
    </w:p>
    <w:p w14:paraId="7CA3C72E" w14:textId="77777777" w:rsidR="006E010A" w:rsidRDefault="006E010A">
      <w:pPr>
        <w:spacing w:after="120"/>
        <w:rPr>
          <w:rFonts w:ascii="Verdana" w:hAnsi="Verdana"/>
          <w:sz w:val="20"/>
        </w:rPr>
      </w:pPr>
      <w:r>
        <w:rPr>
          <w:rFonts w:ascii="Verdana" w:hAnsi="Verdana"/>
          <w:sz w:val="20"/>
        </w:rPr>
        <w:t xml:space="preserve">Completing the form includes providing brief details about yourself and the research in Sections 1 and 2 and ticking some boxes in Sections 3 and/or 4, 5, 6. </w:t>
      </w:r>
      <w:r w:rsidRPr="003A589C">
        <w:rPr>
          <w:rFonts w:ascii="Verdana" w:hAnsi="Verdana"/>
          <w:b/>
          <w:sz w:val="20"/>
        </w:rPr>
        <w:t>Ticking a shaded box in Sections 3, 4, 5 or 6 requires further action by the researcher</w:t>
      </w:r>
      <w:r>
        <w:rPr>
          <w:rFonts w:ascii="Verdana" w:hAnsi="Verdana"/>
          <w:sz w:val="20"/>
        </w:rPr>
        <w:t xml:space="preserve">. Two things need to be stressed:  </w:t>
      </w:r>
    </w:p>
    <w:p w14:paraId="321D27E6" w14:textId="77777777" w:rsidR="006E010A" w:rsidRDefault="006E010A">
      <w:pPr>
        <w:numPr>
          <w:ilvl w:val="0"/>
          <w:numId w:val="1"/>
        </w:numPr>
        <w:tabs>
          <w:tab w:val="clear" w:pos="360"/>
          <w:tab w:val="num" w:pos="720"/>
        </w:tabs>
        <w:spacing w:after="120"/>
        <w:ind w:left="720" w:hanging="360"/>
        <w:rPr>
          <w:rFonts w:ascii="Verdana" w:hAnsi="Verdana"/>
          <w:sz w:val="20"/>
        </w:rPr>
      </w:pPr>
      <w:r>
        <w:rPr>
          <w:rFonts w:ascii="Verdana" w:hAnsi="Verdana"/>
          <w:sz w:val="20"/>
        </w:rPr>
        <w:t xml:space="preserve">Ticking one or more shaded boxes does </w:t>
      </w:r>
      <w:r>
        <w:rPr>
          <w:rFonts w:ascii="Verdana Bold" w:hAnsi="Verdana Bold"/>
          <w:sz w:val="20"/>
        </w:rPr>
        <w:t>not</w:t>
      </w:r>
      <w:r>
        <w:rPr>
          <w:rFonts w:ascii="Verdana" w:hAnsi="Verdana"/>
          <w:sz w:val="20"/>
        </w:rPr>
        <w:t xml:space="preserve"> mean that you cannot conduct your research as currently anticipated; however, it does mean that further questions will need to be asked and addressed, further discussions will need to take place, and alternatives may need to be considered or additional actions undertaken.  </w:t>
      </w:r>
    </w:p>
    <w:p w14:paraId="23906385" w14:textId="77777777" w:rsidR="006E010A" w:rsidRDefault="006E010A">
      <w:pPr>
        <w:numPr>
          <w:ilvl w:val="0"/>
          <w:numId w:val="1"/>
        </w:numPr>
        <w:tabs>
          <w:tab w:val="clear" w:pos="360"/>
          <w:tab w:val="num" w:pos="720"/>
        </w:tabs>
        <w:spacing w:after="120"/>
        <w:ind w:left="720" w:hanging="360"/>
        <w:rPr>
          <w:rFonts w:ascii="Verdana" w:hAnsi="Verdana"/>
          <w:sz w:val="20"/>
        </w:rPr>
      </w:pPr>
      <w:r>
        <w:rPr>
          <w:rFonts w:ascii="Verdana" w:hAnsi="Verdana"/>
          <w:sz w:val="20"/>
        </w:rPr>
        <w:t xml:space="preserve">Avoiding the shaded boxes does </w:t>
      </w:r>
      <w:r>
        <w:rPr>
          <w:rFonts w:ascii="Verdana Bold" w:hAnsi="Verdana Bold"/>
          <w:sz w:val="20"/>
        </w:rPr>
        <w:t>not</w:t>
      </w:r>
      <w:r>
        <w:rPr>
          <w:rFonts w:ascii="Verdana" w:hAnsi="Verdana"/>
          <w:sz w:val="20"/>
        </w:rPr>
        <w:t xml:space="preserve"> mean that ethical considerations can subsequently be 'forgotten'; on the contrary, research ethics - for everyone and in every project – should involve an ongoing process of reflection and debate.  </w:t>
      </w:r>
    </w:p>
    <w:p w14:paraId="7546AB4C" w14:textId="77777777" w:rsidR="007E175E" w:rsidRPr="00910AF7" w:rsidRDefault="006E010A" w:rsidP="00910AF7">
      <w:pPr>
        <w:spacing w:after="120"/>
        <w:rPr>
          <w:rFonts w:ascii="Verdana" w:hAnsi="Verdana"/>
          <w:sz w:val="20"/>
        </w:rPr>
      </w:pPr>
      <w:r>
        <w:rPr>
          <w:rFonts w:ascii="Verdana" w:hAnsi="Verdana"/>
          <w:sz w:val="20"/>
        </w:rPr>
        <w:t>The following checklist is a starting point for an ongoing process of reflection about the ethical</w:t>
      </w:r>
      <w:r w:rsidR="00910AF7">
        <w:rPr>
          <w:rFonts w:ascii="Verdana" w:hAnsi="Verdana"/>
          <w:sz w:val="20"/>
        </w:rPr>
        <w:t xml:space="preserve"> issues concerning your study. </w:t>
      </w:r>
    </w:p>
    <w:p w14:paraId="3326757A" w14:textId="77777777" w:rsidR="006E010A" w:rsidRDefault="006E010A">
      <w:pPr>
        <w:rPr>
          <w:rFonts w:ascii="Verdana" w:hAnsi="Verdana"/>
        </w:rPr>
      </w:pPr>
    </w:p>
    <w:p w14:paraId="65758E54" w14:textId="77777777" w:rsidR="006E010A" w:rsidRDefault="006E010A">
      <w:pPr>
        <w:rPr>
          <w:rFonts w:ascii="Verdana" w:hAnsi="Verdana"/>
          <w:sz w:val="16"/>
        </w:rPr>
      </w:pPr>
    </w:p>
    <w:p w14:paraId="69E21184"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1: THE RESEARCHER(S)</w:t>
      </w:r>
    </w:p>
    <w:p w14:paraId="20C6EF77" w14:textId="57B84AE1" w:rsidR="006E010A" w:rsidRPr="00E62200" w:rsidRDefault="006E010A">
      <w:pPr>
        <w:spacing w:after="120"/>
        <w:rPr>
          <w:rFonts w:ascii="Verdana" w:hAnsi="Verdana"/>
          <w:sz w:val="20"/>
          <w:lang w:val="en-US"/>
        </w:rPr>
      </w:pPr>
      <w:r>
        <w:rPr>
          <w:rFonts w:ascii="Verdana" w:hAnsi="Verdana"/>
          <w:sz w:val="20"/>
        </w:rPr>
        <w:t>1.1: Name of prin</w:t>
      </w:r>
      <w:r w:rsidR="0008790E">
        <w:rPr>
          <w:rFonts w:ascii="Verdana" w:hAnsi="Verdana"/>
          <w:sz w:val="20"/>
        </w:rPr>
        <w:t>cipal researcher (in CAPITALS):</w:t>
      </w:r>
      <w:r w:rsidR="00E62200">
        <w:rPr>
          <w:rFonts w:ascii="Verdana" w:hAnsi="Verdana"/>
          <w:sz w:val="20"/>
        </w:rPr>
        <w:t xml:space="preserve"> </w:t>
      </w:r>
      <w:r w:rsidR="00E62200">
        <w:rPr>
          <w:rFonts w:ascii="Verdana" w:hAnsi="Verdana" w:hint="eastAsia"/>
          <w:sz w:val="20"/>
          <w:lang w:eastAsia="zh-CN"/>
        </w:rPr>
        <w:t>SHILIANG</w:t>
      </w:r>
      <w:r w:rsidR="00E62200">
        <w:rPr>
          <w:rFonts w:ascii="Verdana" w:hAnsi="Verdana"/>
          <w:sz w:val="20"/>
          <w:lang w:eastAsia="zh-CN"/>
        </w:rPr>
        <w:t xml:space="preserve"> </w:t>
      </w:r>
      <w:r w:rsidR="00E62200">
        <w:rPr>
          <w:rFonts w:ascii="Verdana" w:hAnsi="Verdana" w:hint="eastAsia"/>
          <w:sz w:val="20"/>
          <w:lang w:eastAsia="zh-CN"/>
        </w:rPr>
        <w:t>CHEN</w:t>
      </w:r>
    </w:p>
    <w:p w14:paraId="0ADD5B09" w14:textId="003061A5" w:rsidR="006E010A" w:rsidRDefault="00AB15DD">
      <w:pPr>
        <w:spacing w:after="120"/>
        <w:rPr>
          <w:rFonts w:ascii="Verdana" w:hAnsi="Verdana"/>
          <w:sz w:val="20"/>
        </w:rPr>
      </w:pPr>
      <w:r>
        <w:rPr>
          <w:rFonts w:ascii="Verdana" w:hAnsi="Verdana"/>
          <w:sz w:val="20"/>
        </w:rPr>
        <w:t xml:space="preserve">1.2: Status: </w:t>
      </w:r>
      <w:r w:rsidR="00052B45">
        <w:rPr>
          <w:rFonts w:ascii="Verdana" w:eastAsiaTheme="minorEastAsia" w:hAnsi="Verdana" w:hint="eastAsia"/>
          <w:sz w:val="20"/>
          <w:lang w:eastAsia="ko-KR"/>
        </w:rPr>
        <w:t xml:space="preserve"> </w:t>
      </w:r>
      <w:sdt>
        <w:sdtPr>
          <w:id w:val="584735993"/>
          <w14:checkbox>
            <w14:checked w14:val="1"/>
            <w14:checkedState w14:val="2612" w14:font="MS Gothic"/>
            <w14:uncheckedState w14:val="2610" w14:font="MS Gothic"/>
          </w14:checkbox>
        </w:sdtPr>
        <w:sdtEndPr/>
        <w:sdtContent>
          <w:r w:rsidR="00E62200">
            <w:rPr>
              <w:rFonts w:ascii="MS Gothic" w:eastAsia="MS Gothic" w:hAnsi="MS Gothic" w:hint="eastAsia"/>
            </w:rPr>
            <w:t>☒</w:t>
          </w:r>
        </w:sdtContent>
      </w:sdt>
      <w:r w:rsidR="00052B45">
        <w:rPr>
          <w:rFonts w:ascii="Verdana" w:hAnsi="Verdana"/>
          <w:sz w:val="20"/>
        </w:rPr>
        <w:t xml:space="preserve"> </w:t>
      </w:r>
      <w:r w:rsidR="006E010A">
        <w:rPr>
          <w:rFonts w:ascii="Verdana" w:hAnsi="Verdana"/>
          <w:sz w:val="20"/>
        </w:rPr>
        <w:t>Undergraduate student</w:t>
      </w:r>
    </w:p>
    <w:p w14:paraId="68FA2196" w14:textId="77777777" w:rsidR="006E010A" w:rsidRDefault="009003D7">
      <w:pPr>
        <w:spacing w:after="120"/>
        <w:ind w:left="720" w:firstLine="720"/>
        <w:rPr>
          <w:rFonts w:ascii="Verdana" w:hAnsi="Verdana"/>
          <w:sz w:val="20"/>
        </w:rPr>
      </w:pPr>
      <w:sdt>
        <w:sdtPr>
          <w:id w:val="-737474524"/>
          <w14:checkbox>
            <w14:checked w14:val="0"/>
            <w14:checkedState w14:val="2612" w14:font="MS Gothic"/>
            <w14:uncheckedState w14:val="2610" w14:font="MS Gothic"/>
          </w14:checkbox>
        </w:sdtPr>
        <w:sdtEndPr/>
        <w:sdtContent>
          <w:r w:rsidR="00052B45">
            <w:rPr>
              <w:rFonts w:ascii="MS Gothic" w:eastAsia="MS Gothic" w:hAnsi="MS Gothic" w:hint="eastAsia"/>
            </w:rPr>
            <w:t>☐</w:t>
          </w:r>
        </w:sdtContent>
      </w:sdt>
      <w:r w:rsidR="00052B45">
        <w:rPr>
          <w:rFonts w:ascii="Verdana" w:eastAsiaTheme="minorEastAsia" w:hAnsi="Verdana" w:hint="eastAsia"/>
          <w:sz w:val="20"/>
          <w:lang w:eastAsia="ko-KR"/>
        </w:rPr>
        <w:t xml:space="preserve"> </w:t>
      </w:r>
      <w:r w:rsidR="006E010A">
        <w:rPr>
          <w:rFonts w:ascii="Verdana" w:hAnsi="Verdana"/>
          <w:sz w:val="20"/>
        </w:rPr>
        <w:t>Postgraduate taught student</w:t>
      </w:r>
    </w:p>
    <w:p w14:paraId="5EE775F8" w14:textId="236C7C06" w:rsidR="006E010A" w:rsidRDefault="006E010A">
      <w:pPr>
        <w:spacing w:after="120"/>
        <w:rPr>
          <w:rFonts w:ascii="Verdana" w:hAnsi="Verdana"/>
          <w:sz w:val="20"/>
        </w:rPr>
      </w:pPr>
      <w:r>
        <w:rPr>
          <w:rFonts w:ascii="Verdana" w:hAnsi="Verdana"/>
          <w:sz w:val="20"/>
        </w:rPr>
        <w:t xml:space="preserve">1.3: </w:t>
      </w:r>
      <w:r w:rsidR="008F018F">
        <w:rPr>
          <w:rFonts w:ascii="Verdana" w:hAnsi="Verdana"/>
          <w:sz w:val="20"/>
        </w:rPr>
        <w:t>School/Division:</w:t>
      </w:r>
      <w:r w:rsidR="00E62200">
        <w:rPr>
          <w:rFonts w:ascii="Verdana" w:hAnsi="Verdana"/>
          <w:sz w:val="20"/>
        </w:rPr>
        <w:t xml:space="preserve"> School of Computer Science</w:t>
      </w:r>
    </w:p>
    <w:p w14:paraId="70A59C4F" w14:textId="1BB52895" w:rsidR="006E010A" w:rsidRDefault="006E010A">
      <w:pPr>
        <w:spacing w:after="120"/>
        <w:rPr>
          <w:rFonts w:ascii="Verdana" w:hAnsi="Verdana"/>
          <w:sz w:val="20"/>
        </w:rPr>
      </w:pPr>
      <w:r>
        <w:rPr>
          <w:rFonts w:ascii="Verdana" w:hAnsi="Verdana"/>
          <w:sz w:val="20"/>
        </w:rPr>
        <w:t xml:space="preserve">1.4: </w:t>
      </w:r>
      <w:r w:rsidR="008F018F">
        <w:rPr>
          <w:rFonts w:ascii="Verdana" w:hAnsi="Verdana"/>
          <w:sz w:val="20"/>
        </w:rPr>
        <w:t>Student ID number:</w:t>
      </w:r>
      <w:r w:rsidR="00E62200">
        <w:rPr>
          <w:rFonts w:ascii="Verdana" w:hAnsi="Verdana"/>
          <w:sz w:val="20"/>
        </w:rPr>
        <w:t xml:space="preserve"> 20125016</w:t>
      </w:r>
    </w:p>
    <w:p w14:paraId="1C6A6E26" w14:textId="5911EDD7" w:rsidR="006E010A" w:rsidRPr="00806447" w:rsidRDefault="006E010A">
      <w:pPr>
        <w:spacing w:after="120"/>
        <w:rPr>
          <w:rFonts w:ascii="Verdana" w:hAnsi="Verdana"/>
          <w:sz w:val="20"/>
          <w:lang w:val="en-US" w:eastAsia="zh-CN"/>
        </w:rPr>
      </w:pPr>
      <w:r>
        <w:rPr>
          <w:rFonts w:ascii="Verdana" w:hAnsi="Verdana"/>
          <w:sz w:val="20"/>
        </w:rPr>
        <w:t xml:space="preserve">1.5: </w:t>
      </w:r>
      <w:r w:rsidR="008F018F">
        <w:rPr>
          <w:rFonts w:ascii="Verdana" w:hAnsi="Verdana"/>
          <w:sz w:val="20"/>
        </w:rPr>
        <w:t>Degree programme:</w:t>
      </w:r>
      <w:r w:rsidR="00E62200">
        <w:rPr>
          <w:rFonts w:ascii="Verdana" w:hAnsi="Verdana"/>
          <w:sz w:val="20"/>
        </w:rPr>
        <w:t xml:space="preserve"> </w:t>
      </w:r>
      <w:r w:rsidR="00806447">
        <w:rPr>
          <w:rFonts w:ascii="Verdana" w:hAnsi="Verdana"/>
          <w:sz w:val="20"/>
        </w:rPr>
        <w:t xml:space="preserve">Undergraduate </w:t>
      </w:r>
      <w:r w:rsidR="008F2892">
        <w:rPr>
          <w:rFonts w:ascii="Verdana" w:hAnsi="Verdana" w:hint="eastAsia"/>
          <w:sz w:val="20"/>
          <w:lang w:eastAsia="zh-CN"/>
        </w:rPr>
        <w:t>Co</w:t>
      </w:r>
      <w:r w:rsidR="008F2892">
        <w:rPr>
          <w:rFonts w:ascii="Verdana" w:hAnsi="Verdana"/>
          <w:sz w:val="20"/>
          <w:lang w:eastAsia="zh-CN"/>
        </w:rPr>
        <w:t>mputer Science</w:t>
      </w:r>
    </w:p>
    <w:p w14:paraId="3A106D90" w14:textId="2D31A374" w:rsidR="006E010A" w:rsidRDefault="006E010A">
      <w:pPr>
        <w:spacing w:after="120"/>
        <w:rPr>
          <w:rFonts w:ascii="Verdana" w:hAnsi="Verdana"/>
          <w:sz w:val="20"/>
        </w:rPr>
      </w:pPr>
      <w:r>
        <w:rPr>
          <w:rFonts w:ascii="Verdana" w:hAnsi="Verdana"/>
          <w:sz w:val="20"/>
        </w:rPr>
        <w:t xml:space="preserve">1.6: </w:t>
      </w:r>
      <w:r w:rsidR="008F018F">
        <w:rPr>
          <w:rFonts w:ascii="Verdana" w:hAnsi="Verdana"/>
          <w:sz w:val="20"/>
        </w:rPr>
        <w:t>Module name/number:</w:t>
      </w:r>
      <w:r>
        <w:rPr>
          <w:rFonts w:ascii="Verdana" w:hAnsi="Verdana"/>
          <w:sz w:val="20"/>
        </w:rPr>
        <w:t xml:space="preserve"> </w:t>
      </w:r>
      <w:r w:rsidR="00E62200">
        <w:rPr>
          <w:rFonts w:ascii="Verdana" w:hAnsi="Verdana"/>
          <w:sz w:val="20"/>
        </w:rPr>
        <w:t>COMP2043</w:t>
      </w:r>
    </w:p>
    <w:p w14:paraId="23480B46" w14:textId="37A8C991" w:rsidR="006E010A" w:rsidRDefault="006E010A">
      <w:pPr>
        <w:spacing w:after="120"/>
        <w:rPr>
          <w:rFonts w:ascii="Verdana" w:hAnsi="Verdana"/>
          <w:sz w:val="20"/>
        </w:rPr>
      </w:pPr>
      <w:r>
        <w:rPr>
          <w:rFonts w:ascii="Verdana" w:hAnsi="Verdana"/>
          <w:sz w:val="20"/>
        </w:rPr>
        <w:t xml:space="preserve">1.7: </w:t>
      </w:r>
      <w:r w:rsidR="008F018F">
        <w:rPr>
          <w:rFonts w:ascii="Verdana" w:hAnsi="Verdana"/>
          <w:sz w:val="20"/>
        </w:rPr>
        <w:t xml:space="preserve">Email address: </w:t>
      </w:r>
      <w:r w:rsidR="00E62200" w:rsidRPr="00E62200">
        <w:rPr>
          <w:rFonts w:ascii="Verdana" w:hAnsi="Verdana"/>
          <w:sz w:val="20"/>
        </w:rPr>
        <w:t>scysc1@nottingham.edu.cn</w:t>
      </w:r>
    </w:p>
    <w:p w14:paraId="1DE54DBB" w14:textId="5BA439AF" w:rsidR="008F018F" w:rsidRDefault="008F018F">
      <w:pPr>
        <w:spacing w:after="120"/>
        <w:rPr>
          <w:rFonts w:ascii="Verdana" w:hAnsi="Verdana"/>
          <w:sz w:val="20"/>
        </w:rPr>
      </w:pPr>
      <w:r>
        <w:rPr>
          <w:rFonts w:ascii="Verdana" w:hAnsi="Verdana"/>
          <w:sz w:val="20"/>
        </w:rPr>
        <w:t xml:space="preserve">1.8: Names of other project members (if applicable): </w:t>
      </w:r>
      <w:proofErr w:type="spellStart"/>
      <w:r w:rsidR="00E62200">
        <w:rPr>
          <w:rFonts w:ascii="Verdana" w:hAnsi="Verdana"/>
          <w:sz w:val="20"/>
        </w:rPr>
        <w:t>Yani</w:t>
      </w:r>
      <w:proofErr w:type="spellEnd"/>
      <w:r w:rsidR="00E62200">
        <w:rPr>
          <w:rFonts w:ascii="Verdana" w:hAnsi="Verdana"/>
          <w:sz w:val="20"/>
        </w:rPr>
        <w:t xml:space="preserve"> Huang, </w:t>
      </w:r>
      <w:proofErr w:type="spellStart"/>
      <w:r w:rsidR="00E62200">
        <w:rPr>
          <w:rFonts w:ascii="Verdana" w:hAnsi="Verdana"/>
          <w:sz w:val="20"/>
        </w:rPr>
        <w:t>Yijie</w:t>
      </w:r>
      <w:proofErr w:type="spellEnd"/>
      <w:r w:rsidR="00E62200">
        <w:rPr>
          <w:rFonts w:ascii="Verdana" w:hAnsi="Verdana"/>
          <w:sz w:val="20"/>
        </w:rPr>
        <w:t xml:space="preserve"> Lu, </w:t>
      </w:r>
      <w:proofErr w:type="spellStart"/>
      <w:r w:rsidR="00E62200">
        <w:rPr>
          <w:rFonts w:ascii="Verdana" w:hAnsi="Verdana"/>
          <w:sz w:val="20"/>
        </w:rPr>
        <w:t>Yiming</w:t>
      </w:r>
      <w:proofErr w:type="spellEnd"/>
      <w:r w:rsidR="00E62200">
        <w:rPr>
          <w:rFonts w:ascii="Verdana" w:hAnsi="Verdana"/>
          <w:sz w:val="20"/>
        </w:rPr>
        <w:t xml:space="preserve"> Tang, </w:t>
      </w:r>
      <w:proofErr w:type="spellStart"/>
      <w:r w:rsidR="00E62200">
        <w:rPr>
          <w:rFonts w:ascii="Verdana" w:hAnsi="Verdana"/>
          <w:sz w:val="20"/>
        </w:rPr>
        <w:t>Yuting</w:t>
      </w:r>
      <w:proofErr w:type="spellEnd"/>
      <w:r w:rsidR="00E62200">
        <w:rPr>
          <w:rFonts w:ascii="Verdana" w:hAnsi="Verdana"/>
          <w:sz w:val="20"/>
        </w:rPr>
        <w:t xml:space="preserve"> Jiang, </w:t>
      </w:r>
      <w:proofErr w:type="spellStart"/>
      <w:r w:rsidR="00E62200">
        <w:rPr>
          <w:rFonts w:ascii="Verdana" w:hAnsi="Verdana"/>
          <w:sz w:val="20"/>
        </w:rPr>
        <w:t>Ruizi</w:t>
      </w:r>
      <w:proofErr w:type="spellEnd"/>
      <w:r w:rsidR="00E62200">
        <w:rPr>
          <w:rFonts w:ascii="Verdana" w:hAnsi="Verdana"/>
          <w:sz w:val="20"/>
        </w:rPr>
        <w:t xml:space="preserve"> Han</w:t>
      </w:r>
    </w:p>
    <w:p w14:paraId="00E3B57C" w14:textId="26B22B1A" w:rsidR="006E010A" w:rsidRDefault="008F018F">
      <w:pPr>
        <w:spacing w:after="120"/>
        <w:rPr>
          <w:rFonts w:ascii="Verdana" w:hAnsi="Verdana"/>
          <w:sz w:val="20"/>
          <w:lang w:eastAsia="zh-CN"/>
        </w:rPr>
      </w:pPr>
      <w:r>
        <w:rPr>
          <w:rFonts w:ascii="Verdana" w:hAnsi="Verdana"/>
          <w:sz w:val="20"/>
        </w:rPr>
        <w:lastRenderedPageBreak/>
        <w:t>1.9</w:t>
      </w:r>
      <w:r w:rsidR="006E010A">
        <w:rPr>
          <w:rFonts w:ascii="Verdana" w:hAnsi="Verdana"/>
          <w:sz w:val="20"/>
        </w:rPr>
        <w:t xml:space="preserve">: Name of supervisor </w:t>
      </w:r>
      <w:r w:rsidR="00F13514">
        <w:rPr>
          <w:rFonts w:ascii="Verdana" w:hAnsi="Verdana"/>
          <w:sz w:val="20"/>
        </w:rPr>
        <w:t>for dissertations; module convenor</w:t>
      </w:r>
      <w:r w:rsidR="006E010A">
        <w:rPr>
          <w:rFonts w:ascii="Verdana" w:hAnsi="Verdana"/>
          <w:sz w:val="20"/>
        </w:rPr>
        <w:t xml:space="preserve"> or staff memb</w:t>
      </w:r>
      <w:r w:rsidR="00BE459B">
        <w:rPr>
          <w:rFonts w:ascii="Verdana" w:hAnsi="Verdana"/>
          <w:sz w:val="20"/>
        </w:rPr>
        <w:t>er for other research projects:</w:t>
      </w:r>
      <w:r w:rsidR="00E62200">
        <w:rPr>
          <w:rFonts w:ascii="Verdana" w:hAnsi="Verdana"/>
          <w:sz w:val="20"/>
        </w:rPr>
        <w:t xml:space="preserve"> </w:t>
      </w:r>
      <w:proofErr w:type="spellStart"/>
      <w:r w:rsidR="00E62200">
        <w:rPr>
          <w:rFonts w:ascii="Verdana" w:hAnsi="Verdana"/>
          <w:sz w:val="20"/>
        </w:rPr>
        <w:t>Heshan</w:t>
      </w:r>
      <w:proofErr w:type="spellEnd"/>
      <w:r w:rsidR="00E62200">
        <w:rPr>
          <w:rFonts w:ascii="Verdana" w:hAnsi="Verdana"/>
          <w:sz w:val="20"/>
        </w:rPr>
        <w:t xml:space="preserve"> Du; Dave </w:t>
      </w:r>
      <w:proofErr w:type="spellStart"/>
      <w:r w:rsidR="00E62200">
        <w:rPr>
          <w:rFonts w:ascii="Verdana" w:hAnsi="Verdana"/>
          <w:sz w:val="20"/>
        </w:rPr>
        <w:t>Towey</w:t>
      </w:r>
      <w:proofErr w:type="spellEnd"/>
    </w:p>
    <w:tbl>
      <w:tblPr>
        <w:tblW w:w="0" w:type="auto"/>
        <w:tblInd w:w="5" w:type="dxa"/>
        <w:tblLayout w:type="fixed"/>
        <w:tblLook w:val="0000" w:firstRow="0" w:lastRow="0" w:firstColumn="0" w:lastColumn="0" w:noHBand="0" w:noVBand="0"/>
      </w:tblPr>
      <w:tblGrid>
        <w:gridCol w:w="7246"/>
        <w:gridCol w:w="563"/>
        <w:gridCol w:w="479"/>
      </w:tblGrid>
      <w:tr w:rsidR="006E010A" w14:paraId="621B7FE9" w14:textId="77777777">
        <w:trPr>
          <w:cantSplit/>
          <w:trHeight w:val="31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B61284" w14:textId="77777777" w:rsidR="006E010A" w:rsidRDefault="006E010A">
            <w:pPr>
              <w:spacing w:after="120"/>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F11BD5" w14:textId="77777777" w:rsidR="006E010A" w:rsidRDefault="006E010A">
            <w:pPr>
              <w:spacing w:after="120"/>
              <w:rPr>
                <w:rFonts w:ascii="Verdana Bold" w:hAnsi="Verdana Bold"/>
                <w:sz w:val="20"/>
              </w:rPr>
            </w:pPr>
            <w:r>
              <w:rPr>
                <w:rFonts w:ascii="Verdana Bold" w:hAnsi="Verdana Bold"/>
                <w:sz w:val="20"/>
              </w:rPr>
              <w:t>Yes</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C5A36E" w14:textId="77777777" w:rsidR="006E010A" w:rsidRDefault="006E010A">
            <w:pPr>
              <w:spacing w:after="120"/>
              <w:rPr>
                <w:rFonts w:ascii="Verdana Bold" w:hAnsi="Verdana Bold"/>
                <w:sz w:val="20"/>
              </w:rPr>
            </w:pPr>
            <w:r>
              <w:rPr>
                <w:rFonts w:ascii="Verdana Bold" w:hAnsi="Verdana Bold"/>
                <w:sz w:val="20"/>
              </w:rPr>
              <w:t>No</w:t>
            </w:r>
          </w:p>
        </w:tc>
      </w:tr>
      <w:tr w:rsidR="006E010A" w14:paraId="12880999" w14:textId="77777777" w:rsidTr="007F3614">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06FC63" w14:textId="77777777" w:rsidR="006E010A" w:rsidRPr="00E377F6" w:rsidRDefault="008F018F" w:rsidP="00386450">
            <w:pPr>
              <w:spacing w:after="120"/>
            </w:pPr>
            <w:r>
              <w:rPr>
                <w:rFonts w:ascii="Verdana" w:hAnsi="Verdana"/>
                <w:sz w:val="20"/>
              </w:rPr>
              <w:t>1.10</w:t>
            </w:r>
            <w:r w:rsidR="00672471">
              <w:rPr>
                <w:rFonts w:ascii="Verdana" w:hAnsi="Verdana"/>
                <w:sz w:val="20"/>
              </w:rPr>
              <w:t>:</w:t>
            </w:r>
            <w:r w:rsidR="006E010A">
              <w:rPr>
                <w:rFonts w:ascii="Verdana" w:hAnsi="Verdana"/>
                <w:sz w:val="20"/>
              </w:rPr>
              <w:t xml:space="preserve"> I have re</w:t>
            </w:r>
            <w:r w:rsidR="00D13BFD">
              <w:rPr>
                <w:rFonts w:ascii="Verdana" w:hAnsi="Verdana"/>
                <w:sz w:val="20"/>
              </w:rPr>
              <w:t>ad the University of Nottingham</w:t>
            </w:r>
            <w:r w:rsidR="00386450">
              <w:rPr>
                <w:rFonts w:ascii="Verdana" w:hAnsi="Verdana"/>
                <w:sz w:val="20"/>
              </w:rPr>
              <w:t xml:space="preserve"> Ningbo</w:t>
            </w:r>
            <w:r w:rsidR="006E010A">
              <w:rPr>
                <w:rFonts w:ascii="Verdana" w:hAnsi="Verdana"/>
                <w:sz w:val="20"/>
              </w:rPr>
              <w:t xml:space="preserve"> </w:t>
            </w:r>
            <w:r w:rsidR="006E010A">
              <w:rPr>
                <w:rFonts w:ascii="Verdana Italic" w:hAnsi="Verdana Italic"/>
                <w:sz w:val="20"/>
              </w:rPr>
              <w:t>Code of</w:t>
            </w:r>
            <w:r w:rsidR="006E010A">
              <w:rPr>
                <w:rFonts w:ascii="Verdana" w:hAnsi="Verdana"/>
                <w:sz w:val="20"/>
              </w:rPr>
              <w:t xml:space="preserve"> </w:t>
            </w:r>
            <w:r w:rsidR="006E010A">
              <w:rPr>
                <w:rFonts w:ascii="Verdana Italic" w:hAnsi="Verdana Italic"/>
                <w:sz w:val="20"/>
              </w:rPr>
              <w:t>Research Conduct and Research Ethics</w:t>
            </w:r>
            <w:r w:rsidR="00E377F6">
              <w:rPr>
                <w:rFonts w:ascii="Verdana" w:hAnsi="Verdana"/>
                <w:sz w:val="20"/>
              </w:rPr>
              <w:t xml:space="preserve">: </w:t>
            </w:r>
            <w:hyperlink r:id="rId10" w:history="1">
              <w:r w:rsidR="00E377F6" w:rsidRPr="00E377F6">
                <w:rPr>
                  <w:color w:val="0000FF"/>
                  <w:u w:val="single"/>
                </w:rPr>
                <w:t>http://www.nottingham.edu.cn/en/research/researchethics/unnc-research-code-of-conduct.aspx</w:t>
              </w:r>
            </w:hyperlink>
            <w:r w:rsidR="00171819">
              <w:t xml:space="preserv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0D4DA3" w14:textId="4E71D0AB" w:rsidR="006E010A" w:rsidRDefault="009003D7" w:rsidP="007F3614">
            <w:pPr>
              <w:spacing w:after="120"/>
              <w:jc w:val="center"/>
            </w:pPr>
            <w:sdt>
              <w:sdtPr>
                <w:id w:val="789483198"/>
                <w14:checkbox>
                  <w14:checked w14:val="1"/>
                  <w14:checkedState w14:val="2612" w14:font="MS Gothic"/>
                  <w14:uncheckedState w14:val="2610" w14:font="MS Gothic"/>
                </w14:checkbox>
              </w:sdtPr>
              <w:sdtEndPr/>
              <w:sdtContent>
                <w:r w:rsidR="001D5FDE">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14:paraId="386840BB" w14:textId="77777777" w:rsidR="006E010A" w:rsidRDefault="009003D7" w:rsidP="007F3614">
            <w:pPr>
              <w:spacing w:after="120"/>
              <w:jc w:val="center"/>
            </w:pPr>
            <w:sdt>
              <w:sdtPr>
                <w:id w:val="1835567549"/>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672471" w14:paraId="250D6B01" w14:textId="77777777" w:rsidTr="007F3614">
        <w:trPr>
          <w:cantSplit/>
          <w:trHeight w:val="480"/>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E4E6E3" w14:textId="77777777" w:rsidR="007933B0" w:rsidRDefault="008F018F" w:rsidP="00672471">
            <w:pPr>
              <w:spacing w:after="120"/>
              <w:rPr>
                <w:rFonts w:ascii="Verdana" w:hAnsi="Verdana"/>
                <w:sz w:val="20"/>
              </w:rPr>
            </w:pPr>
            <w:r>
              <w:rPr>
                <w:rFonts w:ascii="Verdana" w:hAnsi="Verdana"/>
                <w:sz w:val="20"/>
              </w:rPr>
              <w:t>1.11</w:t>
            </w:r>
            <w:r w:rsidR="00672471" w:rsidRPr="00197791">
              <w:rPr>
                <w:rFonts w:ascii="Verdana" w:hAnsi="Verdana"/>
                <w:sz w:val="20"/>
              </w:rPr>
              <w:t xml:space="preserve">: (If </w:t>
            </w:r>
            <w:proofErr w:type="gramStart"/>
            <w:r w:rsidR="00672471" w:rsidRPr="00197791">
              <w:rPr>
                <w:rFonts w:ascii="Verdana" w:hAnsi="Verdana"/>
                <w:sz w:val="20"/>
              </w:rPr>
              <w:t>applicable)I</w:t>
            </w:r>
            <w:proofErr w:type="gramEnd"/>
            <w:r w:rsidR="00672471" w:rsidRPr="00197791">
              <w:rPr>
                <w:rFonts w:ascii="Verdana" w:hAnsi="Verdana"/>
                <w:sz w:val="20"/>
              </w:rPr>
              <w:t xml:space="preserve"> have read the University of Nottingham’s </w:t>
            </w:r>
            <w:r w:rsidR="00672471" w:rsidRPr="00197791">
              <w:rPr>
                <w:rFonts w:ascii="Verdana Italic" w:hAnsi="Verdana Italic"/>
                <w:sz w:val="20"/>
              </w:rPr>
              <w:t>e- Ethics@Nottingham: Ethical Issues in Digitally Based Research</w:t>
            </w:r>
            <w:r w:rsidR="00672471" w:rsidRPr="00197791">
              <w:rPr>
                <w:rFonts w:ascii="Verdana" w:hAnsi="Verdana"/>
                <w:sz w:val="20"/>
              </w:rPr>
              <w:t xml:space="preserve"> (2012) and agree to abide by it</w:t>
            </w:r>
            <w:r w:rsidR="00672471">
              <w:rPr>
                <w:rFonts w:ascii="Verdana" w:hAnsi="Verdana"/>
                <w:sz w:val="20"/>
              </w:rPr>
              <w:t xml:space="preserve"> </w:t>
            </w:r>
          </w:p>
          <w:p w14:paraId="737A3DB2" w14:textId="77777777" w:rsidR="00197A19" w:rsidRPr="00197A19" w:rsidRDefault="009003D7" w:rsidP="00197A19">
            <w:pPr>
              <w:spacing w:after="120"/>
              <w:rPr>
                <w:rFonts w:ascii="Verdana" w:hAnsi="Verdana"/>
                <w:sz w:val="20"/>
              </w:rPr>
            </w:pPr>
            <w:hyperlink r:id="rId11" w:history="1">
              <w:r w:rsidR="00197A19" w:rsidRPr="00B46ABA">
                <w:rPr>
                  <w:rStyle w:val="a3"/>
                  <w:rFonts w:ascii="Verdana" w:hAnsi="Verdana"/>
                  <w:sz w:val="20"/>
                </w:rPr>
                <w:t>http://www.nottingham.edu.cn/en/research/documents/e-ethics-at-the-university-of-nottingham.pdf</w:t>
              </w:r>
            </w:hyperlink>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DCE73" w14:textId="6BA66F06" w:rsidR="00672471" w:rsidRDefault="009003D7" w:rsidP="007F3614">
            <w:pPr>
              <w:spacing w:after="120"/>
              <w:jc w:val="center"/>
            </w:pPr>
            <w:sdt>
              <w:sdtPr>
                <w:id w:val="1693193378"/>
                <w14:checkbox>
                  <w14:checked w14:val="1"/>
                  <w14:checkedState w14:val="2612" w14:font="MS Gothic"/>
                  <w14:uncheckedState w14:val="2610" w14:font="MS Gothic"/>
                </w14:checkbox>
              </w:sdtPr>
              <w:sdtEndPr/>
              <w:sdtContent>
                <w:r w:rsidR="00A01B14">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14:paraId="4805E420" w14:textId="77777777" w:rsidR="00672471" w:rsidRDefault="009003D7" w:rsidP="007F3614">
            <w:pPr>
              <w:spacing w:after="120"/>
              <w:jc w:val="center"/>
            </w:pPr>
            <w:sdt>
              <w:sdtPr>
                <w:id w:val="-553233073"/>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6E010A" w14:paraId="6102B70E" w14:textId="77777777" w:rsidTr="007F3614">
        <w:trPr>
          <w:cantSplit/>
          <w:trHeight w:val="2492"/>
        </w:trPr>
        <w:tc>
          <w:tcPr>
            <w:tcW w:w="72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CED4DE" w14:textId="77777777" w:rsidR="006E010A" w:rsidRDefault="008F018F">
            <w:pPr>
              <w:spacing w:after="120"/>
              <w:rPr>
                <w:rFonts w:ascii="Verdana" w:hAnsi="Verdana"/>
                <w:sz w:val="20"/>
              </w:rPr>
            </w:pPr>
            <w:r>
              <w:rPr>
                <w:rFonts w:ascii="Verdana" w:hAnsi="Verdana"/>
                <w:sz w:val="20"/>
              </w:rPr>
              <w:t>1.12</w:t>
            </w:r>
            <w:r w:rsidR="00672471">
              <w:rPr>
                <w:rFonts w:ascii="Verdana" w:hAnsi="Verdana"/>
                <w:sz w:val="20"/>
              </w:rPr>
              <w:t>:</w:t>
            </w:r>
            <w:r w:rsidR="006E010A">
              <w:rPr>
                <w:rFonts w:ascii="Verdana" w:hAnsi="Verdana"/>
                <w:sz w:val="20"/>
              </w:rPr>
              <w:t xml:space="preserve"> When conducti</w:t>
            </w:r>
            <w:r w:rsidR="007933B0">
              <w:rPr>
                <w:rFonts w:ascii="Verdana" w:hAnsi="Verdana"/>
                <w:sz w:val="20"/>
              </w:rPr>
              <w:t>ng research on people (Section 5</w:t>
            </w:r>
            <w:r w:rsidR="006E010A">
              <w:rPr>
                <w:rFonts w:ascii="Verdana" w:hAnsi="Verdana"/>
                <w:sz w:val="20"/>
              </w:rPr>
              <w:t xml:space="preserve">) I will prepare both a </w:t>
            </w:r>
            <w:r w:rsidR="006E010A">
              <w:rPr>
                <w:rFonts w:ascii="Verdana Italic" w:hAnsi="Verdana Italic"/>
                <w:sz w:val="20"/>
              </w:rPr>
              <w:t>participant consent form</w:t>
            </w:r>
            <w:r w:rsidR="006E010A">
              <w:rPr>
                <w:rFonts w:ascii="Verdana" w:hAnsi="Verdana"/>
                <w:sz w:val="20"/>
              </w:rPr>
              <w:t xml:space="preserve"> as well as a</w:t>
            </w:r>
            <w:r w:rsidR="00386450">
              <w:rPr>
                <w:rFonts w:ascii="Verdana" w:hAnsi="Verdana"/>
                <w:sz w:val="20"/>
              </w:rPr>
              <w:t xml:space="preserve">n </w:t>
            </w:r>
            <w:r w:rsidR="00386450" w:rsidRPr="00386450">
              <w:rPr>
                <w:rFonts w:ascii="Verdana" w:hAnsi="Verdana"/>
                <w:i/>
                <w:sz w:val="20"/>
              </w:rPr>
              <w:t>information sheet</w:t>
            </w:r>
            <w:r w:rsidR="006948E9">
              <w:rPr>
                <w:rFonts w:ascii="Verdana" w:hAnsi="Verdana"/>
                <w:sz w:val="20"/>
              </w:rPr>
              <w:t xml:space="preserve">. I am aware that </w:t>
            </w:r>
            <w:r w:rsidR="006E010A">
              <w:rPr>
                <w:rFonts w:ascii="Verdana" w:hAnsi="Verdana"/>
                <w:sz w:val="20"/>
              </w:rPr>
              <w:t>the following templates</w:t>
            </w:r>
            <w:r w:rsidR="006948E9">
              <w:rPr>
                <w:rFonts w:ascii="Verdana" w:hAnsi="Verdana"/>
                <w:sz w:val="20"/>
              </w:rPr>
              <w:t xml:space="preserve"> are available on the Ethics webpage</w:t>
            </w:r>
            <w:r w:rsidR="00E377F6">
              <w:rPr>
                <w:rFonts w:ascii="Verdana" w:hAnsi="Verdana"/>
                <w:sz w:val="20"/>
              </w:rPr>
              <w:t>:</w:t>
            </w:r>
            <w:r w:rsidR="006948E9">
              <w:t xml:space="preserve"> </w:t>
            </w:r>
            <w:hyperlink r:id="rId12" w:history="1">
              <w:r w:rsidR="006948E9" w:rsidRPr="006E010A">
                <w:rPr>
                  <w:rStyle w:val="a3"/>
                  <w:rFonts w:ascii="Verdana" w:hAnsi="Verdana"/>
                  <w:sz w:val="20"/>
                </w:rPr>
                <w:t>http://www.nottingham.edu.cn/en/research/researchethics/ethics-approval-process.aspx</w:t>
              </w:r>
            </w:hyperlink>
            <w:r w:rsidR="006948E9">
              <w:rPr>
                <w:rFonts w:ascii="Verdana" w:hAnsi="Verdana"/>
                <w:sz w:val="20"/>
              </w:rPr>
              <w:t xml:space="preserve"> </w:t>
            </w:r>
          </w:p>
          <w:p w14:paraId="2FC8F169" w14:textId="77777777" w:rsidR="006E010A" w:rsidRPr="00797611" w:rsidRDefault="006E010A">
            <w:pPr>
              <w:numPr>
                <w:ilvl w:val="0"/>
                <w:numId w:val="2"/>
              </w:numPr>
              <w:spacing w:after="120"/>
              <w:ind w:hanging="145"/>
              <w:rPr>
                <w:rFonts w:ascii="Verdana" w:hAnsi="Verdana"/>
                <w:sz w:val="20"/>
              </w:rPr>
            </w:pPr>
            <w:r w:rsidRPr="00797611">
              <w:rPr>
                <w:rFonts w:ascii="Verdana" w:hAnsi="Verdana"/>
                <w:sz w:val="20"/>
              </w:rPr>
              <w:t xml:space="preserve">Participant consent form 1 </w:t>
            </w:r>
          </w:p>
          <w:p w14:paraId="4AE21BCA" w14:textId="77777777" w:rsidR="006E010A" w:rsidRPr="00171819" w:rsidRDefault="00912C09" w:rsidP="00171819">
            <w:pPr>
              <w:numPr>
                <w:ilvl w:val="0"/>
                <w:numId w:val="2"/>
              </w:numPr>
              <w:spacing w:after="120"/>
              <w:ind w:hanging="145"/>
              <w:rPr>
                <w:rFonts w:ascii="Verdana" w:hAnsi="Verdana"/>
                <w:sz w:val="20"/>
              </w:rPr>
            </w:pPr>
            <w:r w:rsidRPr="00797611">
              <w:rPr>
                <w:rFonts w:ascii="Verdana" w:hAnsi="Verdana"/>
                <w:sz w:val="20"/>
              </w:rPr>
              <w:t xml:space="preserve">Participant Information </w:t>
            </w:r>
            <w:proofErr w:type="gramStart"/>
            <w:r w:rsidRPr="00797611">
              <w:rPr>
                <w:rFonts w:ascii="Verdana" w:hAnsi="Verdana"/>
                <w:sz w:val="20"/>
              </w:rPr>
              <w:t xml:space="preserve">Sheet </w:t>
            </w:r>
            <w:r w:rsidR="003A589C" w:rsidRPr="00797611">
              <w:rPr>
                <w:rFonts w:ascii="Verdana" w:hAnsi="Verdana"/>
                <w:sz w:val="20"/>
              </w:rPr>
              <w:t xml:space="preserve"> English</w:t>
            </w:r>
            <w:proofErr w:type="gramEnd"/>
            <w:r w:rsidR="003A589C" w:rsidRPr="00797611">
              <w:rPr>
                <w:rFonts w:ascii="Verdana" w:hAnsi="Verdana"/>
                <w:sz w:val="20"/>
              </w:rPr>
              <w:t xml:space="preserve"> and Chinese </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50FBA2" w14:textId="63A72DC4" w:rsidR="006E010A" w:rsidRDefault="009003D7" w:rsidP="007F3614">
            <w:pPr>
              <w:spacing w:after="120"/>
              <w:jc w:val="center"/>
            </w:pPr>
            <w:sdt>
              <w:sdtPr>
                <w:id w:val="69865804"/>
                <w14:checkbox>
                  <w14:checked w14:val="1"/>
                  <w14:checkedState w14:val="2612" w14:font="MS Gothic"/>
                  <w14:uncheckedState w14:val="2610" w14:font="MS Gothic"/>
                </w14:checkbox>
              </w:sdtPr>
              <w:sdtEndPr/>
              <w:sdtContent>
                <w:r w:rsidR="0067684D">
                  <w:rPr>
                    <w:rFonts w:ascii="MS Gothic" w:eastAsia="MS Gothic" w:hAnsi="MS Gothic" w:hint="eastAsia"/>
                  </w:rPr>
                  <w:t>☒</w:t>
                </w:r>
              </w:sdtContent>
            </w:sdt>
          </w:p>
        </w:tc>
        <w:tc>
          <w:tcPr>
            <w:tcW w:w="479"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14:paraId="40D25B3B" w14:textId="77777777" w:rsidR="006E010A" w:rsidRDefault="009003D7" w:rsidP="007F3614">
            <w:pPr>
              <w:spacing w:after="120"/>
              <w:jc w:val="center"/>
            </w:pPr>
            <w:sdt>
              <w:sdtPr>
                <w:id w:val="-54568471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bl>
    <w:p w14:paraId="40357F02" w14:textId="77777777" w:rsidR="006E010A" w:rsidRDefault="006E010A">
      <w:pPr>
        <w:spacing w:after="120"/>
        <w:rPr>
          <w:rFonts w:ascii="Verdana Bold" w:hAnsi="Verdana Bold"/>
          <w:sz w:val="20"/>
        </w:rPr>
      </w:pPr>
    </w:p>
    <w:p w14:paraId="5F565148" w14:textId="77777777" w:rsidR="006E010A" w:rsidRPr="00171819" w:rsidRDefault="00171819" w:rsidP="00171819">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2: THE RESEARCH</w:t>
      </w:r>
    </w:p>
    <w:p w14:paraId="0D792408" w14:textId="4E2753DF" w:rsidR="006E010A" w:rsidRDefault="006E010A">
      <w:pPr>
        <w:spacing w:after="120"/>
        <w:rPr>
          <w:rFonts w:ascii="Verdana Bold" w:hAnsi="Verdana Bold"/>
          <w:sz w:val="20"/>
        </w:rPr>
      </w:pPr>
      <w:r>
        <w:rPr>
          <w:rFonts w:ascii="Verdana Bold" w:hAnsi="Verdana Bold"/>
          <w:sz w:val="20"/>
        </w:rPr>
        <w:t>2.1: Title of project:</w:t>
      </w:r>
      <w:r w:rsidR="00A9739B">
        <w:rPr>
          <w:rFonts w:ascii="Verdana Bold" w:hAnsi="Verdana Bold"/>
          <w:sz w:val="20"/>
        </w:rPr>
        <w:t xml:space="preserve"> </w:t>
      </w:r>
      <w:r w:rsidR="00A9739B" w:rsidRPr="00A9739B">
        <w:rPr>
          <w:rFonts w:ascii="Verdana Bold" w:hAnsi="Verdana Bold"/>
          <w:sz w:val="20"/>
        </w:rPr>
        <w:t>Animation of Sorting Algorithms and their Correctness</w:t>
      </w:r>
    </w:p>
    <w:p w14:paraId="7B67F775" w14:textId="77777777" w:rsidR="006E010A" w:rsidRDefault="006E010A">
      <w:pPr>
        <w:spacing w:after="120"/>
        <w:rPr>
          <w:rFonts w:ascii="Verdana" w:hAnsi="Verdana"/>
          <w:sz w:val="20"/>
        </w:rPr>
      </w:pPr>
    </w:p>
    <w:p w14:paraId="5E8D3851" w14:textId="77777777" w:rsidR="006E010A" w:rsidRDefault="006E010A">
      <w:pPr>
        <w:spacing w:after="120"/>
        <w:rPr>
          <w:rFonts w:ascii="Verdana" w:hAnsi="Verdana"/>
          <w:sz w:val="20"/>
        </w:rPr>
      </w:pPr>
      <w:r>
        <w:rPr>
          <w:rFonts w:ascii="Verdana" w:hAnsi="Verdana"/>
          <w:sz w:val="20"/>
        </w:rPr>
        <w:t>Please provide brief details (50-150 words) about your proposed research, as indicated in each section</w:t>
      </w:r>
    </w:p>
    <w:p w14:paraId="6AB65C28" w14:textId="77777777" w:rsidR="006E010A" w:rsidRPr="00F47B1F" w:rsidRDefault="006E010A">
      <w:pPr>
        <w:spacing w:after="120"/>
        <w:rPr>
          <w:rFonts w:ascii="Verdana" w:hAnsi="Verdana"/>
          <w:color w:val="000000" w:themeColor="text1"/>
          <w:sz w:val="20"/>
        </w:rPr>
      </w:pPr>
    </w:p>
    <w:p w14:paraId="70FA5779" w14:textId="77777777" w:rsidR="006E010A" w:rsidRPr="00F47B1F" w:rsidRDefault="006E010A">
      <w:pPr>
        <w:spacing w:after="120"/>
        <w:rPr>
          <w:rFonts w:ascii="Verdana Bold" w:hAnsi="Verdana Bold"/>
          <w:color w:val="000000" w:themeColor="text1"/>
          <w:sz w:val="20"/>
        </w:rPr>
      </w:pPr>
      <w:r w:rsidRPr="00F47B1F">
        <w:rPr>
          <w:rFonts w:ascii="Verdana Bold" w:hAnsi="Verdana Bold"/>
          <w:color w:val="000000" w:themeColor="text1"/>
          <w:sz w:val="20"/>
        </w:rPr>
        <w:t>2.2: Research question(s) or aim(s)</w:t>
      </w:r>
    </w:p>
    <w:p w14:paraId="04D2D8A9" w14:textId="507D6B90" w:rsidR="008F22F9" w:rsidRPr="00F47B1F" w:rsidRDefault="00A9739B">
      <w:pPr>
        <w:spacing w:after="120"/>
        <w:rPr>
          <w:rFonts w:ascii="Verdana" w:hAnsi="Verdana"/>
          <w:color w:val="000000" w:themeColor="text1"/>
          <w:sz w:val="20"/>
        </w:rPr>
      </w:pPr>
      <w:r w:rsidRPr="00F47B1F">
        <w:rPr>
          <w:rFonts w:ascii="Verdana" w:hAnsi="Verdana"/>
          <w:color w:val="000000" w:themeColor="text1"/>
          <w:sz w:val="20"/>
        </w:rPr>
        <w:t>Our research is to develop an open-sourced software which helps students visualize and understand sorting algorithms and their correctness. We plan to gather user group</w:t>
      </w:r>
      <w:r w:rsidR="00806447" w:rsidRPr="00F47B1F">
        <w:rPr>
          <w:rFonts w:ascii="Verdana" w:hAnsi="Verdana" w:hint="eastAsia"/>
          <w:color w:val="000000" w:themeColor="text1"/>
          <w:sz w:val="20"/>
          <w:lang w:eastAsia="zh-CN"/>
        </w:rPr>
        <w:t>s</w:t>
      </w:r>
      <w:r w:rsidR="008100B5" w:rsidRPr="00F47B1F">
        <w:rPr>
          <w:rFonts w:ascii="Verdana" w:hAnsi="Verdana"/>
          <w:color w:val="000000" w:themeColor="text1"/>
          <w:sz w:val="20"/>
          <w:lang w:eastAsia="zh-CN"/>
        </w:rPr>
        <w:t>’ ideas and preference about our</w:t>
      </w:r>
      <w:r w:rsidR="001D5FDE" w:rsidRPr="00F47B1F">
        <w:rPr>
          <w:rFonts w:ascii="Verdana" w:hAnsi="Verdana"/>
          <w:color w:val="000000" w:themeColor="text1"/>
          <w:sz w:val="20"/>
          <w:lang w:eastAsia="zh-CN"/>
        </w:rPr>
        <w:t xml:space="preserve"> product</w:t>
      </w:r>
      <w:r w:rsidRPr="00F47B1F">
        <w:rPr>
          <w:rFonts w:ascii="Verdana" w:hAnsi="Verdana"/>
          <w:color w:val="000000" w:themeColor="text1"/>
          <w:sz w:val="20"/>
        </w:rPr>
        <w:t>, which will help us know them better and understand their requirements.</w:t>
      </w:r>
    </w:p>
    <w:p w14:paraId="27CE8D09" w14:textId="77777777" w:rsidR="006E010A" w:rsidRPr="00F47B1F" w:rsidRDefault="006E010A">
      <w:pPr>
        <w:spacing w:after="120"/>
        <w:rPr>
          <w:rFonts w:ascii="Verdana" w:hAnsi="Verdana"/>
          <w:color w:val="000000" w:themeColor="text1"/>
          <w:sz w:val="20"/>
        </w:rPr>
      </w:pPr>
    </w:p>
    <w:p w14:paraId="3A054A3E" w14:textId="77777777" w:rsidR="006E010A" w:rsidRPr="00F47B1F" w:rsidRDefault="006E010A">
      <w:pPr>
        <w:spacing w:after="120"/>
        <w:rPr>
          <w:rFonts w:ascii="Verdana Bold" w:hAnsi="Verdana Bold"/>
          <w:color w:val="000000" w:themeColor="text1"/>
          <w:sz w:val="20"/>
        </w:rPr>
      </w:pPr>
      <w:r w:rsidRPr="00F47B1F">
        <w:rPr>
          <w:rFonts w:ascii="Verdana Bold" w:hAnsi="Verdana Bold"/>
          <w:color w:val="000000" w:themeColor="text1"/>
          <w:sz w:val="20"/>
        </w:rPr>
        <w:t>2.3: Summary of Method(s) of data collection</w:t>
      </w:r>
    </w:p>
    <w:p w14:paraId="37A416D1" w14:textId="77777777" w:rsidR="00F47B1F" w:rsidRPr="00F47B1F" w:rsidRDefault="00F47B1F" w:rsidP="00F47B1F">
      <w:pPr>
        <w:spacing w:after="120"/>
        <w:rPr>
          <w:rFonts w:ascii="Verdana" w:hAnsi="Verdana"/>
          <w:color w:val="000000" w:themeColor="text1"/>
          <w:sz w:val="20"/>
          <w:lang w:val="en-US" w:eastAsia="zh-CN"/>
        </w:rPr>
      </w:pPr>
      <w:r w:rsidRPr="00F47B1F">
        <w:rPr>
          <w:rFonts w:ascii="Verdana" w:hAnsi="Verdana"/>
          <w:color w:val="000000" w:themeColor="text1"/>
          <w:sz w:val="20"/>
        </w:rPr>
        <w:t xml:space="preserve">We will have two kinds of participants. One is university’s undergraduate students, the other is the module convener of </w:t>
      </w:r>
      <w:r w:rsidRPr="00F47B1F">
        <w:rPr>
          <w:rFonts w:ascii="Verdana" w:hAnsi="Verdana"/>
          <w:i/>
          <w:iCs/>
          <w:color w:val="000000" w:themeColor="text1"/>
          <w:sz w:val="20"/>
        </w:rPr>
        <w:t>Introduction to Algorithm</w:t>
      </w:r>
      <w:r w:rsidRPr="00F47B1F">
        <w:rPr>
          <w:rFonts w:ascii="Verdana" w:hAnsi="Verdana"/>
          <w:color w:val="000000" w:themeColor="text1"/>
          <w:sz w:val="20"/>
        </w:rPr>
        <w:t xml:space="preserve">, a course which includes sorting algorithms. For the former group, we </w:t>
      </w:r>
      <w:r w:rsidRPr="00F47B1F">
        <w:rPr>
          <w:rFonts w:ascii="Verdana" w:hAnsi="Verdana" w:hint="eastAsia"/>
          <w:color w:val="000000" w:themeColor="text1"/>
          <w:sz w:val="20"/>
          <w:lang w:eastAsia="zh-CN"/>
        </w:rPr>
        <w:t>p</w:t>
      </w:r>
      <w:proofErr w:type="spellStart"/>
      <w:r w:rsidRPr="00F47B1F">
        <w:rPr>
          <w:rFonts w:ascii="Verdana" w:hAnsi="Verdana"/>
          <w:color w:val="000000" w:themeColor="text1"/>
          <w:sz w:val="20"/>
          <w:lang w:val="en-US" w:eastAsia="zh-CN"/>
        </w:rPr>
        <w:t>lan</w:t>
      </w:r>
      <w:proofErr w:type="spellEnd"/>
      <w:r w:rsidRPr="00F47B1F">
        <w:rPr>
          <w:rFonts w:ascii="Verdana" w:hAnsi="Verdana"/>
          <w:color w:val="000000" w:themeColor="text1"/>
          <w:sz w:val="20"/>
          <w:lang w:val="en-US" w:eastAsia="zh-CN"/>
        </w:rPr>
        <w:t xml:space="preserve"> to collect data by two approaches. First, to help prepare the questionnaire and acquire basic requirements in users’ aspects, we will do a focus group research, chatting with our </w:t>
      </w:r>
      <w:r w:rsidRPr="00F47B1F">
        <w:rPr>
          <w:rFonts w:ascii="Verdana" w:hAnsi="Verdana" w:hint="eastAsia"/>
          <w:color w:val="000000" w:themeColor="text1"/>
          <w:sz w:val="20"/>
          <w:lang w:val="en-US" w:eastAsia="zh-CN"/>
        </w:rPr>
        <w:t>potential</w:t>
      </w:r>
      <w:r w:rsidRPr="00F47B1F">
        <w:rPr>
          <w:rFonts w:ascii="Verdana" w:hAnsi="Verdana"/>
          <w:color w:val="000000" w:themeColor="text1"/>
          <w:sz w:val="20"/>
          <w:lang w:val="en-US" w:eastAsia="zh-CN"/>
        </w:rPr>
        <w:t xml:space="preserve"> users. After this, we plan to</w:t>
      </w:r>
      <w:r w:rsidRPr="00F47B1F">
        <w:rPr>
          <w:rFonts w:ascii="Verdana" w:hAnsi="Verdana"/>
          <w:color w:val="000000" w:themeColor="text1"/>
          <w:sz w:val="20"/>
        </w:rPr>
        <w:t xml:space="preserve"> use questionnaire to gather </w:t>
      </w:r>
      <w:r w:rsidRPr="00F47B1F">
        <w:rPr>
          <w:rFonts w:ascii="Verdana" w:hAnsi="Verdana" w:hint="eastAsia"/>
          <w:color w:val="000000" w:themeColor="text1"/>
          <w:sz w:val="20"/>
          <w:lang w:eastAsia="zh-CN"/>
        </w:rPr>
        <w:t>ideas</w:t>
      </w:r>
      <w:r w:rsidRPr="00F47B1F">
        <w:rPr>
          <w:rFonts w:ascii="Verdana" w:hAnsi="Verdana"/>
          <w:color w:val="000000" w:themeColor="text1"/>
          <w:sz w:val="20"/>
          <w:lang w:eastAsia="zh-CN"/>
        </w:rPr>
        <w:t xml:space="preserve"> of a larger group of potential users</w:t>
      </w:r>
      <w:r w:rsidRPr="00F47B1F">
        <w:rPr>
          <w:rFonts w:ascii="Verdana" w:hAnsi="Verdana"/>
          <w:color w:val="000000" w:themeColor="text1"/>
          <w:sz w:val="20"/>
          <w:lang w:val="en-US" w:eastAsia="zh-CN"/>
        </w:rPr>
        <w:t xml:space="preserve"> about our software</w:t>
      </w:r>
      <w:r w:rsidRPr="00F47B1F">
        <w:rPr>
          <w:rFonts w:ascii="Verdana" w:hAnsi="Verdana"/>
          <w:color w:val="000000" w:themeColor="text1"/>
          <w:sz w:val="20"/>
        </w:rPr>
        <w:t xml:space="preserve">. For the module convener, we plan to </w:t>
      </w:r>
      <w:r w:rsidRPr="00F47B1F">
        <w:rPr>
          <w:rFonts w:ascii="Verdana" w:hAnsi="Verdana"/>
          <w:color w:val="000000" w:themeColor="text1"/>
          <w:sz w:val="20"/>
          <w:lang w:eastAsia="zh-CN"/>
        </w:rPr>
        <w:t>hold</w:t>
      </w:r>
      <w:r w:rsidRPr="00F47B1F">
        <w:rPr>
          <w:rFonts w:ascii="Verdana" w:hAnsi="Verdana"/>
          <w:color w:val="000000" w:themeColor="text1"/>
          <w:sz w:val="20"/>
          <w:lang w:val="en-US" w:eastAsia="zh-CN"/>
        </w:rPr>
        <w:t xml:space="preserve"> </w:t>
      </w:r>
      <w:r w:rsidRPr="00F47B1F">
        <w:rPr>
          <w:rFonts w:ascii="Verdana" w:hAnsi="Verdana"/>
          <w:color w:val="000000" w:themeColor="text1"/>
          <w:sz w:val="20"/>
        </w:rPr>
        <w:t xml:space="preserve">an interview. The anonymity of participants will be preserved. </w:t>
      </w:r>
      <w:r w:rsidRPr="00F47B1F">
        <w:rPr>
          <w:rFonts w:ascii="Verdana" w:hAnsi="Verdana"/>
          <w:color w:val="000000" w:themeColor="text1"/>
          <w:sz w:val="20"/>
          <w:lang w:val="en-US" w:eastAsia="zh-CN"/>
        </w:rPr>
        <w:t xml:space="preserve">We will not set any personal information related question in the questionnaire. However, the questionnaire application we plan to use will collect users’ </w:t>
      </w:r>
      <w:proofErr w:type="spellStart"/>
      <w:r w:rsidRPr="00F47B1F">
        <w:rPr>
          <w:rFonts w:ascii="Verdana" w:hAnsi="Verdana" w:hint="eastAsia"/>
          <w:color w:val="000000" w:themeColor="text1"/>
          <w:sz w:val="20"/>
          <w:lang w:val="en-US" w:eastAsia="zh-CN"/>
        </w:rPr>
        <w:t>We</w:t>
      </w:r>
      <w:r w:rsidRPr="00F47B1F">
        <w:rPr>
          <w:rFonts w:ascii="Verdana" w:hAnsi="Verdana"/>
          <w:color w:val="000000" w:themeColor="text1"/>
          <w:sz w:val="20"/>
          <w:lang w:val="en-US" w:eastAsia="zh-CN"/>
        </w:rPr>
        <w:t>chat</w:t>
      </w:r>
      <w:proofErr w:type="spellEnd"/>
      <w:r w:rsidRPr="00F47B1F">
        <w:rPr>
          <w:rFonts w:ascii="Verdana" w:hAnsi="Verdana"/>
          <w:color w:val="000000" w:themeColor="text1"/>
          <w:sz w:val="20"/>
          <w:lang w:val="en-US" w:eastAsia="zh-CN"/>
        </w:rPr>
        <w:t xml:space="preserve"> ID automatically. After discussed with our supervisor, we will do the following: delete </w:t>
      </w:r>
      <w:proofErr w:type="spellStart"/>
      <w:r w:rsidRPr="00F47B1F">
        <w:rPr>
          <w:rFonts w:ascii="Verdana" w:hAnsi="Verdana"/>
          <w:color w:val="000000" w:themeColor="text1"/>
          <w:sz w:val="20"/>
          <w:lang w:val="en-US" w:eastAsia="zh-CN"/>
        </w:rPr>
        <w:t>Wechat</w:t>
      </w:r>
      <w:proofErr w:type="spellEnd"/>
      <w:r w:rsidRPr="00F47B1F">
        <w:rPr>
          <w:rFonts w:ascii="Verdana" w:hAnsi="Verdana"/>
          <w:color w:val="000000" w:themeColor="text1"/>
          <w:sz w:val="20"/>
          <w:lang w:val="en-US" w:eastAsia="zh-CN"/>
        </w:rPr>
        <w:t xml:space="preserve"> ID from the result </w:t>
      </w:r>
      <w:r w:rsidRPr="00F47B1F">
        <w:rPr>
          <w:rFonts w:ascii="Verdana" w:hAnsi="Verdana" w:hint="eastAsia"/>
          <w:color w:val="000000" w:themeColor="text1"/>
          <w:sz w:val="20"/>
          <w:lang w:val="en-US" w:eastAsia="zh-CN"/>
        </w:rPr>
        <w:t>f</w:t>
      </w:r>
      <w:r w:rsidRPr="00F47B1F">
        <w:rPr>
          <w:rFonts w:ascii="Verdana" w:hAnsi="Verdana"/>
          <w:color w:val="000000" w:themeColor="text1"/>
          <w:sz w:val="20"/>
          <w:lang w:val="en-US" w:eastAsia="zh-CN"/>
        </w:rPr>
        <w:t xml:space="preserve">orm once we extract it from the application. As for students who are invited to the focus group meeting and the module </w:t>
      </w:r>
      <w:r w:rsidRPr="00F47B1F">
        <w:rPr>
          <w:rFonts w:ascii="Verdana" w:hAnsi="Verdana"/>
          <w:color w:val="000000" w:themeColor="text1"/>
          <w:sz w:val="20"/>
          <w:lang w:val="en-US" w:eastAsia="zh-CN"/>
        </w:rPr>
        <w:lastRenderedPageBreak/>
        <w:t xml:space="preserve">convener, we will not use any of his/her personal information in our research or report, anonymity will be formally done. </w:t>
      </w:r>
    </w:p>
    <w:p w14:paraId="2D0C1DA1" w14:textId="76CC6388" w:rsidR="00F47B1F" w:rsidRDefault="00F47B1F" w:rsidP="00F47B1F">
      <w:pPr>
        <w:spacing w:after="120"/>
        <w:rPr>
          <w:rFonts w:ascii="Verdana" w:hAnsi="Verdana"/>
          <w:color w:val="000000" w:themeColor="text1"/>
          <w:sz w:val="20"/>
          <w:lang w:val="en-US" w:eastAsia="zh-CN"/>
        </w:rPr>
      </w:pPr>
      <w:r w:rsidRPr="00F47B1F">
        <w:rPr>
          <w:rFonts w:ascii="Verdana" w:hAnsi="Verdana"/>
          <w:color w:val="000000" w:themeColor="text1"/>
          <w:sz w:val="20"/>
        </w:rPr>
        <w:t>The questionnaire</w:t>
      </w:r>
      <w:r w:rsidR="00EF3801">
        <w:rPr>
          <w:rFonts w:ascii="Verdana" w:hAnsi="Verdana"/>
          <w:color w:val="000000" w:themeColor="text1"/>
          <w:sz w:val="20"/>
          <w:lang w:val="en-US" w:eastAsia="zh-CN"/>
        </w:rPr>
        <w:t xml:space="preserve">, focus group meeting’s </w:t>
      </w:r>
      <w:r w:rsidR="005740E6">
        <w:rPr>
          <w:rFonts w:ascii="Verdana" w:hAnsi="Verdana" w:hint="eastAsia"/>
          <w:color w:val="000000" w:themeColor="text1"/>
          <w:sz w:val="20"/>
          <w:lang w:val="en-US" w:eastAsia="zh-CN"/>
        </w:rPr>
        <w:t>br</w:t>
      </w:r>
      <w:r w:rsidR="005740E6">
        <w:rPr>
          <w:rFonts w:ascii="Verdana" w:hAnsi="Verdana"/>
          <w:color w:val="000000" w:themeColor="text1"/>
          <w:sz w:val="20"/>
          <w:lang w:val="en-US" w:eastAsia="zh-CN"/>
        </w:rPr>
        <w:t xml:space="preserve">ief </w:t>
      </w:r>
      <w:r w:rsidR="00EF3801">
        <w:rPr>
          <w:rFonts w:ascii="Verdana" w:hAnsi="Verdana"/>
          <w:color w:val="000000" w:themeColor="text1"/>
          <w:sz w:val="20"/>
          <w:lang w:val="en-US" w:eastAsia="zh-CN"/>
        </w:rPr>
        <w:t>script</w:t>
      </w:r>
      <w:r w:rsidRPr="00F47B1F">
        <w:rPr>
          <w:rFonts w:ascii="Verdana" w:hAnsi="Verdana"/>
          <w:color w:val="000000" w:themeColor="text1"/>
          <w:sz w:val="20"/>
        </w:rPr>
        <w:t xml:space="preserve"> and interview questions </w:t>
      </w:r>
      <w:r w:rsidRPr="00F47B1F">
        <w:rPr>
          <w:rFonts w:ascii="Verdana" w:hAnsi="Verdana" w:hint="eastAsia"/>
          <w:color w:val="000000" w:themeColor="text1"/>
          <w:sz w:val="20"/>
          <w:lang w:eastAsia="zh-CN"/>
        </w:rPr>
        <w:t>are</w:t>
      </w:r>
      <w:r w:rsidRPr="00F47B1F">
        <w:rPr>
          <w:rFonts w:ascii="Verdana" w:hAnsi="Verdana"/>
          <w:color w:val="000000" w:themeColor="text1"/>
          <w:sz w:val="20"/>
          <w:lang w:val="en-US" w:eastAsia="zh-CN"/>
        </w:rPr>
        <w:t xml:space="preserve"> in different documents which are placed in the same file with this checklist.</w:t>
      </w:r>
    </w:p>
    <w:p w14:paraId="3AB11F91" w14:textId="12633737" w:rsidR="004C2C79" w:rsidRPr="00F47B1F" w:rsidRDefault="004C2C79">
      <w:pPr>
        <w:spacing w:after="120"/>
        <w:rPr>
          <w:rFonts w:ascii="Verdana" w:hAnsi="Verdana"/>
          <w:color w:val="000000" w:themeColor="text1"/>
          <w:sz w:val="20"/>
          <w:lang w:val="en-US" w:eastAsia="zh-CN"/>
        </w:rPr>
      </w:pPr>
    </w:p>
    <w:p w14:paraId="4085E31B" w14:textId="77777777" w:rsidR="006E010A" w:rsidRPr="00F47B1F" w:rsidRDefault="0008790E">
      <w:pPr>
        <w:spacing w:after="120"/>
        <w:rPr>
          <w:rFonts w:ascii="Verdana" w:hAnsi="Verdana"/>
          <w:b/>
          <w:color w:val="000000" w:themeColor="text1"/>
          <w:sz w:val="20"/>
        </w:rPr>
      </w:pPr>
      <w:r w:rsidRPr="00F47B1F">
        <w:rPr>
          <w:rFonts w:ascii="Verdana" w:hAnsi="Verdana"/>
          <w:b/>
          <w:color w:val="000000" w:themeColor="text1"/>
          <w:sz w:val="20"/>
        </w:rPr>
        <w:t>2.4: Proposed site(s) of data collection</w:t>
      </w:r>
    </w:p>
    <w:p w14:paraId="14C7F9F0" w14:textId="77777777" w:rsidR="00F47B1F" w:rsidRPr="00F47B1F" w:rsidRDefault="00F47B1F" w:rsidP="00F47B1F">
      <w:pPr>
        <w:spacing w:after="120"/>
        <w:rPr>
          <w:rFonts w:ascii="Verdana" w:hAnsi="Verdana"/>
          <w:bCs/>
          <w:color w:val="000000" w:themeColor="text1"/>
          <w:sz w:val="20"/>
        </w:rPr>
      </w:pPr>
      <w:r w:rsidRPr="00F47B1F">
        <w:rPr>
          <w:rFonts w:ascii="Verdana" w:hAnsi="Verdana"/>
          <w:bCs/>
          <w:color w:val="000000" w:themeColor="text1"/>
          <w:sz w:val="20"/>
        </w:rPr>
        <w:t xml:space="preserve">For those two user groups in our research, university’s undergraduate students and the module convener of </w:t>
      </w:r>
      <w:r w:rsidRPr="00F47B1F">
        <w:rPr>
          <w:rFonts w:ascii="Verdana" w:hAnsi="Verdana"/>
          <w:bCs/>
          <w:i/>
          <w:iCs/>
          <w:color w:val="000000" w:themeColor="text1"/>
          <w:sz w:val="20"/>
        </w:rPr>
        <w:t>Introduction to Algorithm</w:t>
      </w:r>
      <w:r w:rsidRPr="00F47B1F">
        <w:rPr>
          <w:rFonts w:ascii="Verdana" w:hAnsi="Verdana"/>
          <w:bCs/>
          <w:color w:val="000000" w:themeColor="text1"/>
          <w:sz w:val="20"/>
        </w:rPr>
        <w:t xml:space="preserve">, different data collecting methods will be used. We will apply a questionnaire application named </w:t>
      </w:r>
      <w:proofErr w:type="spellStart"/>
      <w:r w:rsidRPr="00F47B1F">
        <w:rPr>
          <w:rFonts w:ascii="Verdana" w:hAnsi="Verdana"/>
          <w:bCs/>
          <w:i/>
          <w:iCs/>
          <w:color w:val="000000" w:themeColor="text1"/>
          <w:sz w:val="20"/>
        </w:rPr>
        <w:t>Wenjuanxing</w:t>
      </w:r>
      <w:proofErr w:type="spellEnd"/>
      <w:r w:rsidRPr="00F47B1F">
        <w:rPr>
          <w:rFonts w:ascii="Verdana" w:hAnsi="Verdana"/>
          <w:bCs/>
          <w:color w:val="000000" w:themeColor="text1"/>
          <w:sz w:val="20"/>
        </w:rPr>
        <w:t xml:space="preserve"> to generate the questionnaire and collect students’ answers. Besides, discussion with focus group which consists of </w:t>
      </w:r>
      <w:r w:rsidRPr="00F47B1F">
        <w:rPr>
          <w:rFonts w:ascii="Verdana" w:hAnsi="Verdana"/>
          <w:bCs/>
          <w:color w:val="000000" w:themeColor="text1"/>
          <w:sz w:val="20"/>
          <w:lang w:val="en-US" w:eastAsia="zh-CN"/>
        </w:rPr>
        <w:t xml:space="preserve">about 10 </w:t>
      </w:r>
      <w:r w:rsidRPr="00F47B1F">
        <w:rPr>
          <w:rFonts w:ascii="Verdana" w:hAnsi="Verdana" w:hint="eastAsia"/>
          <w:bCs/>
          <w:color w:val="000000" w:themeColor="text1"/>
          <w:sz w:val="20"/>
          <w:lang w:eastAsia="zh-CN"/>
        </w:rPr>
        <w:t>s</w:t>
      </w:r>
      <w:r w:rsidRPr="00F47B1F">
        <w:rPr>
          <w:rFonts w:ascii="Verdana" w:hAnsi="Verdana"/>
          <w:bCs/>
          <w:color w:val="000000" w:themeColor="text1"/>
          <w:sz w:val="20"/>
        </w:rPr>
        <w:t xml:space="preserve">tudents will be held in a similar way to the interview for module convener of ITA, during the discussion or interview, notes </w:t>
      </w:r>
      <w:proofErr w:type="gramStart"/>
      <w:r w:rsidRPr="00F47B1F">
        <w:rPr>
          <w:rFonts w:ascii="Verdana" w:hAnsi="Verdana"/>
          <w:bCs/>
          <w:color w:val="000000" w:themeColor="text1"/>
          <w:sz w:val="20"/>
        </w:rPr>
        <w:t>taking</w:t>
      </w:r>
      <w:proofErr w:type="gramEnd"/>
      <w:r w:rsidRPr="00F47B1F">
        <w:rPr>
          <w:rFonts w:ascii="Verdana" w:hAnsi="Verdana"/>
          <w:bCs/>
          <w:color w:val="000000" w:themeColor="text1"/>
          <w:sz w:val="20"/>
        </w:rPr>
        <w:t xml:space="preserve"> and voice recording will both be done under everyone’s permission.</w:t>
      </w:r>
    </w:p>
    <w:p w14:paraId="3CC7E866" w14:textId="77777777" w:rsidR="0008790E" w:rsidRPr="00F47B1F" w:rsidRDefault="0008790E">
      <w:pPr>
        <w:spacing w:after="120"/>
        <w:rPr>
          <w:rFonts w:ascii="Verdana" w:hAnsi="Verdana"/>
          <w:b/>
          <w:color w:val="000000" w:themeColor="text1"/>
          <w:sz w:val="20"/>
        </w:rPr>
      </w:pPr>
    </w:p>
    <w:p w14:paraId="5C2B577C" w14:textId="77777777" w:rsidR="0008790E" w:rsidRPr="00F47B1F" w:rsidRDefault="0008790E">
      <w:pPr>
        <w:spacing w:after="120"/>
        <w:rPr>
          <w:rFonts w:ascii="Verdana" w:hAnsi="Verdana"/>
          <w:b/>
          <w:color w:val="000000" w:themeColor="text1"/>
          <w:sz w:val="20"/>
        </w:rPr>
      </w:pPr>
      <w:r w:rsidRPr="00F47B1F">
        <w:rPr>
          <w:rFonts w:ascii="Verdana" w:hAnsi="Verdana"/>
          <w:b/>
          <w:color w:val="000000" w:themeColor="text1"/>
          <w:sz w:val="20"/>
        </w:rPr>
        <w:t>2.5: How will access to participants and/or sites be gained?</w:t>
      </w:r>
    </w:p>
    <w:p w14:paraId="5C48FD97" w14:textId="77777777" w:rsidR="00F47B1F" w:rsidRPr="00F47B1F" w:rsidRDefault="00F47B1F" w:rsidP="00F47B1F">
      <w:pPr>
        <w:spacing w:after="120"/>
        <w:rPr>
          <w:rFonts w:ascii="Verdana" w:hAnsi="Verdana"/>
          <w:color w:val="000000" w:themeColor="text1"/>
          <w:sz w:val="20"/>
        </w:rPr>
      </w:pPr>
      <w:r w:rsidRPr="00F47B1F">
        <w:rPr>
          <w:rFonts w:ascii="Verdana" w:hAnsi="Verdana"/>
          <w:color w:val="000000" w:themeColor="text1"/>
          <w:sz w:val="20"/>
        </w:rPr>
        <w:t xml:space="preserve">For </w:t>
      </w:r>
      <w:r w:rsidRPr="00F47B1F">
        <w:rPr>
          <w:rFonts w:ascii="Verdana" w:hAnsi="Verdana" w:hint="eastAsia"/>
          <w:color w:val="000000" w:themeColor="text1"/>
          <w:sz w:val="20"/>
          <w:lang w:eastAsia="zh-CN"/>
        </w:rPr>
        <w:t>most</w:t>
      </w:r>
      <w:r w:rsidRPr="00F47B1F">
        <w:rPr>
          <w:rFonts w:ascii="Verdana" w:hAnsi="Verdana"/>
          <w:color w:val="000000" w:themeColor="text1"/>
          <w:sz w:val="20"/>
        </w:rPr>
        <w:t xml:space="preserve"> students, we will use questionnaire to gather their opinions about </w:t>
      </w:r>
      <w:r w:rsidRPr="00F47B1F">
        <w:rPr>
          <w:rFonts w:ascii="Verdana" w:hAnsi="Verdana" w:hint="eastAsia"/>
          <w:color w:val="000000" w:themeColor="text1"/>
          <w:sz w:val="20"/>
          <w:lang w:eastAsia="zh-CN"/>
        </w:rPr>
        <w:t>sorting</w:t>
      </w:r>
      <w:r w:rsidRPr="00F47B1F">
        <w:rPr>
          <w:rFonts w:ascii="Verdana" w:hAnsi="Verdana"/>
          <w:color w:val="000000" w:themeColor="text1"/>
          <w:sz w:val="20"/>
          <w:lang w:eastAsia="zh-CN"/>
        </w:rPr>
        <w:t xml:space="preserve"> algorithms and </w:t>
      </w:r>
      <w:r w:rsidRPr="00F47B1F">
        <w:rPr>
          <w:rFonts w:ascii="Verdana" w:hAnsi="Verdana"/>
          <w:color w:val="000000" w:themeColor="text1"/>
          <w:sz w:val="20"/>
        </w:rPr>
        <w:t xml:space="preserve">our research. We </w:t>
      </w:r>
      <w:r w:rsidRPr="00F47B1F">
        <w:rPr>
          <w:rFonts w:ascii="Verdana" w:hAnsi="Verdana" w:hint="eastAsia"/>
          <w:color w:val="000000" w:themeColor="text1"/>
          <w:sz w:val="20"/>
          <w:lang w:eastAsia="zh-CN"/>
        </w:rPr>
        <w:t>decide</w:t>
      </w:r>
      <w:r w:rsidRPr="00F47B1F">
        <w:rPr>
          <w:rFonts w:ascii="Verdana" w:hAnsi="Verdana"/>
          <w:color w:val="000000" w:themeColor="text1"/>
          <w:sz w:val="20"/>
          <w:lang w:eastAsia="zh-CN"/>
        </w:rPr>
        <w:t xml:space="preserve"> </w:t>
      </w:r>
      <w:r w:rsidRPr="00F47B1F">
        <w:rPr>
          <w:rFonts w:ascii="Verdana" w:hAnsi="Verdana" w:hint="eastAsia"/>
          <w:color w:val="000000" w:themeColor="text1"/>
          <w:sz w:val="20"/>
          <w:lang w:eastAsia="zh-CN"/>
        </w:rPr>
        <w:t>to</w:t>
      </w:r>
      <w:r w:rsidRPr="00F47B1F">
        <w:rPr>
          <w:rFonts w:ascii="Verdana" w:hAnsi="Verdana"/>
          <w:color w:val="000000" w:themeColor="text1"/>
          <w:sz w:val="20"/>
          <w:lang w:eastAsia="zh-CN"/>
        </w:rPr>
        <w:t xml:space="preserve"> </w:t>
      </w:r>
      <w:r w:rsidRPr="00F47B1F">
        <w:rPr>
          <w:rFonts w:ascii="Verdana" w:hAnsi="Verdana"/>
          <w:color w:val="000000" w:themeColor="text1"/>
          <w:sz w:val="20"/>
        </w:rPr>
        <w:t xml:space="preserve">contact some directors of student association or monitors of classes and ask them to help us share the questionnaire code </w:t>
      </w:r>
      <w:r w:rsidRPr="00F47B1F">
        <w:rPr>
          <w:rFonts w:ascii="Verdana" w:hAnsi="Verdana" w:hint="eastAsia"/>
          <w:color w:val="000000" w:themeColor="text1"/>
          <w:sz w:val="20"/>
          <w:lang w:eastAsia="zh-CN"/>
        </w:rPr>
        <w:t>among</w:t>
      </w:r>
      <w:r w:rsidRPr="00F47B1F">
        <w:rPr>
          <w:rFonts w:ascii="Verdana" w:hAnsi="Verdana"/>
          <w:color w:val="000000" w:themeColor="text1"/>
          <w:sz w:val="20"/>
          <w:lang w:eastAsia="zh-CN"/>
        </w:rPr>
        <w:t xml:space="preserve"> </w:t>
      </w:r>
      <w:r w:rsidRPr="00F47B1F">
        <w:rPr>
          <w:rFonts w:ascii="Verdana" w:hAnsi="Verdana"/>
          <w:color w:val="000000" w:themeColor="text1"/>
          <w:sz w:val="20"/>
          <w:lang w:val="en-US" w:eastAsia="zh-CN"/>
        </w:rPr>
        <w:t>students</w:t>
      </w:r>
      <w:r w:rsidRPr="00F47B1F">
        <w:rPr>
          <w:rFonts w:ascii="Verdana" w:hAnsi="Verdana"/>
          <w:color w:val="000000" w:themeColor="text1"/>
          <w:sz w:val="20"/>
        </w:rPr>
        <w:t>. Besides, we will ask our friends to fill and share the questionnaire too. To gather focus group attendees, we will try to contact our friends and peers who are our potential users and invite them to attend our discussion.</w:t>
      </w:r>
      <w:r w:rsidRPr="00F47B1F">
        <w:rPr>
          <w:rFonts w:ascii="Verdana" w:hAnsi="Verdana" w:hint="eastAsia"/>
          <w:color w:val="000000" w:themeColor="text1"/>
          <w:sz w:val="20"/>
        </w:rPr>
        <w:t xml:space="preserve"> </w:t>
      </w:r>
      <w:r w:rsidRPr="00F47B1F">
        <w:rPr>
          <w:rFonts w:ascii="Verdana" w:hAnsi="Verdana"/>
          <w:color w:val="000000" w:themeColor="text1"/>
          <w:sz w:val="20"/>
        </w:rPr>
        <w:t xml:space="preserve">For the module convener, we plan to have an interview. We </w:t>
      </w:r>
      <w:r w:rsidRPr="00F47B1F">
        <w:rPr>
          <w:rFonts w:ascii="Verdana" w:hAnsi="Verdana" w:hint="eastAsia"/>
          <w:color w:val="000000" w:themeColor="text1"/>
          <w:sz w:val="20"/>
          <w:lang w:eastAsia="zh-CN"/>
        </w:rPr>
        <w:t>may</w:t>
      </w:r>
      <w:r w:rsidRPr="00F47B1F">
        <w:rPr>
          <w:rFonts w:ascii="Verdana" w:hAnsi="Verdana"/>
          <w:color w:val="000000" w:themeColor="text1"/>
          <w:sz w:val="20"/>
          <w:lang w:eastAsia="zh-CN"/>
        </w:rPr>
        <w:t xml:space="preserve"> </w:t>
      </w:r>
      <w:r w:rsidRPr="00F47B1F">
        <w:rPr>
          <w:rFonts w:ascii="Verdana" w:hAnsi="Verdana"/>
          <w:color w:val="000000" w:themeColor="text1"/>
          <w:sz w:val="20"/>
        </w:rPr>
        <w:t>ask our supervisor for help, she could contact her collea</w:t>
      </w:r>
      <w:r w:rsidRPr="00F47B1F">
        <w:rPr>
          <w:rFonts w:ascii="Verdana" w:hAnsi="Verdana"/>
          <w:color w:val="000000" w:themeColor="text1"/>
          <w:sz w:val="20"/>
          <w:lang w:eastAsia="zh-CN"/>
        </w:rPr>
        <w:t>gue</w:t>
      </w:r>
      <w:r w:rsidRPr="00F47B1F">
        <w:rPr>
          <w:rFonts w:ascii="Verdana" w:hAnsi="Verdana"/>
          <w:color w:val="000000" w:themeColor="text1"/>
          <w:sz w:val="20"/>
        </w:rPr>
        <w:t xml:space="preserve"> first, and build the bridge for us after gaining the professor’s permission. Or we will contact the convener by ourselves since his/her email is reachable for us and we will do it in a proper way.</w:t>
      </w:r>
    </w:p>
    <w:p w14:paraId="0F13158F" w14:textId="77777777" w:rsidR="00171819" w:rsidRPr="00F47B1F" w:rsidRDefault="00171819">
      <w:pPr>
        <w:spacing w:after="120"/>
        <w:rPr>
          <w:rFonts w:ascii="Verdana" w:hAnsi="Verdana"/>
          <w:sz w:val="20"/>
        </w:rPr>
      </w:pPr>
    </w:p>
    <w:p w14:paraId="6A2ED215" w14:textId="77777777" w:rsidR="006E010A" w:rsidRDefault="006E010A">
      <w:pPr>
        <w:spacing w:after="120"/>
        <w:rPr>
          <w:rFonts w:ascii="Verdana" w:hAnsi="Verdana"/>
          <w:sz w:val="20"/>
        </w:rPr>
      </w:pPr>
    </w:p>
    <w:p w14:paraId="213E663E" w14:textId="77777777" w:rsidR="004641A5" w:rsidRDefault="004641A5" w:rsidP="004641A5">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3: RESEARCH INVOLVING USE OF SECONDARY DATASETS OR ARCHIVES RELATING TO PEOPLE</w:t>
      </w:r>
    </w:p>
    <w:p w14:paraId="71E5209A" w14:textId="77777777" w:rsidR="004641A5" w:rsidRDefault="004641A5" w:rsidP="004641A5">
      <w:pPr>
        <w:spacing w:after="120"/>
        <w:rPr>
          <w:rFonts w:ascii="Verdana" w:hAnsi="Verdana"/>
          <w:sz w:val="20"/>
        </w:rPr>
      </w:pPr>
      <w:r>
        <w:rPr>
          <w:rFonts w:ascii="Verdana" w:hAnsi="Verdana"/>
          <w:sz w:val="20"/>
        </w:rPr>
        <w:t xml:space="preserve">If your research involves use of secondary datasets or archives relating to people all questions in Section 3 </w:t>
      </w:r>
      <w:r>
        <w:rPr>
          <w:rFonts w:ascii="Verdana Bold" w:hAnsi="Verdana Bold"/>
          <w:sz w:val="20"/>
        </w:rPr>
        <w:t>must</w:t>
      </w:r>
      <w:r>
        <w:rPr>
          <w:rFonts w:ascii="Verdana" w:hAnsi="Verdana"/>
          <w:sz w:val="20"/>
        </w:rPr>
        <w:t xml:space="preserve"> be answered. If it does not, please tick the ‘not rele</w:t>
      </w:r>
      <w:r w:rsidR="00B5210C">
        <w:rPr>
          <w:rFonts w:ascii="Verdana" w:hAnsi="Verdana"/>
          <w:sz w:val="20"/>
        </w:rPr>
        <w:t xml:space="preserve">vant’ box and go to Section 4. </w:t>
      </w:r>
    </w:p>
    <w:tbl>
      <w:tblPr>
        <w:tblW w:w="0" w:type="auto"/>
        <w:tblInd w:w="5" w:type="dxa"/>
        <w:tblLayout w:type="fixed"/>
        <w:tblLook w:val="0000" w:firstRow="0" w:lastRow="0" w:firstColumn="0" w:lastColumn="0" w:noHBand="0" w:noVBand="0"/>
      </w:tblPr>
      <w:tblGrid>
        <w:gridCol w:w="1951"/>
        <w:gridCol w:w="601"/>
      </w:tblGrid>
      <w:tr w:rsidR="004641A5" w14:paraId="70037F4E" w14:textId="77777777" w:rsidTr="007F3614">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20AA1B" w14:textId="77777777" w:rsidR="004641A5" w:rsidRDefault="004641A5" w:rsidP="007F3614">
            <w:pPr>
              <w:spacing w:after="120"/>
              <w:jc w:val="center"/>
              <w:rPr>
                <w:rFonts w:ascii="Verdana" w:hAnsi="Verdana"/>
                <w:sz w:val="20"/>
              </w:rPr>
            </w:pPr>
            <w:r>
              <w:rPr>
                <w:rFonts w:ascii="Verdana" w:hAnsi="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2AB8E2" w14:textId="39C581EF" w:rsidR="004641A5" w:rsidRDefault="009003D7" w:rsidP="007F3614">
            <w:pPr>
              <w:spacing w:after="120"/>
              <w:jc w:val="center"/>
            </w:pPr>
            <w:sdt>
              <w:sdtPr>
                <w:id w:val="1968317455"/>
                <w14:checkbox>
                  <w14:checked w14:val="1"/>
                  <w14:checkedState w14:val="2612" w14:font="MS Gothic"/>
                  <w14:uncheckedState w14:val="2610" w14:font="MS Gothic"/>
                </w14:checkbox>
              </w:sdtPr>
              <w:sdtEndPr/>
              <w:sdtContent>
                <w:r w:rsidR="0067684D">
                  <w:rPr>
                    <w:rFonts w:ascii="MS Gothic" w:eastAsia="MS Gothic" w:hAnsi="MS Gothic" w:hint="eastAsia"/>
                  </w:rPr>
                  <w:t>☒</w:t>
                </w:r>
              </w:sdtContent>
            </w:sdt>
          </w:p>
        </w:tc>
      </w:tr>
    </w:tbl>
    <w:p w14:paraId="5137BEEF" w14:textId="77777777" w:rsidR="00722E44" w:rsidRDefault="00722E44" w:rsidP="004641A5">
      <w:pPr>
        <w:spacing w:after="120"/>
        <w:rPr>
          <w:rFonts w:ascii="Verdana" w:hAnsi="Verdana"/>
          <w:sz w:val="20"/>
        </w:rPr>
      </w:pPr>
    </w:p>
    <w:p w14:paraId="62A4AA5E" w14:textId="77777777" w:rsidR="004641A5" w:rsidRDefault="004641A5" w:rsidP="004641A5">
      <w:pPr>
        <w:spacing w:after="120"/>
        <w:rPr>
          <w:rFonts w:ascii="Verdana" w:hAnsi="Verdana"/>
          <w:sz w:val="20"/>
        </w:rPr>
      </w:pPr>
      <w:r>
        <w:rPr>
          <w:rFonts w:ascii="Verdana" w:hAnsi="Verdana"/>
          <w:sz w:val="20"/>
        </w:rPr>
        <w:t>Please answer each question by ticking the appropriate box.</w:t>
      </w:r>
    </w:p>
    <w:tbl>
      <w:tblPr>
        <w:tblW w:w="0" w:type="auto"/>
        <w:tblInd w:w="5" w:type="dxa"/>
        <w:tblLayout w:type="fixed"/>
        <w:tblLook w:val="0000" w:firstRow="0" w:lastRow="0" w:firstColumn="0" w:lastColumn="0" w:noHBand="0" w:noVBand="0"/>
      </w:tblPr>
      <w:tblGrid>
        <w:gridCol w:w="7182"/>
        <w:gridCol w:w="598"/>
        <w:gridCol w:w="508"/>
      </w:tblGrid>
      <w:tr w:rsidR="004641A5" w14:paraId="1956447E" w14:textId="77777777" w:rsidTr="007945AF">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28C64B" w14:textId="77777777" w:rsidR="004641A5" w:rsidRDefault="004641A5" w:rsidP="007945AF">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4C0589" w14:textId="77777777" w:rsidR="004641A5" w:rsidRDefault="004641A5" w:rsidP="007945AF">
            <w:pPr>
              <w:spacing w:after="120"/>
              <w:rPr>
                <w:rFonts w:ascii="Verdana Bold" w:hAnsi="Verdana Bold"/>
                <w:sz w:val="20"/>
              </w:rPr>
            </w:pPr>
            <w:r>
              <w:rPr>
                <w:rFonts w:ascii="Verdana Bold" w:hAnsi="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7D2DE3" w14:textId="77777777" w:rsidR="004641A5" w:rsidRDefault="004641A5" w:rsidP="007945AF">
            <w:pPr>
              <w:spacing w:after="120"/>
              <w:rPr>
                <w:rFonts w:ascii="Verdana Bold" w:hAnsi="Verdana Bold"/>
                <w:sz w:val="20"/>
              </w:rPr>
            </w:pPr>
            <w:r>
              <w:rPr>
                <w:rFonts w:ascii="Verdana Bold" w:hAnsi="Verdana Bold"/>
                <w:sz w:val="20"/>
              </w:rPr>
              <w:t>No</w:t>
            </w:r>
          </w:p>
        </w:tc>
      </w:tr>
      <w:tr w:rsidR="004641A5" w14:paraId="72983898" w14:textId="77777777" w:rsidTr="007F3614">
        <w:trPr>
          <w:cantSplit/>
          <w:trHeight w:val="537"/>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8E6653" w14:textId="77777777" w:rsidR="004641A5" w:rsidRDefault="004641A5" w:rsidP="007945AF">
            <w:pPr>
              <w:spacing w:after="120"/>
              <w:rPr>
                <w:rFonts w:ascii="Verdana" w:hAnsi="Verdana"/>
                <w:sz w:val="20"/>
              </w:rPr>
            </w:pPr>
            <w:r>
              <w:rPr>
                <w:rFonts w:ascii="Verdana" w:hAnsi="Verdana"/>
                <w:sz w:val="20"/>
              </w:rPr>
              <w:t>3.1: Is the risk of disclosure of the identity of individuals low or non-existent in the use of this secondary data or archive?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AF83BBD" w14:textId="77777777" w:rsidR="004641A5" w:rsidRDefault="009003D7" w:rsidP="007F3614">
            <w:pPr>
              <w:spacing w:after="120"/>
              <w:jc w:val="center"/>
            </w:pPr>
            <w:sdt>
              <w:sdtPr>
                <w:id w:val="-169946164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2018CDB4" w14:textId="77777777" w:rsidR="004641A5" w:rsidRDefault="009003D7" w:rsidP="007F3614">
            <w:pPr>
              <w:spacing w:after="120"/>
              <w:jc w:val="center"/>
            </w:pPr>
            <w:sdt>
              <w:sdtPr>
                <w:id w:val="1195571444"/>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5999DD30" w14:textId="77777777" w:rsidTr="007F3614">
        <w:trPr>
          <w:cantSplit/>
          <w:trHeight w:val="96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C026FD" w14:textId="77777777" w:rsidR="004641A5" w:rsidRDefault="004641A5" w:rsidP="007945AF">
            <w:pPr>
              <w:spacing w:after="120"/>
              <w:rPr>
                <w:rFonts w:ascii="Verdana" w:hAnsi="Verdana"/>
                <w:sz w:val="20"/>
              </w:rPr>
            </w:pPr>
            <w:r>
              <w:rPr>
                <w:rFonts w:ascii="Verdana" w:hAnsi="Verdana"/>
                <w:sz w:val="20"/>
              </w:rPr>
              <w:t>3.2: Have you complied with the data access requirements of the supplier (where relevant), including any provisions relating to presumed consent and potential risk of disclosure of sensitive information?</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A496D8" w14:textId="77777777" w:rsidR="004641A5" w:rsidRDefault="009003D7" w:rsidP="007F3614">
            <w:pPr>
              <w:spacing w:after="120"/>
              <w:jc w:val="center"/>
            </w:pPr>
            <w:sdt>
              <w:sdtPr>
                <w:id w:val="482749827"/>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473BBBA1" w14:textId="77777777" w:rsidR="004641A5" w:rsidRDefault="009003D7" w:rsidP="007F3614">
            <w:pPr>
              <w:spacing w:after="120"/>
              <w:jc w:val="center"/>
            </w:pPr>
            <w:sdt>
              <w:sdtPr>
                <w:id w:val="1141468159"/>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bl>
    <w:p w14:paraId="7EC76222" w14:textId="77777777" w:rsidR="004641A5" w:rsidRDefault="004641A5" w:rsidP="000F559F">
      <w:pPr>
        <w:pStyle w:val="FreeForm"/>
      </w:pPr>
    </w:p>
    <w:p w14:paraId="420CC18A" w14:textId="77777777" w:rsidR="004641A5" w:rsidRDefault="004641A5" w:rsidP="004641A5">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4: RESEARCH INVOLVING ACCESS TO FIELD SITES AND ANIMALS</w:t>
      </w:r>
    </w:p>
    <w:p w14:paraId="7E69A977" w14:textId="77777777" w:rsidR="004641A5" w:rsidRDefault="004641A5" w:rsidP="004641A5">
      <w:pPr>
        <w:spacing w:after="120"/>
        <w:rPr>
          <w:rFonts w:ascii="Verdana" w:hAnsi="Verdana"/>
          <w:sz w:val="20"/>
        </w:rPr>
      </w:pPr>
      <w:r>
        <w:rPr>
          <w:rFonts w:ascii="Verdana" w:hAnsi="Verdana"/>
          <w:sz w:val="20"/>
        </w:rPr>
        <w:lastRenderedPageBreak/>
        <w:t xml:space="preserve">If your research involves access to field sites and/or animals all questions in Section 4 </w:t>
      </w:r>
      <w:r>
        <w:rPr>
          <w:rFonts w:ascii="Verdana Bold" w:hAnsi="Verdana Bold"/>
          <w:sz w:val="20"/>
        </w:rPr>
        <w:t>must</w:t>
      </w:r>
      <w:r>
        <w:rPr>
          <w:rFonts w:ascii="Verdana" w:hAnsi="Verdana"/>
          <w:sz w:val="20"/>
        </w:rPr>
        <w:t xml:space="preserve"> be answered. If it does not, please tick the ‘not rele</w:t>
      </w:r>
      <w:r w:rsidR="00B5210C">
        <w:rPr>
          <w:rFonts w:ascii="Verdana" w:hAnsi="Verdana"/>
          <w:sz w:val="20"/>
        </w:rPr>
        <w:t xml:space="preserve">vant’ box and go to Section 5. </w:t>
      </w:r>
    </w:p>
    <w:tbl>
      <w:tblPr>
        <w:tblW w:w="0" w:type="auto"/>
        <w:tblInd w:w="5" w:type="dxa"/>
        <w:tblLayout w:type="fixed"/>
        <w:tblLook w:val="0000" w:firstRow="0" w:lastRow="0" w:firstColumn="0" w:lastColumn="0" w:noHBand="0" w:noVBand="0"/>
      </w:tblPr>
      <w:tblGrid>
        <w:gridCol w:w="1951"/>
        <w:gridCol w:w="601"/>
      </w:tblGrid>
      <w:tr w:rsidR="004641A5" w14:paraId="4243885F" w14:textId="77777777" w:rsidTr="007F3614">
        <w:trPr>
          <w:cantSplit/>
          <w:trHeight w:val="53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972E5F" w14:textId="77777777" w:rsidR="004641A5" w:rsidRDefault="004641A5" w:rsidP="007F3614">
            <w:pPr>
              <w:spacing w:after="120"/>
              <w:jc w:val="center"/>
              <w:rPr>
                <w:rFonts w:ascii="Verdana" w:hAnsi="Verdana"/>
                <w:sz w:val="20"/>
              </w:rPr>
            </w:pPr>
            <w:r>
              <w:rPr>
                <w:rFonts w:ascii="Verdana" w:hAnsi="Verdana"/>
                <w:sz w:val="20"/>
              </w:rPr>
              <w:t>NOT RELEVANT</w:t>
            </w:r>
          </w:p>
        </w:tc>
        <w:tc>
          <w:tcPr>
            <w:tcW w:w="6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DABAF7" w14:textId="1F6261D0" w:rsidR="004641A5" w:rsidRDefault="009003D7" w:rsidP="007F3614">
            <w:pPr>
              <w:spacing w:after="120"/>
              <w:jc w:val="center"/>
            </w:pPr>
            <w:sdt>
              <w:sdtPr>
                <w:id w:val="-757289982"/>
                <w14:checkbox>
                  <w14:checked w14:val="1"/>
                  <w14:checkedState w14:val="2612" w14:font="MS Gothic"/>
                  <w14:uncheckedState w14:val="2610" w14:font="MS Gothic"/>
                </w14:checkbox>
              </w:sdtPr>
              <w:sdtEndPr/>
              <w:sdtContent>
                <w:r w:rsidR="0067684D">
                  <w:rPr>
                    <w:rFonts w:ascii="MS Gothic" w:eastAsia="MS Gothic" w:hAnsi="MS Gothic" w:hint="eastAsia"/>
                  </w:rPr>
                  <w:t>☒</w:t>
                </w:r>
              </w:sdtContent>
            </w:sdt>
          </w:p>
        </w:tc>
      </w:tr>
    </w:tbl>
    <w:p w14:paraId="33D37AE8" w14:textId="77777777" w:rsidR="004641A5" w:rsidRDefault="004641A5" w:rsidP="004641A5">
      <w:pPr>
        <w:spacing w:after="120"/>
        <w:rPr>
          <w:rFonts w:ascii="Verdana" w:hAnsi="Verdana"/>
          <w:sz w:val="20"/>
        </w:rPr>
      </w:pPr>
    </w:p>
    <w:p w14:paraId="531EDA51" w14:textId="77777777" w:rsidR="004641A5" w:rsidRDefault="004641A5" w:rsidP="004641A5">
      <w:pPr>
        <w:spacing w:after="120"/>
        <w:rPr>
          <w:rFonts w:ascii="Verdana" w:hAnsi="Verdana"/>
          <w:sz w:val="20"/>
        </w:rPr>
      </w:pPr>
      <w:r>
        <w:rPr>
          <w:rFonts w:ascii="Verdana" w:hAnsi="Verdana"/>
          <w:sz w:val="20"/>
        </w:rPr>
        <w:t>Please answer each question by ticking the appropriate box.</w:t>
      </w:r>
    </w:p>
    <w:tbl>
      <w:tblPr>
        <w:tblW w:w="0" w:type="auto"/>
        <w:tblInd w:w="5" w:type="dxa"/>
        <w:tblLayout w:type="fixed"/>
        <w:tblLook w:val="0000" w:firstRow="0" w:lastRow="0" w:firstColumn="0" w:lastColumn="0" w:noHBand="0" w:noVBand="0"/>
      </w:tblPr>
      <w:tblGrid>
        <w:gridCol w:w="7182"/>
        <w:gridCol w:w="598"/>
        <w:gridCol w:w="508"/>
      </w:tblGrid>
      <w:tr w:rsidR="004641A5" w14:paraId="61BE00A0" w14:textId="77777777" w:rsidTr="007945AF">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AA2C91" w14:textId="77777777" w:rsidR="004641A5" w:rsidRDefault="004641A5" w:rsidP="007945AF">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7C9A08" w14:textId="77777777" w:rsidR="004641A5" w:rsidRDefault="004641A5" w:rsidP="007945AF">
            <w:pPr>
              <w:spacing w:after="120"/>
              <w:rPr>
                <w:rFonts w:ascii="Verdana Bold" w:hAnsi="Verdana Bold"/>
                <w:sz w:val="20"/>
              </w:rPr>
            </w:pPr>
            <w:r>
              <w:rPr>
                <w:rFonts w:ascii="Verdana Bold" w:hAnsi="Verdana Bold"/>
                <w:sz w:val="20"/>
              </w:rPr>
              <w:t>Yes</w:t>
            </w:r>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2DF933" w14:textId="77777777" w:rsidR="004641A5" w:rsidRDefault="004641A5" w:rsidP="007945AF">
            <w:pPr>
              <w:spacing w:after="120"/>
              <w:rPr>
                <w:rFonts w:ascii="Verdana Bold" w:hAnsi="Verdana Bold"/>
                <w:sz w:val="20"/>
              </w:rPr>
            </w:pPr>
            <w:r>
              <w:rPr>
                <w:rFonts w:ascii="Verdana Bold" w:hAnsi="Verdana Bold"/>
                <w:sz w:val="20"/>
              </w:rPr>
              <w:t>No</w:t>
            </w:r>
          </w:p>
        </w:tc>
      </w:tr>
      <w:tr w:rsidR="004641A5" w14:paraId="5947B8D3" w14:textId="77777777" w:rsidTr="007F3614">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2AF7EE" w14:textId="77777777" w:rsidR="004641A5" w:rsidRDefault="004641A5" w:rsidP="007945AF">
            <w:pPr>
              <w:spacing w:after="120"/>
              <w:rPr>
                <w:rFonts w:ascii="Verdana" w:hAnsi="Verdana"/>
                <w:sz w:val="20"/>
              </w:rPr>
            </w:pPr>
            <w:r>
              <w:rPr>
                <w:rFonts w:ascii="Verdana" w:hAnsi="Verdana"/>
                <w:sz w:val="20"/>
              </w:rPr>
              <w:t>4.1: Has access been granted to the site?</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763E53" w14:textId="77777777" w:rsidR="004641A5" w:rsidRDefault="009003D7" w:rsidP="007F3614">
            <w:pPr>
              <w:spacing w:after="120"/>
              <w:jc w:val="center"/>
            </w:pPr>
            <w:sdt>
              <w:sdtPr>
                <w:id w:val="1770119813"/>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6B41E053" w14:textId="77777777" w:rsidR="004641A5" w:rsidRDefault="009003D7" w:rsidP="007F3614">
            <w:pPr>
              <w:spacing w:after="120"/>
              <w:jc w:val="center"/>
            </w:pPr>
            <w:sdt>
              <w:sdtPr>
                <w:id w:val="1941560451"/>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0BAE2C68" w14:textId="77777777" w:rsidTr="007F3614">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8A6D6A" w14:textId="77777777" w:rsidR="004641A5" w:rsidRDefault="004641A5" w:rsidP="007945AF">
            <w:pPr>
              <w:spacing w:after="120"/>
              <w:rPr>
                <w:rFonts w:ascii="Verdana" w:hAnsi="Verdana"/>
                <w:sz w:val="20"/>
              </w:rPr>
            </w:pPr>
            <w:r>
              <w:rPr>
                <w:rFonts w:ascii="Verdana" w:hAnsi="Verdana"/>
                <w:sz w:val="20"/>
              </w:rPr>
              <w:t>4.2: Does the site have an official protective designation of any kind?</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6C945186" w14:textId="77777777" w:rsidR="004641A5" w:rsidRDefault="009003D7" w:rsidP="007F3614">
            <w:pPr>
              <w:spacing w:after="120"/>
              <w:jc w:val="center"/>
            </w:pPr>
            <w:sdt>
              <w:sdtPr>
                <w:id w:val="162588715"/>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086F9A" w14:textId="77777777" w:rsidR="004641A5" w:rsidRDefault="009003D7" w:rsidP="007F3614">
            <w:pPr>
              <w:spacing w:after="120"/>
              <w:jc w:val="center"/>
            </w:pPr>
            <w:sdt>
              <w:sdtPr>
                <w:id w:val="54741935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72DB81DC" w14:textId="77777777" w:rsidTr="007F3614">
        <w:trPr>
          <w:cantSplit/>
          <w:trHeight w:val="704"/>
        </w:trPr>
        <w:tc>
          <w:tcPr>
            <w:tcW w:w="718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EA53DE" w14:textId="77777777" w:rsidR="004641A5" w:rsidRDefault="004641A5" w:rsidP="007945AF">
            <w:pPr>
              <w:spacing w:after="120"/>
              <w:rPr>
                <w:rFonts w:ascii="Verdana" w:hAnsi="Verdana"/>
                <w:sz w:val="20"/>
              </w:rPr>
            </w:pPr>
            <w:r>
              <w:rPr>
                <w:rFonts w:ascii="Verdana" w:hAnsi="Verdana"/>
                <w:sz w:val="20"/>
              </w:rPr>
              <w:t xml:space="preserve">If yes, have the user guidelines of the body managing the site </w:t>
            </w:r>
          </w:p>
          <w:p w14:paraId="3FA04D6E" w14:textId="77777777" w:rsidR="004641A5" w:rsidRDefault="004641A5" w:rsidP="007945AF">
            <w:pPr>
              <w:spacing w:after="120"/>
              <w:ind w:firstLine="720"/>
              <w:rPr>
                <w:rFonts w:ascii="Verdana" w:hAnsi="Verdana"/>
                <w:sz w:val="20"/>
              </w:rPr>
            </w:pPr>
            <w:r>
              <w:rPr>
                <w:rFonts w:ascii="Verdana" w:hAnsi="Verdana"/>
                <w:sz w:val="20"/>
              </w:rPr>
              <w:t>a) been accessed?</w:t>
            </w:r>
          </w:p>
          <w:p w14:paraId="03C75061" w14:textId="77777777" w:rsidR="004641A5" w:rsidRDefault="004641A5" w:rsidP="007945AF">
            <w:pPr>
              <w:spacing w:after="120"/>
              <w:ind w:firstLine="720"/>
              <w:rPr>
                <w:rFonts w:ascii="Verdana" w:hAnsi="Verdana"/>
                <w:sz w:val="20"/>
              </w:rPr>
            </w:pPr>
            <w:r>
              <w:rPr>
                <w:rFonts w:ascii="Verdana" w:hAnsi="Verdana"/>
                <w:sz w:val="20"/>
              </w:rPr>
              <w:t>b) been integrated into the research methodology?</w:t>
            </w: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0633D6F" w14:textId="77777777" w:rsidR="004641A5" w:rsidRDefault="009003D7" w:rsidP="007F3614">
            <w:pPr>
              <w:spacing w:after="120"/>
              <w:jc w:val="center"/>
            </w:pPr>
            <w:sdt>
              <w:sdtPr>
                <w:id w:val="121855312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14:paraId="4A387489" w14:textId="77777777" w:rsidR="004641A5" w:rsidRDefault="009003D7" w:rsidP="007F3614">
            <w:pPr>
              <w:spacing w:after="120"/>
              <w:jc w:val="center"/>
            </w:pPr>
            <w:sdt>
              <w:sdtPr>
                <w:id w:val="1175004249"/>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0E64169C" w14:textId="77777777" w:rsidTr="007F3614">
        <w:trPr>
          <w:cantSplit/>
          <w:trHeight w:val="281"/>
        </w:trPr>
        <w:tc>
          <w:tcPr>
            <w:tcW w:w="7182" w:type="dxa"/>
            <w:vMerge/>
            <w:tcBorders>
              <w:top w:val="single" w:sz="8"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11C9CF" w14:textId="77777777" w:rsidR="004641A5" w:rsidRDefault="004641A5" w:rsidP="007945AF">
            <w:pPr>
              <w:spacing w:after="120"/>
            </w:pPr>
          </w:p>
        </w:tc>
        <w:tc>
          <w:tcPr>
            <w:tcW w:w="5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77F1D3" w14:textId="77777777" w:rsidR="004641A5" w:rsidRDefault="009003D7" w:rsidP="007F3614">
            <w:pPr>
              <w:spacing w:after="120"/>
              <w:jc w:val="center"/>
            </w:pPr>
            <w:sdt>
              <w:sdtPr>
                <w:id w:val="-1222987177"/>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B2B2B2"/>
            <w:tcMar>
              <w:top w:w="0" w:type="dxa"/>
              <w:left w:w="0" w:type="dxa"/>
              <w:bottom w:w="0" w:type="dxa"/>
              <w:right w:w="0" w:type="dxa"/>
            </w:tcMar>
            <w:vAlign w:val="center"/>
          </w:tcPr>
          <w:p w14:paraId="5F850D82" w14:textId="77777777" w:rsidR="004641A5" w:rsidRDefault="009003D7" w:rsidP="007F3614">
            <w:pPr>
              <w:spacing w:after="120"/>
              <w:jc w:val="center"/>
            </w:pPr>
            <w:sdt>
              <w:sdtPr>
                <w:id w:val="12443345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77EC89CA" w14:textId="77777777" w:rsidTr="007F3614">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C4251B" w14:textId="77777777" w:rsidR="004641A5" w:rsidRDefault="004641A5" w:rsidP="007945AF">
            <w:pPr>
              <w:spacing w:after="120"/>
              <w:rPr>
                <w:rFonts w:ascii="Verdana" w:hAnsi="Verdana"/>
                <w:sz w:val="20"/>
              </w:rPr>
            </w:pPr>
            <w:r>
              <w:rPr>
                <w:rFonts w:ascii="Verdana" w:hAnsi="Verdana"/>
                <w:sz w:val="20"/>
              </w:rPr>
              <w:t>4.3: Will this research place the site, its associated wildlife and other people using the site at any greater physical risks than are experienced during normal site usage?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6FD04CC1" w14:textId="77777777" w:rsidR="004641A5" w:rsidRDefault="009003D7" w:rsidP="007F3614">
            <w:pPr>
              <w:spacing w:after="120"/>
              <w:jc w:val="center"/>
            </w:pPr>
            <w:sdt>
              <w:sdtPr>
                <w:id w:val="1395008026"/>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1D810D" w14:textId="77777777" w:rsidR="004641A5" w:rsidRDefault="009003D7" w:rsidP="007F3614">
            <w:pPr>
              <w:spacing w:after="120"/>
              <w:jc w:val="center"/>
            </w:pPr>
            <w:sdt>
              <w:sdtPr>
                <w:id w:val="-202763252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1CEBCC97"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6F01D1" w14:textId="77777777" w:rsidR="004641A5" w:rsidRDefault="004641A5" w:rsidP="007945AF">
            <w:pPr>
              <w:spacing w:after="120"/>
              <w:rPr>
                <w:rFonts w:ascii="Verdana" w:hAnsi="Verdana"/>
                <w:sz w:val="20"/>
              </w:rPr>
            </w:pPr>
            <w:r>
              <w:rPr>
                <w:rFonts w:ascii="Verdana" w:hAnsi="Verdana"/>
                <w:sz w:val="20"/>
              </w:rPr>
              <w:t>4.4: Will this research involve the collection of any materials from the site?</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65A59D71" w14:textId="77777777" w:rsidR="004641A5" w:rsidRDefault="009003D7" w:rsidP="007F3614">
            <w:pPr>
              <w:spacing w:after="120"/>
              <w:jc w:val="center"/>
            </w:pPr>
            <w:sdt>
              <w:sdtPr>
                <w:id w:val="-820039137"/>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95F52F" w14:textId="77777777" w:rsidR="004641A5" w:rsidRDefault="009003D7" w:rsidP="007F3614">
            <w:pPr>
              <w:spacing w:after="120"/>
              <w:jc w:val="center"/>
            </w:pPr>
            <w:sdt>
              <w:sdtPr>
                <w:id w:val="389464600"/>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084FCE05"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147F65" w14:textId="77777777" w:rsidR="004641A5" w:rsidRDefault="004641A5" w:rsidP="007945AF">
            <w:pPr>
              <w:spacing w:after="120"/>
              <w:rPr>
                <w:rFonts w:ascii="Verdana" w:hAnsi="Verdana"/>
                <w:sz w:val="20"/>
              </w:rPr>
            </w:pPr>
            <w:r>
              <w:rPr>
                <w:rFonts w:ascii="Verdana" w:hAnsi="Verdana"/>
                <w:sz w:val="20"/>
              </w:rPr>
              <w:t>4.5: Will this research expose the researcher(s) to any significant risk of physical or emotional harm?</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668048F" w14:textId="77777777" w:rsidR="004641A5" w:rsidRDefault="009003D7" w:rsidP="007F3614">
            <w:pPr>
              <w:spacing w:after="120"/>
              <w:jc w:val="center"/>
            </w:pPr>
            <w:sdt>
              <w:sdtPr>
                <w:id w:val="2033528548"/>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83A4A3" w14:textId="77777777" w:rsidR="004641A5" w:rsidRDefault="009003D7" w:rsidP="007F3614">
            <w:pPr>
              <w:spacing w:after="120"/>
              <w:jc w:val="center"/>
            </w:pPr>
            <w:sdt>
              <w:sdtPr>
                <w:id w:val="537783791"/>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421944CB" w14:textId="77777777" w:rsidTr="007F3614">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9F5042" w14:textId="77777777" w:rsidR="004641A5" w:rsidRDefault="004641A5" w:rsidP="007945AF">
            <w:pPr>
              <w:spacing w:after="120"/>
              <w:rPr>
                <w:rFonts w:ascii="Verdana" w:hAnsi="Verdana"/>
                <w:sz w:val="20"/>
              </w:rPr>
            </w:pPr>
            <w:r>
              <w:rPr>
                <w:rFonts w:ascii="Verdana" w:hAnsi="Verdana"/>
                <w:sz w:val="20"/>
              </w:rPr>
              <w:t>4.6: Will the research involve vertebrate animals (fish, birds, reptiles, amphibians, mammals) or the common octopus (</w:t>
            </w:r>
            <w:r>
              <w:rPr>
                <w:rFonts w:ascii="Verdana Italic" w:hAnsi="Verdana Italic"/>
                <w:sz w:val="20"/>
              </w:rPr>
              <w:t>Octopus vulgaris</w:t>
            </w:r>
            <w:r>
              <w:rPr>
                <w:rFonts w:ascii="Verdana" w:hAnsi="Verdana"/>
                <w:sz w:val="20"/>
              </w:rPr>
              <w:t>) in any capacity?</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12D6E7E5" w14:textId="77777777" w:rsidR="004641A5" w:rsidRDefault="009003D7" w:rsidP="007F3614">
            <w:pPr>
              <w:spacing w:after="120"/>
              <w:jc w:val="center"/>
            </w:pPr>
            <w:sdt>
              <w:sdtPr>
                <w:id w:val="1569841156"/>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8AEFAA" w14:textId="77777777" w:rsidR="004641A5" w:rsidRDefault="009003D7" w:rsidP="007F3614">
            <w:pPr>
              <w:spacing w:after="120"/>
              <w:jc w:val="center"/>
            </w:pPr>
            <w:sdt>
              <w:sdtPr>
                <w:id w:val="147309424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r w:rsidR="004641A5" w14:paraId="1C376A51" w14:textId="77777777" w:rsidTr="007F3614">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70F922" w14:textId="77777777" w:rsidR="004641A5" w:rsidRDefault="004641A5" w:rsidP="007945AF">
            <w:pPr>
              <w:spacing w:after="120"/>
              <w:rPr>
                <w:rFonts w:ascii="Verdana" w:hAnsi="Verdana"/>
                <w:sz w:val="20"/>
              </w:rPr>
            </w:pPr>
            <w:r>
              <w:rPr>
                <w:rFonts w:ascii="Verdana" w:hAnsi="Verdana"/>
                <w:sz w:val="20"/>
              </w:rPr>
              <w:t>If yes, will the research with vertebrates or octopi involve handling or interfering with the animal in any way or involve any activity that may cause pain, suffering, distress or lasting harm to the animal?</w:t>
            </w:r>
          </w:p>
        </w:tc>
        <w:tc>
          <w:tcPr>
            <w:tcW w:w="598"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2F1281F1" w14:textId="77777777" w:rsidR="004641A5" w:rsidRDefault="009003D7" w:rsidP="007F3614">
            <w:pPr>
              <w:spacing w:after="120"/>
              <w:jc w:val="center"/>
            </w:pPr>
            <w:sdt>
              <w:sdtPr>
                <w:id w:val="-15862152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0FC64D" w14:textId="77777777" w:rsidR="004641A5" w:rsidRDefault="009003D7" w:rsidP="007F3614">
            <w:pPr>
              <w:spacing w:after="120"/>
              <w:jc w:val="center"/>
            </w:pPr>
            <w:sdt>
              <w:sdtPr>
                <w:id w:val="-1753117287"/>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r>
    </w:tbl>
    <w:p w14:paraId="14F66019" w14:textId="77777777" w:rsidR="004641A5" w:rsidRDefault="004641A5">
      <w:pPr>
        <w:spacing w:after="120"/>
        <w:rPr>
          <w:rFonts w:ascii="Verdana" w:hAnsi="Verdana"/>
          <w:sz w:val="20"/>
        </w:rPr>
      </w:pPr>
    </w:p>
    <w:p w14:paraId="4AD15B2D" w14:textId="77777777" w:rsidR="006E010A" w:rsidRDefault="004641A5">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 xml:space="preserve">SECTION 5: </w:t>
      </w:r>
      <w:r w:rsidR="006E010A">
        <w:rPr>
          <w:rFonts w:ascii="Verdana Bold" w:hAnsi="Verdana Bold"/>
          <w:sz w:val="20"/>
        </w:rPr>
        <w:t>RESEARCH ON PEOPLE</w:t>
      </w:r>
    </w:p>
    <w:p w14:paraId="5CA39ABF" w14:textId="77777777" w:rsidR="00B02DF0" w:rsidRDefault="00B02DF0">
      <w:pPr>
        <w:spacing w:after="120"/>
        <w:rPr>
          <w:rFonts w:ascii="Verdana" w:hAnsi="Verdana"/>
          <w:sz w:val="20"/>
        </w:rPr>
      </w:pPr>
      <w:r>
        <w:rPr>
          <w:rFonts w:ascii="Verdana" w:hAnsi="Verdana"/>
          <w:sz w:val="20"/>
        </w:rPr>
        <w:t>If your research involves the participation of p</w:t>
      </w:r>
      <w:r w:rsidR="00B261F3">
        <w:rPr>
          <w:rFonts w:ascii="Verdana" w:hAnsi="Verdana"/>
          <w:sz w:val="20"/>
        </w:rPr>
        <w:t xml:space="preserve">eople all questions in Section </w:t>
      </w:r>
      <w:r w:rsidR="00B261F3">
        <w:rPr>
          <w:rFonts w:ascii="Verdana" w:eastAsia="宋体" w:hAnsi="Verdana" w:hint="eastAsia"/>
          <w:sz w:val="20"/>
          <w:lang w:eastAsia="zh-CN"/>
        </w:rPr>
        <w:t>5</w:t>
      </w:r>
      <w:r>
        <w:rPr>
          <w:rFonts w:ascii="Verdana" w:hAnsi="Verdana"/>
          <w:sz w:val="20"/>
        </w:rPr>
        <w:t xml:space="preserve"> </w:t>
      </w:r>
      <w:r>
        <w:rPr>
          <w:rFonts w:ascii="Verdana Bold" w:hAnsi="Verdana Bold"/>
          <w:sz w:val="20"/>
        </w:rPr>
        <w:t>must</w:t>
      </w:r>
      <w:r w:rsidR="00B5210C">
        <w:rPr>
          <w:rFonts w:ascii="Verdana" w:hAnsi="Verdana"/>
          <w:sz w:val="20"/>
        </w:rPr>
        <w:t xml:space="preserve"> be answered. </w:t>
      </w:r>
    </w:p>
    <w:p w14:paraId="0B748395" w14:textId="77777777" w:rsidR="006E010A" w:rsidRPr="00B5210C" w:rsidRDefault="006E010A" w:rsidP="00B5210C">
      <w:pPr>
        <w:spacing w:after="120"/>
        <w:rPr>
          <w:rFonts w:ascii="Verdana" w:hAnsi="Verdana"/>
          <w:sz w:val="20"/>
        </w:rPr>
      </w:pPr>
      <w:r>
        <w:rPr>
          <w:rFonts w:ascii="Verdana" w:hAnsi="Verdana"/>
          <w:sz w:val="20"/>
        </w:rPr>
        <w:t>Please answer each question b</w:t>
      </w:r>
      <w:r w:rsidR="00B5210C">
        <w:rPr>
          <w:rFonts w:ascii="Verdana" w:hAnsi="Verdana"/>
          <w:sz w:val="20"/>
        </w:rPr>
        <w:t xml:space="preserve">y ticking the appropriate box. </w:t>
      </w:r>
    </w:p>
    <w:tbl>
      <w:tblPr>
        <w:tblW w:w="0" w:type="auto"/>
        <w:tblInd w:w="5" w:type="dxa"/>
        <w:tblLayout w:type="fixed"/>
        <w:tblLook w:val="0000" w:firstRow="0" w:lastRow="0" w:firstColumn="0" w:lastColumn="0" w:noHBand="0" w:noVBand="0"/>
      </w:tblPr>
      <w:tblGrid>
        <w:gridCol w:w="7182"/>
        <w:gridCol w:w="600"/>
        <w:gridCol w:w="512"/>
      </w:tblGrid>
      <w:tr w:rsidR="006E010A" w14:paraId="2FF599F9" w14:textId="77777777" w:rsidTr="007F3614">
        <w:trPr>
          <w:cantSplit/>
          <w:trHeight w:val="31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E897B7" w14:textId="77777777" w:rsidR="006E010A" w:rsidRDefault="006E010A" w:rsidP="000F559F">
            <w:pPr>
              <w:spacing w:after="120"/>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10FDE0" w14:textId="77777777" w:rsidR="006E010A" w:rsidRDefault="006E010A" w:rsidP="000F559F">
            <w:pPr>
              <w:spacing w:after="120"/>
              <w:rPr>
                <w:rFonts w:ascii="Verdana Bold" w:hAnsi="Verdana Bold"/>
                <w:sz w:val="20"/>
              </w:rPr>
            </w:pPr>
            <w:r>
              <w:rPr>
                <w:rFonts w:ascii="Verdana Bold" w:hAnsi="Verdana Bold"/>
                <w:sz w:val="20"/>
              </w:rPr>
              <w:t>Yes</w:t>
            </w:r>
          </w:p>
        </w:tc>
        <w:tc>
          <w:tcPr>
            <w:tcW w:w="512" w:type="dxa"/>
            <w:tcBorders>
              <w:top w:val="single" w:sz="4" w:space="0" w:color="000000"/>
              <w:left w:val="single" w:sz="4" w:space="0" w:color="000000"/>
              <w:bottom w:val="single" w:sz="4" w:space="0" w:color="000000"/>
              <w:right w:val="single" w:sz="4" w:space="0" w:color="auto"/>
            </w:tcBorders>
            <w:shd w:val="clear" w:color="auto" w:fill="auto"/>
            <w:tcMar>
              <w:top w:w="0" w:type="dxa"/>
              <w:left w:w="0" w:type="dxa"/>
              <w:bottom w:w="0" w:type="dxa"/>
              <w:right w:w="0" w:type="dxa"/>
            </w:tcMar>
          </w:tcPr>
          <w:p w14:paraId="4BE875A2" w14:textId="77777777" w:rsidR="006E010A" w:rsidRDefault="006E010A" w:rsidP="000F559F">
            <w:pPr>
              <w:spacing w:after="120"/>
              <w:rPr>
                <w:rFonts w:ascii="Verdana Bold" w:hAnsi="Verdana Bold"/>
                <w:sz w:val="20"/>
              </w:rPr>
            </w:pPr>
            <w:r>
              <w:rPr>
                <w:rFonts w:ascii="Verdana Bold" w:hAnsi="Verdana Bold"/>
                <w:sz w:val="20"/>
              </w:rPr>
              <w:t>No</w:t>
            </w:r>
          </w:p>
        </w:tc>
      </w:tr>
      <w:tr w:rsidR="007F3614" w14:paraId="17DA9FF0" w14:textId="77777777" w:rsidTr="007F3614">
        <w:trPr>
          <w:cantSplit/>
          <w:trHeight w:val="363"/>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20C24A" w14:textId="77777777" w:rsidR="007F3614" w:rsidRDefault="007F3614" w:rsidP="000F559F">
            <w:pPr>
              <w:spacing w:after="120"/>
              <w:rPr>
                <w:rFonts w:ascii="Verdana" w:hAnsi="Verdana"/>
                <w:sz w:val="20"/>
              </w:rPr>
            </w:pPr>
            <w:r>
              <w:rPr>
                <w:rFonts w:ascii="Verdana" w:hAnsi="Verdana"/>
                <w:sz w:val="20"/>
              </w:rPr>
              <w:t>5.1:</w:t>
            </w:r>
            <w:r>
              <w:rPr>
                <w:rFonts w:ascii="Verdana" w:hAnsi="Verdana"/>
                <w:color w:val="1A1718"/>
                <w:sz w:val="20"/>
              </w:rPr>
              <w:t xml:space="preserve"> Does the study involve participants age 16 or over who are unable to give informed consent? (e.g. people with cognitive impairment, learning disabilities,</w:t>
            </w:r>
            <w:r>
              <w:rPr>
                <w:rFonts w:ascii="Verdana" w:hAnsi="Verdana"/>
                <w:sz w:val="20"/>
              </w:rPr>
              <w:t xml:space="preserve"> mental health conditions, physical or sensory impairments?</w:t>
            </w:r>
          </w:p>
        </w:tc>
        <w:tc>
          <w:tcPr>
            <w:tcW w:w="600" w:type="dxa"/>
            <w:tcBorders>
              <w:right w:val="single" w:sz="4" w:space="0" w:color="auto"/>
            </w:tcBorders>
            <w:shd w:val="clear" w:color="auto" w:fill="B2B2B2"/>
            <w:vAlign w:val="center"/>
          </w:tcPr>
          <w:p w14:paraId="0FCA931D" w14:textId="77777777" w:rsidR="007F3614" w:rsidRDefault="009003D7" w:rsidP="001377B3">
            <w:pPr>
              <w:spacing w:after="120"/>
              <w:jc w:val="center"/>
            </w:pPr>
            <w:sdt>
              <w:sdtPr>
                <w:id w:val="691495601"/>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right w:val="single" w:sz="4" w:space="0" w:color="auto"/>
            </w:tcBorders>
            <w:shd w:val="clear" w:color="auto" w:fill="auto"/>
            <w:vAlign w:val="center"/>
          </w:tcPr>
          <w:p w14:paraId="697A6752" w14:textId="247D2014" w:rsidR="007F3614" w:rsidRDefault="009003D7" w:rsidP="001377B3">
            <w:pPr>
              <w:spacing w:after="120"/>
              <w:jc w:val="center"/>
            </w:pPr>
            <w:sdt>
              <w:sdtPr>
                <w:id w:val="1958674355"/>
                <w14:checkbox>
                  <w14:checked w14:val="1"/>
                  <w14:checkedState w14:val="2612" w14:font="MS Gothic"/>
                  <w14:uncheckedState w14:val="2610" w14:font="MS Gothic"/>
                </w14:checkbox>
              </w:sdtPr>
              <w:sdtEndPr/>
              <w:sdtContent>
                <w:r w:rsidR="0067684D">
                  <w:rPr>
                    <w:rFonts w:ascii="MS Gothic" w:eastAsia="MS Gothic" w:hAnsi="MS Gothic" w:hint="eastAsia"/>
                  </w:rPr>
                  <w:t>☒</w:t>
                </w:r>
              </w:sdtContent>
            </w:sdt>
          </w:p>
        </w:tc>
      </w:tr>
      <w:tr w:rsidR="007F3614" w14:paraId="40E7DD74"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368A49" w14:textId="77777777" w:rsidR="007F3614" w:rsidRDefault="007F3614" w:rsidP="000F559F">
            <w:pPr>
              <w:spacing w:after="120"/>
              <w:rPr>
                <w:rFonts w:ascii="Verdana" w:hAnsi="Verdana"/>
                <w:sz w:val="20"/>
              </w:rPr>
            </w:pPr>
            <w:r>
              <w:rPr>
                <w:rFonts w:ascii="Verdana" w:hAnsi="Verdana"/>
                <w:sz w:val="20"/>
              </w:rPr>
              <w:t>5.2: Does the research involve other vulnerable groups such as children (</w:t>
            </w:r>
            <w:r w:rsidRPr="001D5B54">
              <w:rPr>
                <w:rFonts w:ascii="Verdana" w:hAnsi="Verdana"/>
                <w:b/>
                <w:sz w:val="20"/>
                <w:u w:val="single"/>
              </w:rPr>
              <w:t>aged under 16</w:t>
            </w:r>
            <w:r>
              <w:rPr>
                <w:rFonts w:ascii="Verdana" w:hAnsi="Verdana"/>
                <w:sz w:val="20"/>
              </w:rPr>
              <w:t xml:space="preserve">) or those in unequal relationships with the researcher? (e.g. your own students) </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7C63F306" w14:textId="77777777" w:rsidR="007F3614" w:rsidRDefault="009003D7" w:rsidP="001377B3">
            <w:pPr>
              <w:spacing w:after="120"/>
              <w:jc w:val="center"/>
            </w:pPr>
            <w:sdt>
              <w:sdtPr>
                <w:id w:val="-175037147"/>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6F2B96" w14:textId="2F3D659F" w:rsidR="007F3614" w:rsidRDefault="009003D7" w:rsidP="001377B3">
            <w:pPr>
              <w:spacing w:after="120"/>
              <w:jc w:val="center"/>
            </w:pPr>
            <w:sdt>
              <w:sdtPr>
                <w:id w:val="978811260"/>
                <w14:checkbox>
                  <w14:checked w14:val="1"/>
                  <w14:checkedState w14:val="2612" w14:font="MS Gothic"/>
                  <w14:uncheckedState w14:val="2610" w14:font="MS Gothic"/>
                </w14:checkbox>
              </w:sdtPr>
              <w:sdtEndPr/>
              <w:sdtContent>
                <w:r w:rsidR="0067684D">
                  <w:rPr>
                    <w:rFonts w:ascii="MS Gothic" w:eastAsia="MS Gothic" w:hAnsi="MS Gothic" w:hint="eastAsia"/>
                  </w:rPr>
                  <w:t>☒</w:t>
                </w:r>
              </w:sdtContent>
            </w:sdt>
          </w:p>
        </w:tc>
      </w:tr>
      <w:tr w:rsidR="007F3614" w14:paraId="6E438258"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277B51" w14:textId="77777777" w:rsidR="007F3614" w:rsidRDefault="007F3614" w:rsidP="000F559F">
            <w:pPr>
              <w:spacing w:after="120"/>
              <w:rPr>
                <w:rFonts w:ascii="Verdana" w:hAnsi="Verdana"/>
                <w:sz w:val="20"/>
              </w:rPr>
            </w:pPr>
            <w:r>
              <w:rPr>
                <w:rFonts w:ascii="Verdana" w:hAnsi="Verdana"/>
                <w:sz w:val="20"/>
              </w:rPr>
              <w:t xml:space="preserve">5.3: Will this research require the cooperation of a </w:t>
            </w:r>
            <w:r w:rsidRPr="00740DC0">
              <w:rPr>
                <w:rFonts w:ascii="Verdana" w:hAnsi="Verdana"/>
                <w:sz w:val="20"/>
              </w:rPr>
              <w:t>gatekeeper*</w:t>
            </w:r>
            <w:r>
              <w:rPr>
                <w:rFonts w:ascii="Verdana" w:hAnsi="Verdana"/>
                <w:sz w:val="20"/>
              </w:rPr>
              <w:t xml:space="preserve"> for initial access to the groups or individuals to be recruited?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77B29389" w14:textId="77777777" w:rsidR="007F3614" w:rsidRDefault="009003D7" w:rsidP="001377B3">
            <w:pPr>
              <w:spacing w:after="120"/>
              <w:jc w:val="center"/>
            </w:pPr>
            <w:sdt>
              <w:sdtPr>
                <w:id w:val="-20286959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8D2E90E" w14:textId="6812EEEE" w:rsidR="007F3614" w:rsidRDefault="009003D7" w:rsidP="001377B3">
            <w:pPr>
              <w:spacing w:after="120"/>
              <w:jc w:val="center"/>
            </w:pPr>
            <w:sdt>
              <w:sdtPr>
                <w:id w:val="-1396513309"/>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r>
      <w:tr w:rsidR="007F3614" w14:paraId="6B5E3BB2"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EC5604" w14:textId="77777777" w:rsidR="007F3614" w:rsidRDefault="007F3614" w:rsidP="000F559F">
            <w:pPr>
              <w:spacing w:after="120"/>
              <w:rPr>
                <w:rFonts w:ascii="Verdana" w:hAnsi="Verdana"/>
                <w:sz w:val="20"/>
              </w:rPr>
            </w:pPr>
            <w:r>
              <w:rPr>
                <w:rFonts w:ascii="Verdana" w:hAnsi="Verdana"/>
                <w:sz w:val="20"/>
              </w:rPr>
              <w:t>5.4: Will this research involve discussion of sensitive topics (e.g. sexual activity, drug use, physical or mental health)?</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BACAE98" w14:textId="77777777" w:rsidR="007F3614" w:rsidRDefault="009003D7" w:rsidP="001377B3">
            <w:pPr>
              <w:spacing w:after="120"/>
              <w:jc w:val="center"/>
            </w:pPr>
            <w:sdt>
              <w:sdtPr>
                <w:id w:val="-1885242595"/>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B2E092" w14:textId="5491F4B4" w:rsidR="007F3614" w:rsidRDefault="009003D7" w:rsidP="001377B3">
            <w:pPr>
              <w:spacing w:after="120"/>
              <w:jc w:val="center"/>
            </w:pPr>
            <w:sdt>
              <w:sdtPr>
                <w:id w:val="1748070028"/>
                <w14:checkbox>
                  <w14:checked w14:val="1"/>
                  <w14:checkedState w14:val="2612" w14:font="MS Gothic"/>
                  <w14:uncheckedState w14:val="2610" w14:font="MS Gothic"/>
                </w14:checkbox>
              </w:sdtPr>
              <w:sdtEndPr/>
              <w:sdtContent>
                <w:r w:rsidR="00F75D52">
                  <w:rPr>
                    <w:rFonts w:ascii="MS Gothic" w:eastAsia="MS Gothic" w:hAnsi="MS Gothic" w:hint="eastAsia"/>
                  </w:rPr>
                  <w:t>☒</w:t>
                </w:r>
              </w:sdtContent>
            </w:sdt>
          </w:p>
        </w:tc>
      </w:tr>
      <w:tr w:rsidR="007F3614" w14:paraId="60C94302"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2502C5" w14:textId="77777777" w:rsidR="007F3614" w:rsidRDefault="007F3614" w:rsidP="00006024">
            <w:pPr>
              <w:spacing w:after="120"/>
              <w:rPr>
                <w:rFonts w:ascii="Verdana" w:hAnsi="Verdana"/>
                <w:sz w:val="20"/>
              </w:rPr>
            </w:pPr>
            <w:r>
              <w:rPr>
                <w:rFonts w:ascii="Verdana" w:hAnsi="Verdana"/>
                <w:sz w:val="20"/>
              </w:rPr>
              <w:lastRenderedPageBreak/>
              <w:t xml:space="preserve">5.5: </w:t>
            </w:r>
            <w:r w:rsidRPr="005C5CF9">
              <w:rPr>
                <w:rFonts w:ascii="Verdana" w:hAnsi="Verdana"/>
                <w:sz w:val="20"/>
              </w:rPr>
              <w:t>Could the study induce psychological stress or anxiety or cause harm or negative consequences beyond the risks encountered in normal life?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BE7F0A5" w14:textId="77777777" w:rsidR="007F3614" w:rsidRDefault="009003D7" w:rsidP="001377B3">
            <w:pPr>
              <w:spacing w:after="120"/>
              <w:jc w:val="center"/>
            </w:pPr>
            <w:sdt>
              <w:sdtPr>
                <w:id w:val="121608678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07C2CE" w14:textId="742AB363" w:rsidR="007F3614" w:rsidRDefault="009003D7" w:rsidP="001377B3">
            <w:pPr>
              <w:spacing w:after="120"/>
              <w:jc w:val="center"/>
            </w:pPr>
            <w:sdt>
              <w:sdtPr>
                <w:id w:val="180788184"/>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r>
      <w:tr w:rsidR="007F3614" w14:paraId="2111AF87" w14:textId="77777777" w:rsidTr="007F3614">
        <w:trPr>
          <w:cantSplit/>
          <w:trHeight w:val="72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1C8C54" w14:textId="77777777" w:rsidR="007F3614" w:rsidRPr="00006024" w:rsidRDefault="007F3614" w:rsidP="000F559F">
            <w:pPr>
              <w:spacing w:after="120"/>
              <w:rPr>
                <w:rFonts w:ascii="Verdana" w:hAnsi="Verdana"/>
                <w:sz w:val="20"/>
                <w:szCs w:val="20"/>
              </w:rPr>
            </w:pPr>
            <w:r>
              <w:rPr>
                <w:rFonts w:ascii="Verdana" w:hAnsi="Verdana"/>
                <w:sz w:val="20"/>
                <w:szCs w:val="20"/>
              </w:rPr>
              <w:t>5.6</w:t>
            </w:r>
            <w:r w:rsidRPr="00006024">
              <w:rPr>
                <w:rFonts w:ascii="Verdana" w:hAnsi="Verdana"/>
                <w:sz w:val="20"/>
                <w:szCs w:val="20"/>
              </w:rPr>
              <w:t>: Are drugs, placebos or other substances (e.g. food substances, vitamins) to be administered to the study participants or will the study involve invasive, intrusive or potentially harmful procedures of any kind?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76403BDE" w14:textId="77777777" w:rsidR="007F3614" w:rsidRDefault="009003D7" w:rsidP="001377B3">
            <w:pPr>
              <w:spacing w:after="120"/>
              <w:jc w:val="center"/>
            </w:pPr>
            <w:sdt>
              <w:sdtPr>
                <w:id w:val="362789392"/>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945AD2F" w14:textId="5FACE044" w:rsidR="007F3614" w:rsidRDefault="009003D7" w:rsidP="001377B3">
            <w:pPr>
              <w:spacing w:after="120"/>
              <w:jc w:val="center"/>
            </w:pPr>
            <w:sdt>
              <w:sdtPr>
                <w:id w:val="1567764705"/>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r>
      <w:tr w:rsidR="007F3614" w14:paraId="6CD7F9E3" w14:textId="77777777" w:rsidTr="007F3614">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87A483" w14:textId="77777777" w:rsidR="007F3614" w:rsidRDefault="007F3614" w:rsidP="000F559F">
            <w:pPr>
              <w:spacing w:after="120"/>
              <w:rPr>
                <w:rFonts w:ascii="Verdana" w:hAnsi="Verdana"/>
                <w:sz w:val="20"/>
              </w:rPr>
            </w:pPr>
            <w:r>
              <w:rPr>
                <w:rFonts w:ascii="Verdana" w:hAnsi="Verdana"/>
                <w:sz w:val="20"/>
              </w:rPr>
              <w:t>5.7: Will this research involve people taking part in the study without their knowledge and consent at the time?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74BF0097" w14:textId="77777777" w:rsidR="007F3614" w:rsidRDefault="009003D7" w:rsidP="001377B3">
            <w:pPr>
              <w:spacing w:after="120"/>
              <w:jc w:val="center"/>
            </w:pPr>
            <w:sdt>
              <w:sdtPr>
                <w:id w:val="2081866825"/>
                <w14:checkbox>
                  <w14:checked w14:val="0"/>
                  <w14:checkedState w14:val="2612" w14:font="MS Gothic"/>
                  <w14:uncheckedState w14:val="2610" w14:font="MS Gothic"/>
                </w14:checkbox>
              </w:sdtPr>
              <w:sdtEndPr/>
              <w:sdtContent>
                <w:r w:rsidR="007F361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869A3D" w14:textId="3E15484C" w:rsidR="007F3614" w:rsidRDefault="009003D7" w:rsidP="001377B3">
            <w:pPr>
              <w:spacing w:after="120"/>
              <w:jc w:val="center"/>
            </w:pPr>
            <w:sdt>
              <w:sdtPr>
                <w:id w:val="-1709020161"/>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r>
      <w:tr w:rsidR="001175B7" w14:paraId="25AB1F30" w14:textId="77777777" w:rsidTr="006B283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9A709A" w14:textId="77777777" w:rsidR="001175B7" w:rsidRDefault="001175B7" w:rsidP="000F559F">
            <w:pPr>
              <w:rPr>
                <w:rFonts w:ascii="Verdana" w:hAnsi="Verdana"/>
                <w:color w:val="1A1718"/>
                <w:sz w:val="20"/>
              </w:rPr>
            </w:pPr>
            <w:r>
              <w:rPr>
                <w:rFonts w:ascii="Verdana" w:hAnsi="Verdana"/>
                <w:color w:val="1A1718"/>
                <w:sz w:val="20"/>
              </w:rPr>
              <w:t xml:space="preserve">5.8: </w:t>
            </w:r>
            <w:r w:rsidR="00C53436">
              <w:rPr>
                <w:rFonts w:ascii="Verdana" w:hAnsi="Verdana"/>
                <w:color w:val="1A1718"/>
                <w:sz w:val="20"/>
              </w:rPr>
              <w:t>Does this research involve the internet or other visual/vocal methods where people may be identified?</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23DE9698" w14:textId="6525AA2F" w:rsidR="001175B7" w:rsidRDefault="009003D7" w:rsidP="001377B3">
            <w:pPr>
              <w:spacing w:after="120"/>
              <w:jc w:val="center"/>
            </w:pPr>
            <w:sdt>
              <w:sdtPr>
                <w:id w:val="-542910673"/>
                <w14:checkbox>
                  <w14:checked w14:val="0"/>
                  <w14:checkedState w14:val="2612" w14:font="MS Gothic"/>
                  <w14:uncheckedState w14:val="2610" w14:font="MS Gothic"/>
                </w14:checkbox>
              </w:sdtPr>
              <w:sdtEndPr/>
              <w:sdtContent>
                <w:r w:rsidR="003447D4">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44061C" w14:textId="342E1081" w:rsidR="001175B7" w:rsidRDefault="009003D7" w:rsidP="001377B3">
            <w:pPr>
              <w:spacing w:after="120"/>
              <w:jc w:val="center"/>
            </w:pPr>
            <w:sdt>
              <w:sdtPr>
                <w:id w:val="-2113505840"/>
                <w14:checkbox>
                  <w14:checked w14:val="1"/>
                  <w14:checkedState w14:val="2612" w14:font="MS Gothic"/>
                  <w14:uncheckedState w14:val="2610" w14:font="MS Gothic"/>
                </w14:checkbox>
              </w:sdtPr>
              <w:sdtEndPr/>
              <w:sdtContent>
                <w:r w:rsidR="003447D4">
                  <w:rPr>
                    <w:rFonts w:ascii="MS Gothic" w:eastAsia="MS Gothic" w:hAnsi="MS Gothic" w:hint="eastAsia"/>
                  </w:rPr>
                  <w:t>☒</w:t>
                </w:r>
              </w:sdtContent>
            </w:sdt>
          </w:p>
        </w:tc>
      </w:tr>
      <w:tr w:rsidR="001175B7" w14:paraId="0A68B233" w14:textId="77777777" w:rsidTr="006B283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D84510" w14:textId="77777777" w:rsidR="001175B7" w:rsidRDefault="001175B7" w:rsidP="000F559F">
            <w:pPr>
              <w:spacing w:after="120"/>
              <w:rPr>
                <w:rFonts w:ascii="Verdana" w:hAnsi="Verdana"/>
                <w:sz w:val="20"/>
              </w:rPr>
            </w:pPr>
            <w:r>
              <w:rPr>
                <w:rFonts w:ascii="Verdana" w:hAnsi="Verdana"/>
                <w:sz w:val="20"/>
              </w:rPr>
              <w:t>5.9: Will this research involve access to personal information about identifiable individuals without their knowledge or consent?</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14:paraId="73DE3B5E" w14:textId="77777777" w:rsidR="001175B7" w:rsidRDefault="009003D7" w:rsidP="001377B3">
            <w:pPr>
              <w:spacing w:after="120"/>
              <w:jc w:val="center"/>
            </w:pPr>
            <w:sdt>
              <w:sdtPr>
                <w:id w:val="24084565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14:paraId="2F988D12" w14:textId="7164444D" w:rsidR="001175B7" w:rsidRDefault="009003D7" w:rsidP="001377B3">
            <w:pPr>
              <w:spacing w:after="120"/>
              <w:jc w:val="center"/>
            </w:pPr>
            <w:sdt>
              <w:sdtPr>
                <w:id w:val="45576256"/>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r>
      <w:tr w:rsidR="001175B7" w14:paraId="1B12FB4D" w14:textId="77777777" w:rsidTr="006B283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890D04" w14:textId="77777777" w:rsidR="001175B7" w:rsidRDefault="001175B7" w:rsidP="000F559F">
            <w:pPr>
              <w:spacing w:after="120"/>
              <w:rPr>
                <w:rFonts w:ascii="Verdana" w:hAnsi="Verdana"/>
                <w:color w:val="1A1718"/>
                <w:sz w:val="20"/>
              </w:rPr>
            </w:pPr>
            <w:r>
              <w:rPr>
                <w:rFonts w:ascii="Verdana" w:hAnsi="Verdana"/>
                <w:color w:val="1A1718"/>
                <w:sz w:val="20"/>
              </w:rPr>
              <w:t>5.10: Does the research involve recruiting members of the public as researchers (participant research)?</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14:paraId="3DC53F06" w14:textId="77777777" w:rsidR="001175B7" w:rsidRDefault="009003D7" w:rsidP="001377B3">
            <w:pPr>
              <w:spacing w:after="120"/>
              <w:jc w:val="center"/>
            </w:pPr>
            <w:sdt>
              <w:sdtPr>
                <w:id w:val="-158560645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14:paraId="530FAAA9" w14:textId="71DFB44D" w:rsidR="001175B7" w:rsidRDefault="009003D7" w:rsidP="001377B3">
            <w:pPr>
              <w:spacing w:after="120"/>
              <w:jc w:val="center"/>
            </w:pPr>
            <w:sdt>
              <w:sdtPr>
                <w:id w:val="873264885"/>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r>
      <w:tr w:rsidR="001175B7" w14:paraId="29B23518" w14:textId="77777777" w:rsidTr="006B283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3F6DA6" w14:textId="77777777" w:rsidR="001175B7" w:rsidRDefault="001175B7" w:rsidP="007945AF">
            <w:pPr>
              <w:spacing w:after="120"/>
              <w:rPr>
                <w:rFonts w:ascii="Verdana" w:hAnsi="Verdana"/>
                <w:color w:val="1A1718"/>
                <w:sz w:val="20"/>
              </w:rPr>
            </w:pPr>
            <w:r>
              <w:rPr>
                <w:rFonts w:ascii="Verdana" w:hAnsi="Verdana"/>
                <w:color w:val="1A1718"/>
                <w:sz w:val="20"/>
              </w:rPr>
              <w:t>5.11</w:t>
            </w:r>
            <w:r w:rsidRPr="005C5CF9">
              <w:rPr>
                <w:rFonts w:ascii="Verdana" w:hAnsi="Verdana"/>
                <w:color w:val="1A1718"/>
                <w:sz w:val="20"/>
              </w:rPr>
              <w:t>: Will the research involve administrative or secure data that requires permission from the appropriate authorities before use?</w:t>
            </w:r>
          </w:p>
        </w:tc>
        <w:tc>
          <w:tcPr>
            <w:tcW w:w="60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165E4762" w14:textId="77777777" w:rsidR="001175B7" w:rsidRDefault="009003D7" w:rsidP="001377B3">
            <w:pPr>
              <w:spacing w:after="120"/>
              <w:jc w:val="center"/>
            </w:pPr>
            <w:sdt>
              <w:sdtPr>
                <w:id w:val="198080025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E5386B" w14:textId="5DD7DF2A" w:rsidR="001175B7" w:rsidRDefault="009003D7" w:rsidP="001377B3">
            <w:pPr>
              <w:spacing w:after="120"/>
              <w:jc w:val="center"/>
            </w:pPr>
            <w:sdt>
              <w:sdtPr>
                <w:id w:val="2105523075"/>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r>
      <w:tr w:rsidR="001175B7" w14:paraId="31165E9C" w14:textId="77777777" w:rsidTr="006B283B">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AB937D" w14:textId="77777777" w:rsidR="001175B7" w:rsidRDefault="001175B7" w:rsidP="00AA69DA">
            <w:pPr>
              <w:spacing w:after="120"/>
              <w:rPr>
                <w:rFonts w:ascii="Verdana" w:hAnsi="Verdana"/>
                <w:sz w:val="20"/>
              </w:rPr>
            </w:pPr>
            <w:r>
              <w:rPr>
                <w:rFonts w:ascii="Verdana" w:hAnsi="Verdana"/>
                <w:sz w:val="20"/>
              </w:rPr>
              <w:t>5.12</w:t>
            </w:r>
            <w:r w:rsidRPr="005C5CF9">
              <w:rPr>
                <w:rFonts w:ascii="Verdana" w:hAnsi="Verdana"/>
                <w:sz w:val="20"/>
              </w:rPr>
              <w:t xml:space="preserve">: Is there a possibility that the safety of </w:t>
            </w:r>
            <w:r w:rsidRPr="00AA69DA">
              <w:rPr>
                <w:rFonts w:ascii="Verdana" w:hAnsi="Verdana"/>
                <w:b/>
                <w:sz w:val="20"/>
              </w:rPr>
              <w:t>the researcher</w:t>
            </w:r>
            <w:r w:rsidRPr="005C5CF9">
              <w:rPr>
                <w:rFonts w:ascii="Verdana" w:hAnsi="Verdana"/>
                <w:sz w:val="20"/>
              </w:rPr>
              <w:t xml:space="preserve"> may be in</w:t>
            </w:r>
            <w:r>
              <w:rPr>
                <w:rFonts w:ascii="Verdana" w:hAnsi="Verdana"/>
                <w:sz w:val="20"/>
              </w:rPr>
              <w:t xml:space="preserve"> question</w:t>
            </w:r>
            <w:r w:rsidRPr="005C5CF9">
              <w:rPr>
                <w:rFonts w:ascii="Verdana" w:hAnsi="Verdana"/>
                <w:sz w:val="20"/>
              </w:rPr>
              <w:t>?</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14:paraId="3545FDF9" w14:textId="77777777" w:rsidR="001175B7" w:rsidRDefault="009003D7" w:rsidP="001377B3">
            <w:pPr>
              <w:spacing w:after="120"/>
              <w:jc w:val="center"/>
            </w:pPr>
            <w:sdt>
              <w:sdtPr>
                <w:id w:val="-163314471"/>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14:paraId="592D11F2" w14:textId="39F71DFC" w:rsidR="001175B7" w:rsidRDefault="009003D7" w:rsidP="001377B3">
            <w:pPr>
              <w:spacing w:after="120"/>
              <w:jc w:val="center"/>
            </w:pPr>
            <w:sdt>
              <w:sdtPr>
                <w:id w:val="914446004"/>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r>
      <w:tr w:rsidR="001175B7" w14:paraId="58B9EE0C" w14:textId="77777777" w:rsidTr="0099612E">
        <w:trPr>
          <w:cantSplit/>
          <w:trHeight w:val="480"/>
        </w:trPr>
        <w:tc>
          <w:tcPr>
            <w:tcW w:w="718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385D84" w14:textId="77777777" w:rsidR="001175B7" w:rsidRPr="005C5CF9" w:rsidRDefault="001175B7" w:rsidP="007945AF">
            <w:pPr>
              <w:spacing w:after="120"/>
              <w:rPr>
                <w:rFonts w:ascii="Verdana" w:hAnsi="Verdana"/>
                <w:color w:val="1A1718"/>
                <w:sz w:val="20"/>
              </w:rPr>
            </w:pPr>
            <w:r>
              <w:rPr>
                <w:rFonts w:ascii="Verdana" w:hAnsi="Verdana"/>
                <w:color w:val="1A1718"/>
                <w:sz w:val="20"/>
              </w:rPr>
              <w:t>5.13</w:t>
            </w:r>
            <w:r w:rsidRPr="005C5CF9">
              <w:rPr>
                <w:rFonts w:ascii="Verdana" w:hAnsi="Verdana"/>
                <w:color w:val="1A1718"/>
                <w:sz w:val="20"/>
              </w:rPr>
              <w:t>: Will financial inducements (other than reasonable expenses and compensation for time) be offered to participants?</w:t>
            </w:r>
          </w:p>
        </w:tc>
        <w:tc>
          <w:tcPr>
            <w:tcW w:w="600" w:type="dxa"/>
            <w:tcBorders>
              <w:top w:val="single" w:sz="4" w:space="0" w:color="000000"/>
              <w:left w:val="single" w:sz="4" w:space="0" w:color="000000"/>
              <w:bottom w:val="single" w:sz="4" w:space="0" w:color="000000"/>
              <w:right w:val="single" w:sz="4" w:space="0" w:color="auto"/>
            </w:tcBorders>
            <w:shd w:val="clear" w:color="auto" w:fill="B3B3B3"/>
            <w:tcMar>
              <w:top w:w="0" w:type="dxa"/>
              <w:left w:w="0" w:type="dxa"/>
              <w:bottom w:w="0" w:type="dxa"/>
              <w:right w:w="0" w:type="dxa"/>
            </w:tcMar>
            <w:vAlign w:val="center"/>
          </w:tcPr>
          <w:p w14:paraId="07685870" w14:textId="376A448C" w:rsidR="001175B7" w:rsidRDefault="009003D7" w:rsidP="001377B3">
            <w:pPr>
              <w:spacing w:after="120"/>
              <w:jc w:val="center"/>
            </w:pPr>
            <w:sdt>
              <w:sdtPr>
                <w:id w:val="1681545181"/>
                <w14:checkbox>
                  <w14:checked w14:val="0"/>
                  <w14:checkedState w14:val="2612" w14:font="MS Gothic"/>
                  <w14:uncheckedState w14:val="2610" w14:font="MS Gothic"/>
                </w14:checkbox>
              </w:sdtPr>
              <w:sdtEndPr/>
              <w:sdtContent>
                <w:r w:rsidR="003447D4">
                  <w:rPr>
                    <w:rFonts w:ascii="MS Gothic" w:eastAsia="MS Gothic" w:hAnsi="MS Gothic" w:hint="eastAsia"/>
                  </w:rPr>
                  <w:t>☐</w:t>
                </w:r>
              </w:sdtContent>
            </w:sdt>
          </w:p>
        </w:tc>
        <w:tc>
          <w:tcPr>
            <w:tcW w:w="512" w:type="dxa"/>
            <w:tcBorders>
              <w:top w:val="single" w:sz="4" w:space="0" w:color="000000"/>
              <w:left w:val="single" w:sz="4" w:space="0" w:color="auto"/>
              <w:bottom w:val="single" w:sz="4" w:space="0" w:color="000000"/>
              <w:right w:val="single" w:sz="4" w:space="0" w:color="000000"/>
            </w:tcBorders>
            <w:shd w:val="clear" w:color="auto" w:fill="auto"/>
            <w:tcMar>
              <w:top w:w="0" w:type="dxa"/>
              <w:left w:w="0" w:type="dxa"/>
              <w:bottom w:w="0" w:type="dxa"/>
              <w:right w:w="0" w:type="dxa"/>
            </w:tcMar>
            <w:vAlign w:val="center"/>
          </w:tcPr>
          <w:p w14:paraId="49157F1A" w14:textId="76477A4E" w:rsidR="001175B7" w:rsidRDefault="009003D7" w:rsidP="001377B3">
            <w:pPr>
              <w:spacing w:after="120"/>
              <w:jc w:val="center"/>
            </w:pPr>
            <w:sdt>
              <w:sdtPr>
                <w:id w:val="5650219"/>
                <w14:checkbox>
                  <w14:checked w14:val="1"/>
                  <w14:checkedState w14:val="2612" w14:font="MS Gothic"/>
                  <w14:uncheckedState w14:val="2610" w14:font="MS Gothic"/>
                </w14:checkbox>
              </w:sdtPr>
              <w:sdtEndPr/>
              <w:sdtContent>
                <w:r w:rsidR="003447D4">
                  <w:rPr>
                    <w:rFonts w:ascii="MS Gothic" w:eastAsia="MS Gothic" w:hAnsi="MS Gothic" w:hint="eastAsia"/>
                  </w:rPr>
                  <w:t>☒</w:t>
                </w:r>
              </w:sdtContent>
            </w:sdt>
          </w:p>
        </w:tc>
      </w:tr>
    </w:tbl>
    <w:p w14:paraId="6FEE27E2" w14:textId="77777777" w:rsidR="006E010A" w:rsidRPr="00D503CF" w:rsidRDefault="00740DC0" w:rsidP="00D503CF">
      <w:pPr>
        <w:pStyle w:val="FreeForm"/>
        <w:ind w:left="0"/>
        <w:rPr>
          <w:rFonts w:ascii="Verdana Bold" w:hAnsi="Verdana Bold"/>
          <w:i/>
        </w:rPr>
      </w:pPr>
      <w:r w:rsidRPr="00740DC0">
        <w:t>*</w:t>
      </w:r>
      <w:r w:rsidRPr="00D503CF">
        <w:rPr>
          <w:i/>
        </w:rPr>
        <w:t xml:space="preserve">Gatekeeper- a person who controls or facilitates access to the participants </w:t>
      </w:r>
    </w:p>
    <w:p w14:paraId="1E7D0E07" w14:textId="77777777" w:rsidR="006E010A" w:rsidRDefault="006E010A">
      <w:pPr>
        <w:rPr>
          <w:rFonts w:ascii="Verdana" w:hAnsi="Verdana"/>
          <w:sz w:val="18"/>
        </w:rPr>
      </w:pPr>
    </w:p>
    <w:p w14:paraId="3E8FDF03" w14:textId="77777777" w:rsidR="00B5210C" w:rsidRDefault="00B5210C">
      <w:pPr>
        <w:rPr>
          <w:rFonts w:ascii="Verdana" w:hAnsi="Verdana"/>
          <w:sz w:val="18"/>
        </w:rPr>
      </w:pPr>
    </w:p>
    <w:p w14:paraId="306B3FF8" w14:textId="77777777" w:rsidR="00B5210C" w:rsidRDefault="00B5210C">
      <w:pPr>
        <w:rPr>
          <w:rFonts w:ascii="Verdana" w:hAnsi="Verdana"/>
          <w:sz w:val="18"/>
        </w:rPr>
      </w:pPr>
    </w:p>
    <w:p w14:paraId="1D81EAAE" w14:textId="77777777" w:rsidR="00B5210C" w:rsidRDefault="00B5210C">
      <w:pPr>
        <w:rPr>
          <w:rFonts w:ascii="Verdana" w:hAnsi="Verdana"/>
          <w:sz w:val="18"/>
        </w:rPr>
      </w:pPr>
    </w:p>
    <w:p w14:paraId="1C14EA08" w14:textId="77777777" w:rsidR="00B5210C" w:rsidRDefault="00B5210C">
      <w:pPr>
        <w:rPr>
          <w:rFonts w:ascii="Verdana" w:hAnsi="Verdana"/>
          <w:sz w:val="18"/>
        </w:rPr>
      </w:pPr>
    </w:p>
    <w:p w14:paraId="6963000F" w14:textId="77777777" w:rsidR="006E010A" w:rsidRDefault="006E010A">
      <w:pPr>
        <w:rPr>
          <w:rFonts w:ascii="Verdana" w:hAnsi="Verdana"/>
          <w:sz w:val="18"/>
        </w:rPr>
      </w:pPr>
    </w:p>
    <w:p w14:paraId="16062069" w14:textId="77777777" w:rsidR="006E010A" w:rsidRDefault="006E010A">
      <w:pPr>
        <w:spacing w:after="120"/>
        <w:rPr>
          <w:rFonts w:ascii="Verdana Bold" w:hAnsi="Verdana Bold"/>
          <w:sz w:val="20"/>
        </w:rPr>
      </w:pPr>
      <w:r>
        <w:rPr>
          <w:rFonts w:ascii="Verdana Bold" w:hAnsi="Verdana Bold"/>
          <w:sz w:val="20"/>
        </w:rPr>
        <w:t>B. Before starting data collection</w:t>
      </w:r>
    </w:p>
    <w:tbl>
      <w:tblPr>
        <w:tblW w:w="0" w:type="auto"/>
        <w:tblInd w:w="5" w:type="dxa"/>
        <w:tblLayout w:type="fixed"/>
        <w:tblLook w:val="0000" w:firstRow="0" w:lastRow="0" w:firstColumn="0" w:lastColumn="0" w:noHBand="0" w:noVBand="0"/>
      </w:tblPr>
      <w:tblGrid>
        <w:gridCol w:w="7225"/>
        <w:gridCol w:w="575"/>
        <w:gridCol w:w="489"/>
      </w:tblGrid>
      <w:tr w:rsidR="006E010A" w14:paraId="436BA62B" w14:textId="77777777" w:rsidTr="00722E44">
        <w:trPr>
          <w:cantSplit/>
          <w:trHeight w:val="336"/>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161146" w14:textId="77777777" w:rsidR="006E010A" w:rsidRDefault="006E010A">
            <w:pPr>
              <w:spacing w:after="120"/>
            </w:pP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A15596" w14:textId="77777777" w:rsidR="006E010A" w:rsidRDefault="006E010A">
            <w:pPr>
              <w:spacing w:after="120"/>
              <w:rPr>
                <w:rFonts w:ascii="Verdana Bold" w:hAnsi="Verdana Bold"/>
                <w:sz w:val="20"/>
              </w:rPr>
            </w:pPr>
            <w:r>
              <w:rPr>
                <w:rFonts w:ascii="Verdana Bold" w:hAnsi="Verdana Bold"/>
                <w:sz w:val="20"/>
              </w:rPr>
              <w:t>Yes</w:t>
            </w:r>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5D4D50" w14:textId="77777777" w:rsidR="006E010A" w:rsidRDefault="006E010A">
            <w:pPr>
              <w:spacing w:after="120"/>
              <w:rPr>
                <w:rFonts w:ascii="Verdana Bold" w:hAnsi="Verdana Bold"/>
                <w:sz w:val="20"/>
              </w:rPr>
            </w:pPr>
            <w:r>
              <w:rPr>
                <w:rFonts w:ascii="Verdana Bold" w:hAnsi="Verdana Bold"/>
                <w:sz w:val="20"/>
              </w:rPr>
              <w:t>No</w:t>
            </w:r>
          </w:p>
        </w:tc>
      </w:tr>
      <w:tr w:rsidR="001175B7" w14:paraId="386A62C2" w14:textId="77777777" w:rsidTr="00377514">
        <w:trPr>
          <w:cantSplit/>
          <w:trHeight w:val="21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D28AA1" w14:textId="77777777" w:rsidR="001175B7" w:rsidRDefault="001175B7">
            <w:pPr>
              <w:rPr>
                <w:rFonts w:ascii="Verdana" w:hAnsi="Verdana"/>
                <w:sz w:val="18"/>
              </w:rPr>
            </w:pPr>
            <w:r>
              <w:rPr>
                <w:rFonts w:ascii="Verdana" w:hAnsi="Verdana"/>
                <w:sz w:val="18"/>
              </w:rPr>
              <w:t>6.12: My full identity will be revealed to all research participants.</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1CEF26" w14:textId="62742073" w:rsidR="001175B7" w:rsidRDefault="009003D7" w:rsidP="001377B3">
            <w:pPr>
              <w:spacing w:after="120"/>
              <w:jc w:val="center"/>
            </w:pPr>
            <w:sdt>
              <w:sdtPr>
                <w:id w:val="1895687435"/>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640F422B" w14:textId="77777777" w:rsidR="001175B7" w:rsidRDefault="009003D7" w:rsidP="001377B3">
            <w:pPr>
              <w:spacing w:after="120"/>
              <w:jc w:val="center"/>
            </w:pPr>
            <w:sdt>
              <w:sdtPr>
                <w:id w:val="1366408693"/>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63251BAA" w14:textId="77777777" w:rsidTr="00377514">
        <w:trPr>
          <w:cantSplit/>
          <w:trHeight w:val="943"/>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5B7EF9" w14:textId="77777777" w:rsidR="001175B7" w:rsidRDefault="001175B7">
            <w:pPr>
              <w:spacing w:after="120"/>
              <w:rPr>
                <w:rFonts w:ascii="Verdana" w:hAnsi="Verdana"/>
                <w:sz w:val="18"/>
              </w:rPr>
            </w:pPr>
            <w:r>
              <w:rPr>
                <w:rFonts w:ascii="Verdana" w:hAnsi="Verdana"/>
                <w:sz w:val="18"/>
              </w:rPr>
              <w:t xml:space="preserve">6.13: All participants will be given accurate information about the nature of the research and the purposes to which the data will be put. </w:t>
            </w:r>
            <w:r w:rsidRPr="00290B3A">
              <w:rPr>
                <w:rFonts w:ascii="Verdana" w:hAnsi="Verdana"/>
                <w:sz w:val="18"/>
              </w:rPr>
              <w:t>(</w:t>
            </w:r>
            <w:r w:rsidRPr="00290B3A">
              <w:rPr>
                <w:rFonts w:ascii="Verdana" w:hAnsi="Verdana"/>
                <w:i/>
                <w:sz w:val="18"/>
              </w:rPr>
              <w:t>An example of a Participant Information Sheet is available for you to amend and use</w:t>
            </w:r>
            <w:r>
              <w:rPr>
                <w:rFonts w:ascii="Verdana" w:hAnsi="Verdana"/>
                <w:sz w:val="18"/>
              </w:rPr>
              <w:t xml:space="preserve"> at xxxxx</w:t>
            </w:r>
            <w:r w:rsidRPr="00290B3A">
              <w:rPr>
                <w:rFonts w:ascii="Verdana" w:hAnsi="Verdana"/>
                <w:sz w:val="18"/>
              </w:rPr>
              <w:t>)</w:t>
            </w:r>
          </w:p>
          <w:p w14:paraId="2522EFC6" w14:textId="77777777" w:rsidR="001175B7" w:rsidRPr="00290B3A" w:rsidRDefault="009003D7" w:rsidP="008F78BD">
            <w:pPr>
              <w:spacing w:after="120"/>
              <w:rPr>
                <w:rFonts w:ascii="Verdana" w:hAnsi="Verdana"/>
                <w:i/>
                <w:color w:val="00B050"/>
                <w:sz w:val="18"/>
              </w:rPr>
            </w:pPr>
            <w:hyperlink r:id="rId13" w:history="1">
              <w:r w:rsidR="001175B7" w:rsidRPr="00492858">
                <w:rPr>
                  <w:rStyle w:val="a3"/>
                  <w:rFonts w:ascii="Verdana" w:hAnsi="Verdana"/>
                  <w:i/>
                  <w:sz w:val="18"/>
                </w:rPr>
                <w:t>http://www.nottingham.edu.cn/en/research/documents/participant-information-sheet-in-english-and-chinese.doc</w:t>
              </w:r>
            </w:hyperlink>
            <w:r w:rsidR="001175B7">
              <w:rPr>
                <w:rFonts w:ascii="Verdana" w:hAnsi="Verdana"/>
                <w:i/>
                <w:color w:val="00B050"/>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554630" w14:textId="5A4F66C2" w:rsidR="001175B7" w:rsidRDefault="009003D7" w:rsidP="001377B3">
            <w:pPr>
              <w:spacing w:after="120"/>
              <w:jc w:val="center"/>
            </w:pPr>
            <w:sdt>
              <w:sdtPr>
                <w:id w:val="-977756694"/>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0A726F51" w14:textId="77777777" w:rsidR="001175B7" w:rsidRDefault="009003D7" w:rsidP="001377B3">
            <w:pPr>
              <w:spacing w:after="120"/>
              <w:jc w:val="center"/>
            </w:pPr>
            <w:sdt>
              <w:sdtPr>
                <w:id w:val="-2139561746"/>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72879D2D" w14:textId="77777777" w:rsidTr="00377514">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A32D2A" w14:textId="77777777" w:rsidR="001175B7" w:rsidRDefault="001175B7">
            <w:pPr>
              <w:spacing w:after="120"/>
              <w:rPr>
                <w:rFonts w:ascii="Verdana" w:hAnsi="Verdana"/>
                <w:sz w:val="18"/>
              </w:rPr>
            </w:pPr>
            <w:r>
              <w:rPr>
                <w:rFonts w:ascii="Verdana" w:hAnsi="Verdana"/>
                <w:sz w:val="18"/>
              </w:rPr>
              <w:t>6.14: All participants will freely consent to take part, and, where appropriate, this will be confirmed by use of a consent form</w:t>
            </w:r>
            <w:r w:rsidRPr="00290B3A">
              <w:rPr>
                <w:rFonts w:ascii="Verdana" w:hAnsi="Verdana"/>
                <w:sz w:val="18"/>
              </w:rPr>
              <w:t>.  (An example of a Consent Form is available for you to amend and use at:</w:t>
            </w:r>
            <w:r>
              <w:rPr>
                <w:rFonts w:ascii="Verdana" w:hAnsi="Verdana"/>
                <w:sz w:val="18"/>
              </w:rPr>
              <w:t xml:space="preserve"> </w:t>
            </w:r>
            <w:hyperlink r:id="rId14" w:history="1">
              <w:r w:rsidRPr="00D503CF">
                <w:rPr>
                  <w:rStyle w:val="a3"/>
                  <w:rFonts w:ascii="Verdana" w:hAnsi="Verdana"/>
                  <w:sz w:val="20"/>
                </w:rPr>
                <w:t>http://www.nottingham.edu.cn/en/research/researchethics/ethics-approval-process.aspx</w:t>
              </w:r>
            </w:hyperlink>
            <w:r w:rsidRPr="00D503CF">
              <w:rPr>
                <w:rFonts w:ascii="Verdana" w:hAnsi="Verdana"/>
                <w:sz w:val="18"/>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086706" w14:textId="5317C610" w:rsidR="001175B7" w:rsidRDefault="009003D7" w:rsidP="001377B3">
            <w:pPr>
              <w:spacing w:after="120"/>
              <w:jc w:val="center"/>
            </w:pPr>
            <w:sdt>
              <w:sdtPr>
                <w:id w:val="1745138429"/>
                <w14:checkbox>
                  <w14:checked w14:val="1"/>
                  <w14:checkedState w14:val="2612" w14:font="MS Gothic"/>
                  <w14:uncheckedState w14:val="2610" w14:font="MS Gothic"/>
                </w14:checkbox>
              </w:sdtPr>
              <w:sdtEndPr/>
              <w:sdtContent>
                <w:r w:rsidR="00404A10">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964FE96" w14:textId="77777777" w:rsidR="001175B7" w:rsidRDefault="009003D7" w:rsidP="001377B3">
            <w:pPr>
              <w:spacing w:after="120"/>
              <w:jc w:val="center"/>
            </w:pPr>
            <w:sdt>
              <w:sdtPr>
                <w:id w:val="181019416"/>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1921791E" w14:textId="77777777" w:rsidTr="00377514">
        <w:trPr>
          <w:cantSplit/>
          <w:trHeight w:val="66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A5BBA3" w14:textId="77777777" w:rsidR="001175B7" w:rsidRDefault="001175B7">
            <w:pPr>
              <w:spacing w:after="120"/>
              <w:rPr>
                <w:rFonts w:ascii="Verdana" w:hAnsi="Verdana"/>
                <w:sz w:val="18"/>
              </w:rPr>
            </w:pPr>
            <w:r>
              <w:rPr>
                <w:rFonts w:ascii="Verdana" w:hAnsi="Verdana"/>
                <w:sz w:val="18"/>
              </w:rPr>
              <w:t>6.15: All participants will freely consent to take part, but due to the qualitative nature of the research a formal consent form is either not feasible or is undesirable and alternative means of recording consent are proposed.</w:t>
            </w:r>
          </w:p>
        </w:tc>
        <w:tc>
          <w:tcPr>
            <w:tcW w:w="57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vAlign w:val="center"/>
          </w:tcPr>
          <w:p w14:paraId="0C1C3276" w14:textId="77777777" w:rsidR="001175B7" w:rsidRDefault="009003D7" w:rsidP="001377B3">
            <w:pPr>
              <w:spacing w:after="120"/>
              <w:jc w:val="center"/>
            </w:pPr>
            <w:sdt>
              <w:sdtPr>
                <w:id w:val="-170038744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C88EF7" w14:textId="5A2B289B" w:rsidR="001175B7" w:rsidRDefault="009003D7" w:rsidP="001377B3">
            <w:pPr>
              <w:spacing w:after="120"/>
              <w:jc w:val="center"/>
            </w:pPr>
            <w:sdt>
              <w:sdtPr>
                <w:id w:val="888155228"/>
                <w14:checkbox>
                  <w14:checked w14:val="1"/>
                  <w14:checkedState w14:val="2612" w14:font="MS Gothic"/>
                  <w14:uncheckedState w14:val="2610" w14:font="MS Gothic"/>
                </w14:checkbox>
              </w:sdtPr>
              <w:sdtEndPr/>
              <w:sdtContent>
                <w:r w:rsidR="00D934D4">
                  <w:rPr>
                    <w:rFonts w:ascii="MS Gothic" w:eastAsia="MS Gothic" w:hAnsi="MS Gothic" w:hint="eastAsia"/>
                  </w:rPr>
                  <w:t>☒</w:t>
                </w:r>
              </w:sdtContent>
            </w:sdt>
          </w:p>
        </w:tc>
      </w:tr>
      <w:tr w:rsidR="001175B7" w14:paraId="6FE1A832" w14:textId="77777777" w:rsidTr="00377514">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303024" w14:textId="77777777" w:rsidR="001175B7" w:rsidRDefault="001175B7">
            <w:pPr>
              <w:spacing w:after="120"/>
              <w:rPr>
                <w:rFonts w:ascii="Verdana" w:hAnsi="Verdana"/>
                <w:sz w:val="18"/>
              </w:rPr>
            </w:pPr>
            <w:r>
              <w:rPr>
                <w:rFonts w:ascii="Verdana" w:hAnsi="Verdana"/>
                <w:sz w:val="18"/>
              </w:rPr>
              <w:t>6.16: A signed copy of the consent form or (where appropriate) an alternative record of evidence of consent will be held by the researcher.</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B3B06B" w14:textId="5356868D" w:rsidR="001175B7" w:rsidRDefault="009003D7" w:rsidP="001377B3">
            <w:pPr>
              <w:spacing w:after="120"/>
              <w:jc w:val="center"/>
            </w:pPr>
            <w:sdt>
              <w:sdtPr>
                <w:id w:val="109642297"/>
                <w14:checkbox>
                  <w14:checked w14:val="1"/>
                  <w14:checkedState w14:val="2612" w14:font="MS Gothic"/>
                  <w14:uncheckedState w14:val="2610" w14:font="MS Gothic"/>
                </w14:checkbox>
              </w:sdtPr>
              <w:sdtEndPr/>
              <w:sdtContent>
                <w:r w:rsidR="00D934D4">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0383BC76" w14:textId="77777777" w:rsidR="001175B7" w:rsidRDefault="009003D7" w:rsidP="001377B3">
            <w:pPr>
              <w:spacing w:after="120"/>
              <w:jc w:val="center"/>
            </w:pPr>
            <w:sdt>
              <w:sdtPr>
                <w:id w:val="-166230384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5C341048" w14:textId="77777777" w:rsidTr="00377514">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FE823F" w14:textId="77777777" w:rsidR="001175B7" w:rsidRDefault="001175B7">
            <w:pPr>
              <w:spacing w:after="120"/>
              <w:rPr>
                <w:rFonts w:ascii="Verdana" w:hAnsi="Verdana"/>
                <w:sz w:val="18"/>
              </w:rPr>
            </w:pPr>
            <w:r>
              <w:rPr>
                <w:rFonts w:ascii="Verdana" w:hAnsi="Verdana"/>
                <w:sz w:val="18"/>
              </w:rPr>
              <w:t xml:space="preserve">6.17: It will be made clear that declining to participate will have no negative consequences for the individual. </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D77CEF" w14:textId="213B525F" w:rsidR="001175B7" w:rsidRDefault="009003D7" w:rsidP="001377B3">
            <w:pPr>
              <w:spacing w:after="120"/>
              <w:jc w:val="center"/>
            </w:pPr>
            <w:sdt>
              <w:sdtPr>
                <w:id w:val="-1732145182"/>
                <w14:checkbox>
                  <w14:checked w14:val="1"/>
                  <w14:checkedState w14:val="2612" w14:font="MS Gothic"/>
                  <w14:uncheckedState w14:val="2610" w14:font="MS Gothic"/>
                </w14:checkbox>
              </w:sdtPr>
              <w:sdtEndPr/>
              <w:sdtContent>
                <w:r w:rsidR="00D934D4">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19E0B2B2" w14:textId="5B1CA975" w:rsidR="001175B7" w:rsidRDefault="009003D7" w:rsidP="001377B3">
            <w:pPr>
              <w:spacing w:after="120"/>
              <w:jc w:val="center"/>
            </w:pPr>
            <w:sdt>
              <w:sdtPr>
                <w:id w:val="883671824"/>
                <w14:checkbox>
                  <w14:checked w14:val="0"/>
                  <w14:checkedState w14:val="2612" w14:font="MS Gothic"/>
                  <w14:uncheckedState w14:val="2610" w14:font="MS Gothic"/>
                </w14:checkbox>
              </w:sdtPr>
              <w:sdtEndPr/>
              <w:sdtContent>
                <w:r w:rsidR="00D934D4">
                  <w:rPr>
                    <w:rFonts w:ascii="MS Gothic" w:eastAsia="MS Gothic" w:hAnsi="MS Gothic" w:hint="eastAsia"/>
                  </w:rPr>
                  <w:t>☐</w:t>
                </w:r>
              </w:sdtContent>
            </w:sdt>
          </w:p>
        </w:tc>
      </w:tr>
      <w:tr w:rsidR="001175B7" w14:paraId="2CEA0E59" w14:textId="77777777" w:rsidTr="00377514">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618E25" w14:textId="77777777" w:rsidR="001175B7" w:rsidRDefault="001175B7">
            <w:pPr>
              <w:spacing w:after="120"/>
              <w:rPr>
                <w:rFonts w:ascii="Verdana" w:hAnsi="Verdana"/>
                <w:sz w:val="18"/>
              </w:rPr>
            </w:pPr>
            <w:r>
              <w:rPr>
                <w:rFonts w:ascii="Verdana" w:hAnsi="Verdana"/>
                <w:sz w:val="18"/>
              </w:rPr>
              <w:lastRenderedPageBreak/>
              <w:t>6.18</w:t>
            </w:r>
            <w:r w:rsidRPr="00290B3A">
              <w:rPr>
                <w:rFonts w:ascii="Verdana" w:hAnsi="Verdana"/>
                <w:sz w:val="18"/>
              </w:rPr>
              <w:t>: Participants will be asked for permission for quotations (from data) to be used in research outputs where this is intended.</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D97022D" w14:textId="74ACA2F4" w:rsidR="001175B7" w:rsidRDefault="009003D7" w:rsidP="001377B3">
            <w:pPr>
              <w:spacing w:after="120"/>
              <w:jc w:val="center"/>
            </w:pPr>
            <w:sdt>
              <w:sdtPr>
                <w:id w:val="-1261137347"/>
                <w14:checkbox>
                  <w14:checked w14:val="1"/>
                  <w14:checkedState w14:val="2612" w14:font="MS Gothic"/>
                  <w14:uncheckedState w14:val="2610" w14:font="MS Gothic"/>
                </w14:checkbox>
              </w:sdtPr>
              <w:sdtEndPr/>
              <w:sdtContent>
                <w:r w:rsidR="00D934D4">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653B3EEE" w14:textId="77777777" w:rsidR="001175B7" w:rsidRDefault="009003D7" w:rsidP="001377B3">
            <w:pPr>
              <w:spacing w:after="120"/>
              <w:jc w:val="center"/>
            </w:pPr>
            <w:sdt>
              <w:sdtPr>
                <w:id w:val="-214263365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0399207E" w14:textId="77777777" w:rsidTr="00377514">
        <w:trPr>
          <w:cantSplit/>
          <w:trHeight w:val="44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3536AA" w14:textId="77777777" w:rsidR="001175B7" w:rsidRDefault="001175B7">
            <w:pPr>
              <w:spacing w:after="120"/>
              <w:rPr>
                <w:rFonts w:ascii="Verdana" w:hAnsi="Verdana"/>
                <w:sz w:val="18"/>
              </w:rPr>
            </w:pPr>
            <w:r>
              <w:rPr>
                <w:rFonts w:ascii="Verdana" w:hAnsi="Verdana"/>
                <w:sz w:val="18"/>
              </w:rPr>
              <w:t>6.19</w:t>
            </w:r>
            <w:r w:rsidRPr="00290B3A">
              <w:rPr>
                <w:rFonts w:ascii="Verdana" w:hAnsi="Verdana"/>
                <w:sz w:val="18"/>
              </w:rPr>
              <w:t>: I will inform participants how long the data collected from them will be kept.</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7ED26D" w14:textId="6C4E32B4" w:rsidR="001175B7" w:rsidRDefault="009003D7" w:rsidP="001377B3">
            <w:pPr>
              <w:spacing w:after="120"/>
              <w:jc w:val="center"/>
            </w:pPr>
            <w:sdt>
              <w:sdtPr>
                <w:id w:val="1520976679"/>
                <w14:checkbox>
                  <w14:checked w14:val="1"/>
                  <w14:checkedState w14:val="2612" w14:font="MS Gothic"/>
                  <w14:uncheckedState w14:val="2610" w14:font="MS Gothic"/>
                </w14:checkbox>
              </w:sdtPr>
              <w:sdtEndPr/>
              <w:sdtContent>
                <w:r w:rsidR="00D934D4">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5A5B820D" w14:textId="77777777" w:rsidR="001175B7" w:rsidRDefault="009003D7" w:rsidP="001377B3">
            <w:pPr>
              <w:spacing w:after="120"/>
              <w:jc w:val="center"/>
            </w:pPr>
            <w:sdt>
              <w:sdtPr>
                <w:id w:val="-189504182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3149AFEF" w14:textId="77777777" w:rsidTr="002850F3">
        <w:trPr>
          <w:cantSplit/>
          <w:trHeight w:val="880"/>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80273D" w14:textId="77777777" w:rsidR="001175B7" w:rsidRDefault="001175B7">
            <w:pPr>
              <w:spacing w:after="120"/>
              <w:rPr>
                <w:rFonts w:ascii="Verdana" w:hAnsi="Verdana"/>
                <w:sz w:val="18"/>
              </w:rPr>
            </w:pPr>
            <w:r>
              <w:rPr>
                <w:rFonts w:ascii="Verdana" w:hAnsi="Verdana"/>
                <w:sz w:val="18"/>
              </w:rPr>
              <w:t>6.20: Incentives (other than basic expenses) will be offered to potential participants as an inducement to participate in the research.  (Here any incentives include cash payments and non-cash items such as vouchers and book tokens.)</w:t>
            </w:r>
          </w:p>
        </w:tc>
        <w:tc>
          <w:tcPr>
            <w:tcW w:w="575"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636E221B" w14:textId="4D7A2B2B" w:rsidR="001175B7" w:rsidRDefault="009003D7" w:rsidP="001377B3">
            <w:pPr>
              <w:spacing w:after="120"/>
              <w:jc w:val="center"/>
            </w:pPr>
            <w:sdt>
              <w:sdtPr>
                <w:id w:val="747613854"/>
                <w14:checkbox>
                  <w14:checked w14:val="0"/>
                  <w14:checkedState w14:val="2612" w14:font="MS Gothic"/>
                  <w14:uncheckedState w14:val="2610" w14:font="MS Gothic"/>
                </w14:checkbox>
              </w:sdtPr>
              <w:sdtEndPr/>
              <w:sdtContent>
                <w:r w:rsidR="003447D4">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1F4293" w14:textId="2BF5160A" w:rsidR="001175B7" w:rsidRDefault="009003D7" w:rsidP="001377B3">
            <w:pPr>
              <w:spacing w:after="120"/>
              <w:jc w:val="center"/>
            </w:pPr>
            <w:sdt>
              <w:sdtPr>
                <w:id w:val="1020136724"/>
                <w14:checkbox>
                  <w14:checked w14:val="1"/>
                  <w14:checkedState w14:val="2612" w14:font="MS Gothic"/>
                  <w14:uncheckedState w14:val="2610" w14:font="MS Gothic"/>
                </w14:checkbox>
              </w:sdtPr>
              <w:sdtEndPr/>
              <w:sdtContent>
                <w:r w:rsidR="003447D4">
                  <w:rPr>
                    <w:rFonts w:ascii="MS Gothic" w:eastAsia="MS Gothic" w:hAnsi="MS Gothic" w:hint="eastAsia"/>
                  </w:rPr>
                  <w:t>☒</w:t>
                </w:r>
              </w:sdtContent>
            </w:sdt>
          </w:p>
        </w:tc>
      </w:tr>
      <w:tr w:rsidR="001175B7" w14:paraId="7472DAE7" w14:textId="77777777" w:rsidTr="005C2F9D">
        <w:trPr>
          <w:cantSplit/>
          <w:trHeight w:val="864"/>
        </w:trPr>
        <w:tc>
          <w:tcPr>
            <w:tcW w:w="72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EF35F1" w14:textId="77777777" w:rsidR="001175B7" w:rsidRDefault="001175B7" w:rsidP="00C529AC">
            <w:pPr>
              <w:spacing w:after="120"/>
              <w:rPr>
                <w:rFonts w:ascii="Verdana" w:hAnsi="Verdana"/>
                <w:sz w:val="18"/>
              </w:rPr>
            </w:pPr>
            <w:r>
              <w:rPr>
                <w:rFonts w:ascii="Verdana" w:hAnsi="Verdana"/>
                <w:sz w:val="18"/>
              </w:rPr>
              <w:t>6.21: For research conducted within, or concerning, organisations (e.g. universities, schools, hospitals, care homes, etc) I will gain authorisation in advance from an appropriate committee or individual.</w:t>
            </w:r>
          </w:p>
        </w:tc>
        <w:tc>
          <w:tcPr>
            <w:tcW w:w="57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F561C0" w14:textId="24D532D4" w:rsidR="001175B7" w:rsidRDefault="009003D7" w:rsidP="001377B3">
            <w:pPr>
              <w:spacing w:after="120"/>
              <w:jc w:val="center"/>
            </w:pPr>
            <w:sdt>
              <w:sdtPr>
                <w:id w:val="-1988999603"/>
                <w14:checkbox>
                  <w14:checked w14:val="1"/>
                  <w14:checkedState w14:val="2612" w14:font="MS Gothic"/>
                  <w14:uncheckedState w14:val="2610" w14:font="MS Gothic"/>
                </w14:checkbox>
              </w:sdtPr>
              <w:sdtEndPr/>
              <w:sdtContent>
                <w:r w:rsidR="00D934D4">
                  <w:rPr>
                    <w:rFonts w:ascii="MS Gothic" w:eastAsia="MS Gothic" w:hAnsi="MS Gothic" w:hint="eastAsia"/>
                  </w:rPr>
                  <w:t>☒</w:t>
                </w:r>
              </w:sdtContent>
            </w:sdt>
          </w:p>
        </w:tc>
        <w:tc>
          <w:tcPr>
            <w:tcW w:w="489"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29B3DEB0" w14:textId="77777777" w:rsidR="001175B7" w:rsidRDefault="009003D7" w:rsidP="001377B3">
            <w:pPr>
              <w:spacing w:after="120"/>
              <w:jc w:val="center"/>
            </w:pPr>
            <w:sdt>
              <w:sdtPr>
                <w:id w:val="132701854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bl>
    <w:p w14:paraId="7544CF5E" w14:textId="77777777" w:rsidR="006E010A" w:rsidRDefault="006E010A">
      <w:pPr>
        <w:rPr>
          <w:rFonts w:ascii="Verdana Bold" w:hAnsi="Verdana Bold"/>
          <w:sz w:val="18"/>
        </w:rPr>
      </w:pPr>
      <w:r>
        <w:rPr>
          <w:rFonts w:ascii="Verdana Bold" w:hAnsi="Verdana Bold"/>
          <w:sz w:val="20"/>
        </w:rPr>
        <w:t>C. During the process of data collection</w:t>
      </w:r>
    </w:p>
    <w:tbl>
      <w:tblPr>
        <w:tblW w:w="0" w:type="auto"/>
        <w:tblInd w:w="5" w:type="dxa"/>
        <w:tblLayout w:type="fixed"/>
        <w:tblLook w:val="0000" w:firstRow="0" w:lastRow="0" w:firstColumn="0" w:lastColumn="0" w:noHBand="0" w:noVBand="0"/>
      </w:tblPr>
      <w:tblGrid>
        <w:gridCol w:w="7250"/>
        <w:gridCol w:w="559"/>
        <w:gridCol w:w="480"/>
      </w:tblGrid>
      <w:tr w:rsidR="006E010A" w14:paraId="37EBE148" w14:textId="77777777">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D4484D" w14:textId="77777777" w:rsidR="006E010A" w:rsidRDefault="006E010A">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E69541" w14:textId="77777777" w:rsidR="006E010A" w:rsidRDefault="006E010A">
            <w:pPr>
              <w:spacing w:after="120"/>
              <w:rPr>
                <w:rFonts w:ascii="Verdana Bold" w:hAnsi="Verdana Bold"/>
                <w:sz w:val="20"/>
              </w:rPr>
            </w:pPr>
            <w:r>
              <w:rPr>
                <w:rFonts w:ascii="Verdana Bold" w:hAnsi="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8AC04" w14:textId="77777777" w:rsidR="006E010A" w:rsidRDefault="006E010A">
            <w:pPr>
              <w:spacing w:after="120"/>
              <w:rPr>
                <w:rFonts w:ascii="Verdana Bold" w:hAnsi="Verdana Bold"/>
                <w:sz w:val="20"/>
              </w:rPr>
            </w:pPr>
            <w:r>
              <w:rPr>
                <w:rFonts w:ascii="Verdana Bold" w:hAnsi="Verdana Bold"/>
                <w:sz w:val="20"/>
              </w:rPr>
              <w:t>No</w:t>
            </w:r>
          </w:p>
        </w:tc>
      </w:tr>
      <w:tr w:rsidR="001175B7" w14:paraId="74A245AA" w14:textId="77777777" w:rsidTr="00541999">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2E5A19" w14:textId="77777777" w:rsidR="001175B7" w:rsidRDefault="001175B7">
            <w:pPr>
              <w:spacing w:after="120"/>
              <w:rPr>
                <w:rFonts w:ascii="Verdana" w:hAnsi="Verdana"/>
                <w:sz w:val="20"/>
              </w:rPr>
            </w:pPr>
            <w:r>
              <w:rPr>
                <w:rFonts w:ascii="Verdana" w:hAnsi="Verdana"/>
                <w:sz w:val="20"/>
              </w:rPr>
              <w:t>6.25: I will provide participants with my University contact details, and those of my supervisor, so that they may get in touch about any aspect of the research if they wish to do so.</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0437434" w14:textId="635639DE" w:rsidR="001175B7" w:rsidRDefault="009003D7" w:rsidP="001377B3">
            <w:pPr>
              <w:spacing w:after="120"/>
              <w:jc w:val="center"/>
            </w:pPr>
            <w:sdt>
              <w:sdtPr>
                <w:id w:val="1897627903"/>
                <w14:checkbox>
                  <w14:checked w14:val="1"/>
                  <w14:checkedState w14:val="2612" w14:font="MS Gothic"/>
                  <w14:uncheckedState w14:val="2610" w14:font="MS Gothic"/>
                </w14:checkbox>
              </w:sdtPr>
              <w:sdtEndPr/>
              <w:sdtContent>
                <w:r w:rsidR="003C62FD">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16CDEA4D" w14:textId="77777777" w:rsidR="001175B7" w:rsidRDefault="009003D7" w:rsidP="001377B3">
            <w:pPr>
              <w:spacing w:after="120"/>
              <w:jc w:val="center"/>
            </w:pPr>
            <w:sdt>
              <w:sdtPr>
                <w:id w:val="-208683058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249D9E1B" w14:textId="77777777" w:rsidTr="006710EA">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5785B8" w14:textId="77777777" w:rsidR="001175B7" w:rsidRDefault="001175B7">
            <w:pPr>
              <w:spacing w:after="120"/>
              <w:rPr>
                <w:rFonts w:ascii="Verdana" w:hAnsi="Verdana"/>
                <w:sz w:val="20"/>
              </w:rPr>
            </w:pPr>
            <w:r>
              <w:rPr>
                <w:rFonts w:ascii="Verdana" w:hAnsi="Verdana"/>
                <w:sz w:val="20"/>
              </w:rPr>
              <w:t xml:space="preserve">6.26: Participants will be guaranteed anonymity only insofar as they do not disclose any illegal activities.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B19A2C" w14:textId="235ACD93" w:rsidR="001175B7" w:rsidRDefault="009003D7" w:rsidP="001377B3">
            <w:pPr>
              <w:spacing w:after="120"/>
              <w:jc w:val="center"/>
            </w:pPr>
            <w:sdt>
              <w:sdtPr>
                <w:id w:val="-1016075478"/>
                <w14:checkbox>
                  <w14:checked w14:val="1"/>
                  <w14:checkedState w14:val="2612" w14:font="MS Gothic"/>
                  <w14:uncheckedState w14:val="2610" w14:font="MS Gothic"/>
                </w14:checkbox>
              </w:sdtPr>
              <w:sdtEndPr/>
              <w:sdtContent>
                <w:r w:rsidR="003C62FD">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2074318C" w14:textId="77777777" w:rsidR="001175B7" w:rsidRDefault="009003D7" w:rsidP="001377B3">
            <w:pPr>
              <w:spacing w:after="120"/>
              <w:jc w:val="center"/>
            </w:pPr>
            <w:sdt>
              <w:sdtPr>
                <w:id w:val="42731537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0ACBF520" w14:textId="77777777" w:rsidTr="00B32378">
        <w:trPr>
          <w:cantSplit/>
          <w:trHeight w:val="7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27E8" w14:textId="77777777" w:rsidR="001175B7" w:rsidRDefault="001175B7">
            <w:pPr>
              <w:spacing w:after="120"/>
              <w:rPr>
                <w:rFonts w:ascii="Verdana" w:hAnsi="Verdana"/>
                <w:sz w:val="20"/>
              </w:rPr>
            </w:pPr>
            <w:r>
              <w:rPr>
                <w:rFonts w:ascii="Verdana" w:hAnsi="Verdana"/>
                <w:sz w:val="20"/>
              </w:rPr>
              <w:t>6.27: Anonymity will not be guaranteed where there is disclosure or evidence of significant harm, abuse, neglect or danger to participants or to others.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52CEAA" w14:textId="57A04E7D" w:rsidR="001175B7" w:rsidRDefault="009003D7" w:rsidP="001377B3">
            <w:pPr>
              <w:spacing w:after="120"/>
              <w:jc w:val="center"/>
            </w:pPr>
            <w:sdt>
              <w:sdtPr>
                <w:id w:val="-1062397815"/>
                <w14:checkbox>
                  <w14:checked w14:val="1"/>
                  <w14:checkedState w14:val="2612" w14:font="MS Gothic"/>
                  <w14:uncheckedState w14:val="2610" w14:font="MS Gothic"/>
                </w14:checkbox>
              </w:sdtPr>
              <w:sdtEndPr/>
              <w:sdtContent>
                <w:r w:rsidR="003C62FD">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FCF325D" w14:textId="77777777" w:rsidR="001175B7" w:rsidRDefault="009003D7" w:rsidP="001377B3">
            <w:pPr>
              <w:spacing w:after="120"/>
              <w:jc w:val="center"/>
            </w:pPr>
            <w:sdt>
              <w:sdtPr>
                <w:id w:val="210860995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486C67B4" w14:textId="77777777" w:rsidTr="001D0355">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879036" w14:textId="77777777" w:rsidR="001175B7" w:rsidRDefault="001175B7">
            <w:pPr>
              <w:spacing w:after="120"/>
              <w:rPr>
                <w:rFonts w:ascii="Verdana" w:hAnsi="Verdana"/>
                <w:sz w:val="20"/>
              </w:rPr>
            </w:pPr>
            <w:r>
              <w:rPr>
                <w:rFonts w:ascii="Verdana" w:hAnsi="Verdana"/>
                <w:sz w:val="20"/>
              </w:rPr>
              <w:t>6.28: All participants will be free to withdraw from the study at any time, including withdrawing data following its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B43B4F" w14:textId="7F5FD990" w:rsidR="001175B7" w:rsidRDefault="009003D7" w:rsidP="001377B3">
            <w:pPr>
              <w:spacing w:after="120"/>
              <w:jc w:val="center"/>
            </w:pPr>
            <w:sdt>
              <w:sdtPr>
                <w:id w:val="-1490782574"/>
                <w14:checkbox>
                  <w14:checked w14:val="1"/>
                  <w14:checkedState w14:val="2612" w14:font="MS Gothic"/>
                  <w14:uncheckedState w14:val="2610" w14:font="MS Gothic"/>
                </w14:checkbox>
              </w:sdtPr>
              <w:sdtEndPr/>
              <w:sdtContent>
                <w:r w:rsidR="003C62FD">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715441C7" w14:textId="77777777" w:rsidR="001175B7" w:rsidRDefault="009003D7" w:rsidP="001377B3">
            <w:pPr>
              <w:spacing w:after="120"/>
              <w:jc w:val="center"/>
            </w:pPr>
            <w:sdt>
              <w:sdtPr>
                <w:id w:val="53369861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4B0C5736" w14:textId="77777777" w:rsidTr="00C97178">
        <w:trPr>
          <w:cantSplit/>
          <w:trHeight w:val="62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D33A56" w14:textId="77777777" w:rsidR="001175B7" w:rsidRDefault="001175B7" w:rsidP="00C529AC">
            <w:pPr>
              <w:spacing w:after="120"/>
              <w:rPr>
                <w:rFonts w:ascii="Verdana" w:hAnsi="Verdana"/>
                <w:sz w:val="20"/>
              </w:rPr>
            </w:pPr>
            <w:r>
              <w:rPr>
                <w:rFonts w:ascii="Verdana" w:hAnsi="Verdana"/>
                <w:sz w:val="20"/>
              </w:rPr>
              <w:t>6.29: Data collection will take place only in public and/or professional spaces (e.g. in a work setting</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1B5D5" w14:textId="45F75868" w:rsidR="001175B7" w:rsidRDefault="009003D7" w:rsidP="001377B3">
            <w:pPr>
              <w:spacing w:after="120"/>
              <w:jc w:val="center"/>
            </w:pPr>
            <w:sdt>
              <w:sdtPr>
                <w:id w:val="-720431815"/>
                <w14:checkbox>
                  <w14:checked w14:val="1"/>
                  <w14:checkedState w14:val="2612" w14:font="MS Gothic"/>
                  <w14:uncheckedState w14:val="2610" w14:font="MS Gothic"/>
                </w14:checkbox>
              </w:sdtPr>
              <w:sdtEndPr/>
              <w:sdtContent>
                <w:r w:rsidR="003C62FD">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685975E2" w14:textId="77777777" w:rsidR="001175B7" w:rsidRDefault="009003D7" w:rsidP="001377B3">
            <w:pPr>
              <w:spacing w:after="120"/>
              <w:jc w:val="center"/>
            </w:pPr>
            <w:sdt>
              <w:sdtPr>
                <w:id w:val="-2043815205"/>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74ABA386" w14:textId="77777777" w:rsidTr="00681E1C">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7A92FA" w14:textId="77777777" w:rsidR="001175B7" w:rsidRDefault="001175B7">
            <w:pPr>
              <w:spacing w:after="120"/>
              <w:rPr>
                <w:rFonts w:ascii="Verdana" w:hAnsi="Verdana"/>
                <w:sz w:val="20"/>
              </w:rPr>
            </w:pPr>
            <w:r>
              <w:rPr>
                <w:rFonts w:ascii="Verdana" w:hAnsi="Verdana"/>
                <w:sz w:val="20"/>
              </w:rPr>
              <w:t>6.30: Research participants will be informed when observations and/or recording is taking place.</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654AEE" w14:textId="622A38E5" w:rsidR="001175B7" w:rsidRDefault="009003D7" w:rsidP="001377B3">
            <w:pPr>
              <w:spacing w:after="120"/>
              <w:jc w:val="center"/>
            </w:pPr>
            <w:sdt>
              <w:sdtPr>
                <w:id w:val="1526605009"/>
                <w14:checkbox>
                  <w14:checked w14:val="1"/>
                  <w14:checkedState w14:val="2612" w14:font="MS Gothic"/>
                  <w14:uncheckedState w14:val="2610" w14:font="MS Gothic"/>
                </w14:checkbox>
              </w:sdtPr>
              <w:sdtEndPr/>
              <w:sdtContent>
                <w:r w:rsidR="003C62FD">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48F83239" w14:textId="77777777" w:rsidR="001175B7" w:rsidRDefault="009003D7" w:rsidP="001377B3">
            <w:pPr>
              <w:spacing w:after="120"/>
              <w:jc w:val="center"/>
            </w:pPr>
            <w:sdt>
              <w:sdtPr>
                <w:id w:val="-969899314"/>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33F56CE6" w14:textId="77777777" w:rsidTr="00B74C28">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AD4CB4" w14:textId="77777777" w:rsidR="001175B7" w:rsidRDefault="001175B7">
            <w:pPr>
              <w:spacing w:after="120"/>
              <w:rPr>
                <w:rFonts w:ascii="Verdana" w:hAnsi="Verdana"/>
                <w:sz w:val="20"/>
              </w:rPr>
            </w:pPr>
            <w:r>
              <w:rPr>
                <w:rFonts w:ascii="Verdana" w:hAnsi="Verdana"/>
                <w:sz w:val="20"/>
              </w:rPr>
              <w:t>6.31: Participants will be treated with dignity and respect at all times.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648D80" w14:textId="04947E9D" w:rsidR="001175B7" w:rsidRDefault="009003D7" w:rsidP="001377B3">
            <w:pPr>
              <w:spacing w:after="120"/>
              <w:jc w:val="center"/>
            </w:pPr>
            <w:sdt>
              <w:sdtPr>
                <w:id w:val="-124933511"/>
                <w14:checkbox>
                  <w14:checked w14:val="1"/>
                  <w14:checkedState w14:val="2612" w14:font="MS Gothic"/>
                  <w14:uncheckedState w14:val="2610" w14:font="MS Gothic"/>
                </w14:checkbox>
              </w:sdtPr>
              <w:sdtEndPr/>
              <w:sdtContent>
                <w:r w:rsidR="003C62FD">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029547F0" w14:textId="77777777" w:rsidR="001175B7" w:rsidRDefault="009003D7" w:rsidP="001377B3">
            <w:pPr>
              <w:spacing w:after="120"/>
              <w:jc w:val="center"/>
            </w:pPr>
            <w:sdt>
              <w:sdtPr>
                <w:id w:val="135470009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bl>
    <w:p w14:paraId="695F7B90" w14:textId="77777777" w:rsidR="006E010A" w:rsidRPr="00722E44" w:rsidRDefault="00722E44">
      <w:pPr>
        <w:rPr>
          <w:rFonts w:ascii="Verdana Bold" w:hAnsi="Verdana Bold"/>
          <w:sz w:val="20"/>
        </w:rPr>
      </w:pPr>
      <w:r>
        <w:rPr>
          <w:rFonts w:ascii="Verdana Bold" w:hAnsi="Verdana Bold"/>
          <w:sz w:val="20"/>
        </w:rPr>
        <w:t>D. After collection of data</w:t>
      </w:r>
    </w:p>
    <w:tbl>
      <w:tblPr>
        <w:tblW w:w="0" w:type="auto"/>
        <w:tblInd w:w="5" w:type="dxa"/>
        <w:tblLayout w:type="fixed"/>
        <w:tblLook w:val="0000" w:firstRow="0" w:lastRow="0" w:firstColumn="0" w:lastColumn="0" w:noHBand="0" w:noVBand="0"/>
      </w:tblPr>
      <w:tblGrid>
        <w:gridCol w:w="7250"/>
        <w:gridCol w:w="559"/>
        <w:gridCol w:w="480"/>
      </w:tblGrid>
      <w:tr w:rsidR="006E010A" w14:paraId="3B565595" w14:textId="77777777">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142326" w14:textId="77777777" w:rsidR="006E010A" w:rsidRDefault="006E010A">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95287F" w14:textId="77777777" w:rsidR="006E010A" w:rsidRDefault="006E010A">
            <w:pPr>
              <w:spacing w:after="120"/>
              <w:rPr>
                <w:rFonts w:ascii="Verdana Bold" w:hAnsi="Verdana Bold"/>
                <w:sz w:val="20"/>
              </w:rPr>
            </w:pPr>
            <w:r>
              <w:rPr>
                <w:rFonts w:ascii="Verdana Bold" w:hAnsi="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3F52BF" w14:textId="77777777" w:rsidR="006E010A" w:rsidRDefault="006E010A">
            <w:pPr>
              <w:spacing w:after="120"/>
              <w:rPr>
                <w:rFonts w:ascii="Verdana Bold" w:hAnsi="Verdana Bold"/>
                <w:sz w:val="20"/>
              </w:rPr>
            </w:pPr>
            <w:r>
              <w:rPr>
                <w:rFonts w:ascii="Verdana Bold" w:hAnsi="Verdana Bold"/>
                <w:sz w:val="20"/>
              </w:rPr>
              <w:t>No</w:t>
            </w:r>
          </w:p>
        </w:tc>
      </w:tr>
      <w:tr w:rsidR="001175B7" w14:paraId="13016446" w14:textId="77777777" w:rsidTr="005C3F4C">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1E1A0E" w14:textId="77777777" w:rsidR="001175B7" w:rsidRDefault="001175B7">
            <w:pPr>
              <w:spacing w:after="120"/>
              <w:rPr>
                <w:rFonts w:ascii="Verdana" w:hAnsi="Verdana"/>
                <w:sz w:val="20"/>
              </w:rPr>
            </w:pPr>
            <w:r>
              <w:rPr>
                <w:rFonts w:ascii="Verdana" w:hAnsi="Verdana"/>
                <w:sz w:val="20"/>
              </w:rPr>
              <w:t>6.32: Where anonymity has been agreed with the participant, data will be anonymised as soon as possible after collection.</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DA7E9F" w14:textId="65512DF2" w:rsidR="001175B7" w:rsidRDefault="009003D7" w:rsidP="001377B3">
            <w:pPr>
              <w:spacing w:after="120"/>
              <w:jc w:val="center"/>
            </w:pPr>
            <w:sdt>
              <w:sdtPr>
                <w:id w:val="1204132825"/>
                <w14:checkbox>
                  <w14:checked w14:val="1"/>
                  <w14:checkedState w14:val="2612" w14:font="MS Gothic"/>
                  <w14:uncheckedState w14:val="2610" w14:font="MS Gothic"/>
                </w14:checkbox>
              </w:sdtPr>
              <w:sdtEndPr/>
              <w:sdtContent>
                <w:r w:rsidR="003C62FD">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2C389D90" w14:textId="77777777" w:rsidR="001175B7" w:rsidRDefault="009003D7" w:rsidP="001377B3">
            <w:pPr>
              <w:spacing w:after="120"/>
              <w:jc w:val="center"/>
            </w:pPr>
            <w:sdt>
              <w:sdtPr>
                <w:id w:val="98536536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5583458D" w14:textId="77777777" w:rsidTr="00047B56">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0856E" w14:textId="77777777" w:rsidR="001175B7" w:rsidRDefault="001175B7">
            <w:pPr>
              <w:spacing w:after="120"/>
              <w:rPr>
                <w:rFonts w:ascii="Verdana" w:hAnsi="Verdana"/>
                <w:sz w:val="20"/>
              </w:rPr>
            </w:pPr>
            <w:r>
              <w:rPr>
                <w:rFonts w:ascii="Verdana" w:hAnsi="Verdana"/>
                <w:sz w:val="20"/>
              </w:rPr>
              <w:t xml:space="preserve">6.33: All data collected will be stored in accordance with the </w:t>
            </w:r>
            <w:r w:rsidRPr="00290B3A">
              <w:rPr>
                <w:rFonts w:ascii="Verdana" w:hAnsi="Verdana"/>
                <w:sz w:val="20"/>
              </w:rPr>
              <w:t>requirements of the University’s Code of Research Conduct</w:t>
            </w:r>
            <w:r>
              <w:rPr>
                <w:rFonts w:ascii="Verdana" w:hAnsi="Verdana"/>
                <w:sz w:val="20"/>
              </w:rPr>
              <w:t xml:space="preserve">  </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BBA90C" w14:textId="58A88938" w:rsidR="001175B7" w:rsidRDefault="009003D7" w:rsidP="001377B3">
            <w:pPr>
              <w:spacing w:after="120"/>
              <w:jc w:val="center"/>
            </w:pPr>
            <w:sdt>
              <w:sdtPr>
                <w:id w:val="1540854533"/>
                <w14:checkbox>
                  <w14:checked w14:val="1"/>
                  <w14:checkedState w14:val="2612" w14:font="MS Gothic"/>
                  <w14:uncheckedState w14:val="2610" w14:font="MS Gothic"/>
                </w14:checkbox>
              </w:sdtPr>
              <w:sdtEndPr/>
              <w:sdtContent>
                <w:r w:rsidR="003C62FD">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24511444" w14:textId="77777777" w:rsidR="001175B7" w:rsidRDefault="009003D7" w:rsidP="001377B3">
            <w:pPr>
              <w:spacing w:after="120"/>
              <w:jc w:val="center"/>
            </w:pPr>
            <w:sdt>
              <w:sdtPr>
                <w:id w:val="-1823800461"/>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489C66E6" w14:textId="77777777" w:rsidTr="001447C1">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100BB0" w14:textId="77777777" w:rsidR="001175B7" w:rsidRDefault="001175B7">
            <w:pPr>
              <w:spacing w:after="120"/>
              <w:rPr>
                <w:rFonts w:ascii="Verdana" w:hAnsi="Verdana"/>
                <w:sz w:val="20"/>
              </w:rPr>
            </w:pPr>
            <w:r>
              <w:rPr>
                <w:rFonts w:ascii="Verdana" w:hAnsi="Verdana"/>
                <w:sz w:val="20"/>
              </w:rPr>
              <w:t>6.34: Data will only be used for the purposes outlined within the participant information sheet and the agreed terms of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9D3422" w14:textId="78C5CE56" w:rsidR="001175B7" w:rsidRDefault="009003D7" w:rsidP="001377B3">
            <w:pPr>
              <w:spacing w:after="120"/>
              <w:jc w:val="center"/>
            </w:pPr>
            <w:sdt>
              <w:sdtPr>
                <w:id w:val="-33817626"/>
                <w14:checkbox>
                  <w14:checked w14:val="1"/>
                  <w14:checkedState w14:val="2612" w14:font="MS Gothic"/>
                  <w14:uncheckedState w14:val="2610" w14:font="MS Gothic"/>
                </w14:checkbox>
              </w:sdtPr>
              <w:sdtEndPr/>
              <w:sdtContent>
                <w:r w:rsidR="00C173E0">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4BE5C3FC" w14:textId="77777777" w:rsidR="001175B7" w:rsidRDefault="009003D7" w:rsidP="001377B3">
            <w:pPr>
              <w:spacing w:after="120"/>
              <w:jc w:val="center"/>
            </w:pPr>
            <w:sdt>
              <w:sdtPr>
                <w:id w:val="43680643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r w:rsidR="001175B7" w14:paraId="37ABBA1B" w14:textId="77777777" w:rsidTr="003E3DA0">
        <w:trPr>
          <w:cantSplit/>
          <w:trHeight w:val="96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2462EB" w14:textId="77777777" w:rsidR="001175B7" w:rsidRDefault="001175B7">
            <w:pPr>
              <w:spacing w:after="120"/>
              <w:rPr>
                <w:rFonts w:ascii="Verdana" w:hAnsi="Verdana"/>
                <w:sz w:val="20"/>
              </w:rPr>
            </w:pPr>
            <w:r>
              <w:rPr>
                <w:rFonts w:ascii="Verdana" w:hAnsi="Verdana"/>
                <w:sz w:val="20"/>
              </w:rPr>
              <w:t>6.35: Details which could identify individual participants will not be disclosed to anyone other than the researcher, their supervisor and (if necessary) the Research Ethics Panel and external examiners without participants’ explicit consent.</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F3914A" w14:textId="400A61E3" w:rsidR="001175B7" w:rsidRDefault="009003D7" w:rsidP="001377B3">
            <w:pPr>
              <w:spacing w:after="120"/>
              <w:jc w:val="center"/>
            </w:pPr>
            <w:sdt>
              <w:sdtPr>
                <w:id w:val="-1750568864"/>
                <w14:checkbox>
                  <w14:checked w14:val="1"/>
                  <w14:checkedState w14:val="2612" w14:font="MS Gothic"/>
                  <w14:uncheckedState w14:val="2610" w14:font="MS Gothic"/>
                </w14:checkbox>
              </w:sdtPr>
              <w:sdtEndPr/>
              <w:sdtContent>
                <w:r w:rsidR="00C173E0">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C197509" w14:textId="77777777" w:rsidR="001175B7" w:rsidRDefault="009003D7" w:rsidP="001377B3">
            <w:pPr>
              <w:spacing w:after="120"/>
              <w:jc w:val="center"/>
            </w:pPr>
            <w:sdt>
              <w:sdtPr>
                <w:id w:val="1591585259"/>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bl>
    <w:p w14:paraId="520F5D7F" w14:textId="77777777" w:rsidR="00722E44" w:rsidRDefault="00722E44">
      <w:pPr>
        <w:rPr>
          <w:rFonts w:ascii="Verdana Bold" w:hAnsi="Verdana Bold"/>
          <w:sz w:val="20"/>
        </w:rPr>
      </w:pPr>
    </w:p>
    <w:p w14:paraId="3282BA1D" w14:textId="77777777" w:rsidR="006E010A" w:rsidRPr="00722E44" w:rsidRDefault="00722E44">
      <w:pPr>
        <w:rPr>
          <w:rFonts w:ascii="Verdana Bold" w:hAnsi="Verdana Bold"/>
          <w:sz w:val="20"/>
        </w:rPr>
      </w:pPr>
      <w:r>
        <w:rPr>
          <w:rFonts w:ascii="Verdana Bold" w:hAnsi="Verdana Bold"/>
          <w:sz w:val="20"/>
        </w:rPr>
        <w:t>E. After completion of research</w:t>
      </w:r>
    </w:p>
    <w:tbl>
      <w:tblPr>
        <w:tblW w:w="0" w:type="auto"/>
        <w:tblInd w:w="5" w:type="dxa"/>
        <w:tblLayout w:type="fixed"/>
        <w:tblLook w:val="0000" w:firstRow="0" w:lastRow="0" w:firstColumn="0" w:lastColumn="0" w:noHBand="0" w:noVBand="0"/>
      </w:tblPr>
      <w:tblGrid>
        <w:gridCol w:w="7250"/>
        <w:gridCol w:w="559"/>
        <w:gridCol w:w="480"/>
      </w:tblGrid>
      <w:tr w:rsidR="006E010A" w14:paraId="76F66B7C" w14:textId="77777777">
        <w:trPr>
          <w:cantSplit/>
          <w:trHeight w:val="29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2AB05E" w14:textId="77777777" w:rsidR="006E010A" w:rsidRDefault="006E010A">
            <w:pPr>
              <w:spacing w:after="120"/>
            </w:pP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CEB13" w14:textId="77777777" w:rsidR="006E010A" w:rsidRDefault="006E010A">
            <w:pPr>
              <w:spacing w:after="120"/>
              <w:rPr>
                <w:rFonts w:ascii="Verdana Bold" w:hAnsi="Verdana Bold"/>
                <w:sz w:val="20"/>
              </w:rPr>
            </w:pPr>
            <w:r>
              <w:rPr>
                <w:rFonts w:ascii="Verdana Bold" w:hAnsi="Verdana Bold"/>
                <w:sz w:val="20"/>
              </w:rPr>
              <w:t>Yes</w:t>
            </w:r>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tcPr>
          <w:p w14:paraId="26932B72" w14:textId="77777777" w:rsidR="006E010A" w:rsidRDefault="006E010A">
            <w:pPr>
              <w:spacing w:after="120"/>
              <w:rPr>
                <w:rFonts w:ascii="Verdana Bold" w:hAnsi="Verdana Bold"/>
                <w:sz w:val="20"/>
              </w:rPr>
            </w:pPr>
            <w:r>
              <w:rPr>
                <w:rFonts w:ascii="Verdana Bold" w:hAnsi="Verdana Bold"/>
                <w:sz w:val="20"/>
              </w:rPr>
              <w:t>No</w:t>
            </w:r>
          </w:p>
        </w:tc>
      </w:tr>
      <w:tr w:rsidR="001175B7" w14:paraId="4C811155" w14:textId="77777777" w:rsidTr="00CA378E">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86614A" w14:textId="77777777" w:rsidR="001175B7" w:rsidRDefault="001175B7">
            <w:pPr>
              <w:spacing w:after="120"/>
              <w:rPr>
                <w:rFonts w:ascii="Verdana" w:hAnsi="Verdana"/>
                <w:sz w:val="20"/>
              </w:rPr>
            </w:pPr>
            <w:r>
              <w:rPr>
                <w:rFonts w:ascii="Verdana" w:hAnsi="Verdana"/>
                <w:sz w:val="20"/>
              </w:rPr>
              <w:t>6.37: Participants will be given the opportunity to know about the overall research findings.</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4F4DCA" w14:textId="2C453CB0" w:rsidR="001175B7" w:rsidRDefault="009003D7" w:rsidP="001377B3">
            <w:pPr>
              <w:spacing w:after="120"/>
              <w:jc w:val="center"/>
            </w:pPr>
            <w:sdt>
              <w:sdtPr>
                <w:id w:val="-1744942750"/>
                <w14:checkbox>
                  <w14:checked w14:val="1"/>
                  <w14:checkedState w14:val="2612" w14:font="MS Gothic"/>
                  <w14:uncheckedState w14:val="2610" w14:font="MS Gothic"/>
                </w14:checkbox>
              </w:sdtPr>
              <w:sdtEndPr/>
              <w:sdtContent>
                <w:r w:rsidR="00C173E0">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19682C88" w14:textId="5CF32587" w:rsidR="001175B7" w:rsidRDefault="009003D7" w:rsidP="001377B3">
            <w:pPr>
              <w:spacing w:after="120"/>
              <w:jc w:val="center"/>
            </w:pPr>
            <w:sdt>
              <w:sdtPr>
                <w:id w:val="-2028092037"/>
                <w14:checkbox>
                  <w14:checked w14:val="0"/>
                  <w14:checkedState w14:val="2612" w14:font="MS Gothic"/>
                  <w14:uncheckedState w14:val="2610" w14:font="MS Gothic"/>
                </w14:checkbox>
              </w:sdtPr>
              <w:sdtEndPr/>
              <w:sdtContent>
                <w:r w:rsidR="00263A65">
                  <w:rPr>
                    <w:rFonts w:ascii="MS Gothic" w:eastAsia="MS Gothic" w:hAnsi="MS Gothic" w:hint="eastAsia"/>
                  </w:rPr>
                  <w:t>☐</w:t>
                </w:r>
              </w:sdtContent>
            </w:sdt>
          </w:p>
        </w:tc>
      </w:tr>
      <w:tr w:rsidR="001175B7" w14:paraId="6883116B" w14:textId="77777777" w:rsidTr="003A0B6A">
        <w:trPr>
          <w:cantSplit/>
          <w:trHeight w:val="480"/>
        </w:trPr>
        <w:tc>
          <w:tcPr>
            <w:tcW w:w="7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82BF00" w14:textId="77777777" w:rsidR="001175B7" w:rsidRDefault="001175B7">
            <w:pPr>
              <w:spacing w:after="120"/>
              <w:rPr>
                <w:rFonts w:ascii="Verdana" w:hAnsi="Verdana"/>
                <w:sz w:val="20"/>
              </w:rPr>
            </w:pPr>
            <w:r>
              <w:rPr>
                <w:rFonts w:ascii="Verdana" w:hAnsi="Verdana"/>
                <w:sz w:val="20"/>
              </w:rPr>
              <w:lastRenderedPageBreak/>
              <w:t xml:space="preserve">6.38: </w:t>
            </w:r>
            <w:r w:rsidRPr="00F06788">
              <w:rPr>
                <w:rFonts w:ascii="Verdana" w:hAnsi="Verdana"/>
                <w:sz w:val="20"/>
              </w:rPr>
              <w:t>All hard copies of data collection tools and data which enable the identification of individual participants will be destroyed.</w:t>
            </w:r>
          </w:p>
        </w:tc>
        <w:tc>
          <w:tcPr>
            <w:tcW w:w="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E623AA" w14:textId="26CB1809" w:rsidR="001175B7" w:rsidRDefault="009003D7" w:rsidP="001377B3">
            <w:pPr>
              <w:spacing w:after="120"/>
              <w:jc w:val="center"/>
            </w:pPr>
            <w:sdt>
              <w:sdtPr>
                <w:id w:val="1795634885"/>
                <w14:checkbox>
                  <w14:checked w14:val="1"/>
                  <w14:checkedState w14:val="2612" w14:font="MS Gothic"/>
                  <w14:uncheckedState w14:val="2610" w14:font="MS Gothic"/>
                </w14:checkbox>
              </w:sdtPr>
              <w:sdtEndPr/>
              <w:sdtContent>
                <w:r w:rsidR="00C173E0">
                  <w:rPr>
                    <w:rFonts w:ascii="MS Gothic" w:eastAsia="MS Gothic" w:hAnsi="MS Gothic" w:hint="eastAsia"/>
                  </w:rPr>
                  <w:t>☒</w:t>
                </w:r>
              </w:sdtContent>
            </w:sdt>
          </w:p>
        </w:tc>
        <w:tc>
          <w:tcPr>
            <w:tcW w:w="480" w:type="dxa"/>
            <w:tcBorders>
              <w:top w:val="single" w:sz="4" w:space="0" w:color="000000"/>
              <w:left w:val="single" w:sz="4" w:space="0" w:color="000000"/>
              <w:bottom w:val="single" w:sz="4" w:space="0" w:color="000000"/>
              <w:right w:val="single" w:sz="4" w:space="0" w:color="000000"/>
            </w:tcBorders>
            <w:shd w:val="clear" w:color="auto" w:fill="B3B3B3"/>
            <w:tcMar>
              <w:top w:w="0" w:type="dxa"/>
              <w:left w:w="0" w:type="dxa"/>
              <w:bottom w:w="0" w:type="dxa"/>
              <w:right w:w="0" w:type="dxa"/>
            </w:tcMar>
            <w:vAlign w:val="center"/>
          </w:tcPr>
          <w:p w14:paraId="3FF3013B" w14:textId="77777777" w:rsidR="001175B7" w:rsidRDefault="009003D7" w:rsidP="001377B3">
            <w:pPr>
              <w:spacing w:after="120"/>
              <w:jc w:val="center"/>
            </w:pPr>
            <w:sdt>
              <w:sdtPr>
                <w:id w:val="-2082587226"/>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p>
        </w:tc>
      </w:tr>
    </w:tbl>
    <w:p w14:paraId="07401FAC" w14:textId="77777777" w:rsidR="006E010A" w:rsidRDefault="006E010A">
      <w:pPr>
        <w:spacing w:after="120"/>
        <w:rPr>
          <w:rFonts w:ascii="Verdana" w:hAnsi="Verdana"/>
          <w:sz w:val="18"/>
        </w:rPr>
      </w:pPr>
    </w:p>
    <w:p w14:paraId="420BCF3E" w14:textId="77777777" w:rsidR="00FE0B8B" w:rsidRPr="00B5210C" w:rsidRDefault="006E010A" w:rsidP="00B5210C">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7: ETHICAL APPROVAL</w:t>
      </w:r>
    </w:p>
    <w:p w14:paraId="5A1A5B7B" w14:textId="77777777" w:rsidR="00F4027B" w:rsidRPr="00F4027B" w:rsidRDefault="006E010A" w:rsidP="00F4027B">
      <w:pPr>
        <w:spacing w:after="120"/>
        <w:rPr>
          <w:rFonts w:ascii="Verdana Bold" w:hAnsi="Verdana Bold"/>
          <w:sz w:val="22"/>
          <w:u w:val="single"/>
        </w:rPr>
      </w:pPr>
      <w:r w:rsidRPr="00FE0B8B">
        <w:rPr>
          <w:rFonts w:ascii="Verdana Bold" w:hAnsi="Verdana Bold"/>
          <w:sz w:val="22"/>
          <w:u w:val="single"/>
        </w:rPr>
        <w:t>(Co</w:t>
      </w:r>
      <w:r w:rsidR="00F4027B">
        <w:rPr>
          <w:rFonts w:ascii="Verdana Bold" w:hAnsi="Verdana Bold"/>
          <w:sz w:val="22"/>
          <w:u w:val="single"/>
        </w:rPr>
        <w:t>mplete either Part A or part B)</w:t>
      </w:r>
    </w:p>
    <w:p w14:paraId="40347558" w14:textId="77777777" w:rsidR="00B5210C" w:rsidRDefault="00B5210C" w:rsidP="00B5210C">
      <w:pPr>
        <w:spacing w:after="120"/>
        <w:ind w:left="360"/>
        <w:rPr>
          <w:rFonts w:ascii="Verdana Bold" w:hAnsi="Verdana Bold"/>
        </w:rPr>
      </w:pPr>
      <w:r>
        <w:rPr>
          <w:rFonts w:ascii="Verdana Bold" w:hAnsi="Verdana Bold"/>
        </w:rPr>
        <w:t xml:space="preserve">Part A </w:t>
      </w:r>
    </w:p>
    <w:p w14:paraId="37868DE1" w14:textId="77777777" w:rsidR="006E010A" w:rsidRDefault="006E010A">
      <w:pPr>
        <w:spacing w:after="120"/>
        <w:ind w:left="360"/>
        <w:rPr>
          <w:rFonts w:ascii="Verdana Bold" w:hAnsi="Verdana Bold"/>
        </w:rPr>
      </w:pPr>
      <w:r>
        <w:rPr>
          <w:rFonts w:ascii="Verdana Bold" w:hAnsi="Verdana Bold"/>
        </w:rPr>
        <w:t>Student’s declaration of ethical research</w:t>
      </w:r>
    </w:p>
    <w:p w14:paraId="3FFDD392" w14:textId="77777777" w:rsidR="006E010A" w:rsidRDefault="006E010A">
      <w:pPr>
        <w:spacing w:after="120"/>
        <w:ind w:left="360"/>
        <w:rPr>
          <w:rFonts w:ascii="Verdana" w:hAnsi="Verdana"/>
          <w:sz w:val="20"/>
        </w:rPr>
      </w:pPr>
      <w:r w:rsidRPr="007E175E">
        <w:rPr>
          <w:rFonts w:ascii="Verdana Bold Italic" w:hAnsi="Verdana Bold Italic"/>
          <w:sz w:val="20"/>
          <w:u w:val="single"/>
        </w:rPr>
        <w:t>If you did NOT tick any of the shaded boxes</w:t>
      </w:r>
      <w:r>
        <w:rPr>
          <w:rFonts w:ascii="Verdana Bold Italic" w:hAnsi="Verdana Bold Italic"/>
          <w:sz w:val="20"/>
        </w:rPr>
        <w:t xml:space="preserve"> </w:t>
      </w:r>
      <w:r>
        <w:rPr>
          <w:rFonts w:ascii="Verdana Italic" w:hAnsi="Verdana Italic"/>
          <w:sz w:val="20"/>
        </w:rPr>
        <w:t>in Sections 3, 4, 5 and 6 of this form</w:t>
      </w:r>
      <w:r>
        <w:rPr>
          <w:rFonts w:ascii="Verdana" w:hAnsi="Verdana"/>
          <w:sz w:val="20"/>
        </w:rPr>
        <w:t xml:space="preserve">, please sign and date below </w:t>
      </w:r>
      <w:r>
        <w:rPr>
          <w:rFonts w:ascii="Verdana Bold" w:hAnsi="Verdana Bold"/>
          <w:sz w:val="20"/>
        </w:rPr>
        <w:t>and</w:t>
      </w:r>
      <w:r>
        <w:rPr>
          <w:rFonts w:ascii="Verdana" w:hAnsi="Verdana"/>
          <w:sz w:val="20"/>
        </w:rPr>
        <w:t xml:space="preserve"> get the checklist countersigned (see below). </w:t>
      </w:r>
    </w:p>
    <w:p w14:paraId="07AA51EC" w14:textId="77777777" w:rsidR="006E010A" w:rsidRDefault="006E010A">
      <w:pPr>
        <w:spacing w:after="120"/>
        <w:ind w:left="360"/>
        <w:rPr>
          <w:rFonts w:ascii="Verdana" w:hAnsi="Verdana"/>
          <w:sz w:val="20"/>
        </w:rPr>
      </w:pPr>
      <w:r>
        <w:rPr>
          <w:rFonts w:ascii="Verdana" w:hAnsi="Verdana"/>
          <w:sz w:val="20"/>
        </w:rPr>
        <w:t xml:space="preserve">Students must submit the authorised checklist along </w:t>
      </w:r>
      <w:r w:rsidR="00055117">
        <w:rPr>
          <w:rFonts w:ascii="Verdana" w:hAnsi="Verdana"/>
          <w:sz w:val="20"/>
        </w:rPr>
        <w:t xml:space="preserve">with their assessed work to the Module Convenor or Supervisor. </w:t>
      </w:r>
      <w:r>
        <w:rPr>
          <w:rFonts w:ascii="Verdana" w:hAnsi="Verdana"/>
          <w:sz w:val="20"/>
        </w:rPr>
        <w:t xml:space="preserve">  </w:t>
      </w:r>
    </w:p>
    <w:p w14:paraId="2C1581F5" w14:textId="77777777" w:rsidR="006E010A" w:rsidRPr="00F06788" w:rsidRDefault="006E010A">
      <w:pPr>
        <w:spacing w:after="120"/>
        <w:ind w:left="360"/>
        <w:rPr>
          <w:rFonts w:ascii="Verdana" w:hAnsi="Verdana"/>
          <w:i/>
          <w:sz w:val="20"/>
        </w:rPr>
      </w:pPr>
      <w:r w:rsidRPr="00F06788">
        <w:rPr>
          <w:rFonts w:ascii="Verdana" w:hAnsi="Verdana"/>
          <w:i/>
          <w:sz w:val="20"/>
        </w:rPr>
        <w:t xml:space="preserve">Dissertation students </w:t>
      </w:r>
      <w:r w:rsidRPr="00F06788">
        <w:rPr>
          <w:rFonts w:ascii="Verdana Bold" w:hAnsi="Verdana Bold"/>
          <w:i/>
          <w:sz w:val="20"/>
        </w:rPr>
        <w:t>must</w:t>
      </w:r>
      <w:r w:rsidRPr="00F06788">
        <w:rPr>
          <w:rFonts w:ascii="Verdana" w:hAnsi="Verdana"/>
          <w:i/>
          <w:sz w:val="20"/>
        </w:rPr>
        <w:t xml:space="preserve"> include the checklist, previously signed and authorised by their supervisor, as an appendix when they submit their dissertation proposal. Please keep one copy of this form for your personal records.  </w:t>
      </w:r>
    </w:p>
    <w:p w14:paraId="502768D2" w14:textId="77777777" w:rsidR="006E010A" w:rsidRDefault="006E010A">
      <w:pPr>
        <w:spacing w:after="120"/>
        <w:ind w:left="360"/>
        <w:rPr>
          <w:rFonts w:ascii="Verdana" w:hAnsi="Verdana"/>
          <w:sz w:val="20"/>
        </w:rPr>
      </w:pPr>
      <w:r>
        <w:rPr>
          <w:rFonts w:ascii="Verdana Bold" w:hAnsi="Verdana Bold"/>
          <w:sz w:val="20"/>
        </w:rPr>
        <w:t xml:space="preserve">By signing this </w:t>
      </w:r>
      <w:proofErr w:type="gramStart"/>
      <w:r>
        <w:rPr>
          <w:rFonts w:ascii="Verdana Bold" w:hAnsi="Verdana Bold"/>
          <w:sz w:val="20"/>
        </w:rPr>
        <w:t>form</w:t>
      </w:r>
      <w:proofErr w:type="gramEnd"/>
      <w:r>
        <w:rPr>
          <w:rFonts w:ascii="Verdana Bold" w:hAnsi="Verdana Bold"/>
          <w:sz w:val="20"/>
        </w:rPr>
        <w:t xml:space="preserve"> you are agreeing to work within the protocol which you have outlined and to abide b</w:t>
      </w:r>
      <w:r w:rsidR="00891A2A">
        <w:rPr>
          <w:rFonts w:ascii="Verdana Bold" w:hAnsi="Verdana Bold"/>
          <w:sz w:val="20"/>
        </w:rPr>
        <w:t xml:space="preserve">y the University of Nottingham Ningbo’s </w:t>
      </w:r>
      <w:r>
        <w:rPr>
          <w:rFonts w:ascii="Verdana Bold" w:hAnsi="Verdana Bold"/>
          <w:sz w:val="20"/>
        </w:rPr>
        <w:t>Code of Research Conduct and Research Ethics.</w:t>
      </w:r>
      <w:r>
        <w:rPr>
          <w:rFonts w:ascii="Verdana" w:hAnsi="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hAnsi="Verdana Bold"/>
          <w:sz w:val="20"/>
        </w:rPr>
        <w:t>must</w:t>
      </w:r>
      <w:r>
        <w:rPr>
          <w:rFonts w:ascii="Verdana" w:hAnsi="Verdana"/>
          <w:sz w:val="20"/>
        </w:rPr>
        <w:t xml:space="preserve"> complete a new form and submit a copy to your supervisor/tutor. Once approved this should be lodged with the School Office.</w:t>
      </w:r>
    </w:p>
    <w:p w14:paraId="12ED31CF" w14:textId="2BADA46E" w:rsidR="006E010A" w:rsidRDefault="006E010A">
      <w:pPr>
        <w:spacing w:after="60"/>
        <w:rPr>
          <w:rFonts w:ascii="Verdana" w:hAnsi="Verdana"/>
          <w:sz w:val="20"/>
        </w:rPr>
      </w:pPr>
    </w:p>
    <w:p w14:paraId="309C8CCB" w14:textId="13F2872F" w:rsidR="006E010A" w:rsidRDefault="00FF51BF">
      <w:pPr>
        <w:spacing w:after="60"/>
        <w:rPr>
          <w:rFonts w:ascii="Verdana" w:hAnsi="Verdana"/>
          <w:sz w:val="20"/>
        </w:rPr>
      </w:pPr>
      <w:r>
        <w:rPr>
          <w:rFonts w:ascii="Verdana" w:hAnsi="Verdana"/>
          <w:noProof/>
          <w:sz w:val="20"/>
        </w:rPr>
        <mc:AlternateContent>
          <mc:Choice Requires="wpi">
            <w:drawing>
              <wp:anchor distT="0" distB="0" distL="114300" distR="114300" simplePos="0" relativeHeight="251752448" behindDoc="0" locked="0" layoutInCell="1" allowOverlap="1" wp14:anchorId="065A7407" wp14:editId="5F2DA3E9">
                <wp:simplePos x="0" y="0"/>
                <wp:positionH relativeFrom="column">
                  <wp:posOffset>3853815</wp:posOffset>
                </wp:positionH>
                <wp:positionV relativeFrom="paragraph">
                  <wp:posOffset>-46990</wp:posOffset>
                </wp:positionV>
                <wp:extent cx="505300" cy="203400"/>
                <wp:effectExtent l="38100" t="38100" r="28575" b="38100"/>
                <wp:wrapNone/>
                <wp:docPr id="93" name="墨迹 93"/>
                <wp:cNvGraphicFramePr/>
                <a:graphic xmlns:a="http://schemas.openxmlformats.org/drawingml/2006/main">
                  <a:graphicData uri="http://schemas.microsoft.com/office/word/2010/wordprocessingInk">
                    <w14:contentPart bwMode="auto" r:id="rId15">
                      <w14:nvContentPartPr>
                        <w14:cNvContentPartPr/>
                      </w14:nvContentPartPr>
                      <w14:xfrm>
                        <a:off x="0" y="0"/>
                        <a:ext cx="505300" cy="203400"/>
                      </w14:xfrm>
                    </w14:contentPart>
                  </a:graphicData>
                </a:graphic>
              </wp:anchor>
            </w:drawing>
          </mc:Choice>
          <mc:Fallback>
            <w:pict>
              <v:shapetype w14:anchorId="408FE4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93" o:spid="_x0000_s1026" type="#_x0000_t75" style="position:absolute;left:0;text-align:left;margin-left:302.25pt;margin-top:-4.9pt;width:42.25pt;height:18.4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">
                <v:imagedata r:id="rId16" o:title=""/>
              </v:shape>
            </w:pict>
          </mc:Fallback>
        </mc:AlternateContent>
      </w:r>
      <w:r>
        <w:rPr>
          <w:rFonts w:ascii="Verdana" w:hAnsi="Verdana"/>
          <w:noProof/>
          <w:sz w:val="20"/>
        </w:rPr>
        <mc:AlternateContent>
          <mc:Choice Requires="wpi">
            <w:drawing>
              <wp:anchor distT="0" distB="0" distL="114300" distR="114300" simplePos="0" relativeHeight="251746304" behindDoc="0" locked="0" layoutInCell="1" allowOverlap="1" wp14:anchorId="6D4704BF" wp14:editId="7286E716">
                <wp:simplePos x="0" y="0"/>
                <wp:positionH relativeFrom="column">
                  <wp:posOffset>3225165</wp:posOffset>
                </wp:positionH>
                <wp:positionV relativeFrom="paragraph">
                  <wp:posOffset>-31115</wp:posOffset>
                </wp:positionV>
                <wp:extent cx="511665" cy="139585"/>
                <wp:effectExtent l="38100" t="38100" r="47625" b="38735"/>
                <wp:wrapNone/>
                <wp:docPr id="87" name="墨迹 87"/>
                <wp:cNvGraphicFramePr/>
                <a:graphic xmlns:a="http://schemas.openxmlformats.org/drawingml/2006/main">
                  <a:graphicData uri="http://schemas.microsoft.com/office/word/2010/wordprocessingInk">
                    <w14:contentPart bwMode="auto" r:id="rId17">
                      <w14:nvContentPartPr>
                        <w14:cNvContentPartPr/>
                      </w14:nvContentPartPr>
                      <w14:xfrm>
                        <a:off x="0" y="0"/>
                        <a:ext cx="511665" cy="139585"/>
                      </w14:xfrm>
                    </w14:contentPart>
                  </a:graphicData>
                </a:graphic>
              </wp:anchor>
            </w:drawing>
          </mc:Choice>
          <mc:Fallback>
            <w:pict>
              <v:shape w14:anchorId="09A3E393" id="墨迹 87" o:spid="_x0000_s1026" type="#_x0000_t75" style="position:absolute;left:0;text-align:left;margin-left:252.75pt;margin-top:-3.65pt;width:42.75pt;height:13.4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">
                <v:imagedata r:id="rId18" o:title=""/>
              </v:shape>
            </w:pict>
          </mc:Fallback>
        </mc:AlternateContent>
      </w:r>
      <w:r w:rsidR="0080691E">
        <w:rPr>
          <w:rFonts w:ascii="Verdana" w:hAnsi="Verdana"/>
          <w:noProof/>
          <w:sz w:val="20"/>
        </w:rPr>
        <mc:AlternateContent>
          <mc:Choice Requires="wpi">
            <w:drawing>
              <wp:anchor distT="0" distB="0" distL="114300" distR="114300" simplePos="0" relativeHeight="251708416" behindDoc="0" locked="0" layoutInCell="1" allowOverlap="1" wp14:anchorId="69013257" wp14:editId="1363842E">
                <wp:simplePos x="0" y="0"/>
                <wp:positionH relativeFrom="column">
                  <wp:posOffset>444500</wp:posOffset>
                </wp:positionH>
                <wp:positionV relativeFrom="paragraph">
                  <wp:posOffset>-170815</wp:posOffset>
                </wp:positionV>
                <wp:extent cx="577440" cy="613800"/>
                <wp:effectExtent l="38100" t="38100" r="0" b="46990"/>
                <wp:wrapNone/>
                <wp:docPr id="50" name="墨迹 50"/>
                <wp:cNvGraphicFramePr/>
                <a:graphic xmlns:a="http://schemas.openxmlformats.org/drawingml/2006/main">
                  <a:graphicData uri="http://schemas.microsoft.com/office/word/2010/wordprocessingInk">
                    <w14:contentPart bwMode="auto" r:id="rId19">
                      <w14:nvContentPartPr>
                        <w14:cNvContentPartPr/>
                      </w14:nvContentPartPr>
                      <w14:xfrm>
                        <a:off x="0" y="0"/>
                        <a:ext cx="577440" cy="613800"/>
                      </w14:xfrm>
                    </w14:contentPart>
                  </a:graphicData>
                </a:graphic>
                <wp14:sizeRelH relativeFrom="margin">
                  <wp14:pctWidth>0</wp14:pctWidth>
                </wp14:sizeRelH>
                <wp14:sizeRelV relativeFrom="margin">
                  <wp14:pctHeight>0</wp14:pctHeight>
                </wp14:sizeRelV>
              </wp:anchor>
            </w:drawing>
          </mc:Choice>
          <mc:Fallback>
            <w:pict>
              <v:shape w14:anchorId="094A2970" id="墨迹 50" o:spid="_x0000_s1026" type="#_x0000_t75" style="position:absolute;left:0;text-align:left;margin-left:33.8pt;margin-top:-14.65pt;width:47.9pt;height:5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">
                <v:imagedata r:id="rId20" o:title=""/>
              </v:shape>
            </w:pict>
          </mc:Fallback>
        </mc:AlternateContent>
      </w:r>
      <w:r w:rsidR="001F48C5">
        <w:rPr>
          <w:rFonts w:ascii="Verdana" w:hAnsi="Verdana"/>
          <w:noProof/>
          <w:sz w:val="20"/>
        </w:rPr>
        <mc:AlternateContent>
          <mc:Choice Requires="wpi">
            <w:drawing>
              <wp:anchor distT="0" distB="0" distL="114300" distR="114300" simplePos="0" relativeHeight="251699200" behindDoc="0" locked="0" layoutInCell="1" allowOverlap="1" wp14:anchorId="55E86768" wp14:editId="261FD126">
                <wp:simplePos x="0" y="0"/>
                <wp:positionH relativeFrom="column">
                  <wp:posOffset>1939290</wp:posOffset>
                </wp:positionH>
                <wp:positionV relativeFrom="paragraph">
                  <wp:posOffset>-161925</wp:posOffset>
                </wp:positionV>
                <wp:extent cx="701990" cy="386460"/>
                <wp:effectExtent l="38100" t="38100" r="34925" b="45720"/>
                <wp:wrapNone/>
                <wp:docPr id="41" name="墨迹 41"/>
                <wp:cNvGraphicFramePr/>
                <a:graphic xmlns:a="http://schemas.openxmlformats.org/drawingml/2006/main">
                  <a:graphicData uri="http://schemas.microsoft.com/office/word/2010/wordprocessingInk">
                    <w14:contentPart bwMode="auto" r:id="rId21">
                      <w14:nvContentPartPr>
                        <w14:cNvContentPartPr/>
                      </w14:nvContentPartPr>
                      <w14:xfrm>
                        <a:off x="0" y="0"/>
                        <a:ext cx="701990" cy="386460"/>
                      </w14:xfrm>
                    </w14:contentPart>
                  </a:graphicData>
                </a:graphic>
              </wp:anchor>
            </w:drawing>
          </mc:Choice>
          <mc:Fallback>
            <w:pict>
              <v:shape w14:anchorId="4BCBFAB8" id="墨迹 41" o:spid="_x0000_s1026" type="#_x0000_t75" style="position:absolute;left:0;text-align:left;margin-left:151.5pt;margin-top:-13.95pt;width:57.7pt;height:32.9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">
                <v:imagedata r:id="rId22" o:title=""/>
              </v:shape>
            </w:pict>
          </mc:Fallback>
        </mc:AlternateContent>
      </w:r>
      <w:r w:rsidR="001F48C5">
        <w:rPr>
          <w:rFonts w:ascii="Verdana" w:hAnsi="Verdana"/>
          <w:noProof/>
          <w:sz w:val="20"/>
        </w:rPr>
        <mc:AlternateContent>
          <mc:Choice Requires="wpi">
            <w:drawing>
              <wp:anchor distT="0" distB="0" distL="114300" distR="114300" simplePos="0" relativeHeight="251680768" behindDoc="0" locked="0" layoutInCell="1" allowOverlap="1" wp14:anchorId="34138315" wp14:editId="63B726FD">
                <wp:simplePos x="0" y="0"/>
                <wp:positionH relativeFrom="column">
                  <wp:posOffset>1139190</wp:posOffset>
                </wp:positionH>
                <wp:positionV relativeFrom="paragraph">
                  <wp:posOffset>-149225</wp:posOffset>
                </wp:positionV>
                <wp:extent cx="733850" cy="429790"/>
                <wp:effectExtent l="38100" t="38100" r="53975" b="53340"/>
                <wp:wrapNone/>
                <wp:docPr id="23" name="墨迹 23"/>
                <wp:cNvGraphicFramePr/>
                <a:graphic xmlns:a="http://schemas.openxmlformats.org/drawingml/2006/main">
                  <a:graphicData uri="http://schemas.microsoft.com/office/word/2010/wordprocessingInk">
                    <w14:contentPart bwMode="auto" r:id="rId23">
                      <w14:nvContentPartPr>
                        <w14:cNvContentPartPr/>
                      </w14:nvContentPartPr>
                      <w14:xfrm>
                        <a:off x="0" y="0"/>
                        <a:ext cx="733850" cy="429790"/>
                      </w14:xfrm>
                    </w14:contentPart>
                  </a:graphicData>
                </a:graphic>
              </wp:anchor>
            </w:drawing>
          </mc:Choice>
          <mc:Fallback>
            <w:pict>
              <v:shape w14:anchorId="635FAE36" id="墨迹 23" o:spid="_x0000_s1026" type="#_x0000_t75" style="position:absolute;left:0;text-align:left;margin-left:88.5pt;margin-top:-12.95pt;width:60.25pt;height:36.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">
                <v:imagedata r:id="rId24" o:title=""/>
              </v:shape>
            </w:pict>
          </mc:Fallback>
        </mc:AlternateContent>
      </w:r>
      <w:r w:rsidR="006E010A">
        <w:rPr>
          <w:rFonts w:ascii="Verdana" w:hAnsi="Verdana"/>
          <w:sz w:val="20"/>
        </w:rPr>
        <w:t>Signed …………………………………………………</w:t>
      </w:r>
      <w:r w:rsidR="00D13CB6">
        <w:rPr>
          <w:rFonts w:ascii="Verdana" w:hAnsi="Verdana"/>
          <w:sz w:val="20"/>
        </w:rPr>
        <w:t xml:space="preserve">   </w:t>
      </w:r>
      <w:r w:rsidR="006E010A">
        <w:rPr>
          <w:rFonts w:ascii="Verdana" w:hAnsi="Verdana"/>
          <w:sz w:val="20"/>
        </w:rPr>
        <w:t xml:space="preserve"> Date …………………………</w:t>
      </w:r>
      <w:proofErr w:type="gramStart"/>
      <w:r w:rsidR="006E010A">
        <w:rPr>
          <w:rFonts w:ascii="Verdana" w:hAnsi="Verdana"/>
          <w:sz w:val="20"/>
        </w:rPr>
        <w:t>…..</w:t>
      </w:r>
      <w:proofErr w:type="gramEnd"/>
    </w:p>
    <w:p w14:paraId="00D2233D" w14:textId="7B9FC852" w:rsidR="006E010A" w:rsidRDefault="00E76F8C">
      <w:pPr>
        <w:spacing w:after="120"/>
        <w:rPr>
          <w:rFonts w:ascii="Verdana Bold" w:hAnsi="Verdana Bold"/>
        </w:rPr>
      </w:pPr>
      <w:r>
        <w:rPr>
          <w:rFonts w:ascii="Verdana Bold" w:hAnsi="Verdana Bold"/>
          <w:noProof/>
        </w:rPr>
        <mc:AlternateContent>
          <mc:Choice Requires="wpi">
            <w:drawing>
              <wp:anchor distT="0" distB="0" distL="114300" distR="114300" simplePos="0" relativeHeight="251740160" behindDoc="0" locked="0" layoutInCell="1" allowOverlap="1" wp14:anchorId="470CF332" wp14:editId="138D5360">
                <wp:simplePos x="0" y="0"/>
                <wp:positionH relativeFrom="column">
                  <wp:posOffset>2466340</wp:posOffset>
                </wp:positionH>
                <wp:positionV relativeFrom="paragraph">
                  <wp:posOffset>-36830</wp:posOffset>
                </wp:positionV>
                <wp:extent cx="679910" cy="289980"/>
                <wp:effectExtent l="38100" t="38100" r="31750" b="40640"/>
                <wp:wrapNone/>
                <wp:docPr id="81" name="墨迹 81"/>
                <wp:cNvGraphicFramePr/>
                <a:graphic xmlns:a="http://schemas.openxmlformats.org/drawingml/2006/main">
                  <a:graphicData uri="http://schemas.microsoft.com/office/word/2010/wordprocessingInk">
                    <w14:contentPart bwMode="auto" r:id="rId25">
                      <w14:nvContentPartPr>
                        <w14:cNvContentPartPr/>
                      </w14:nvContentPartPr>
                      <w14:xfrm>
                        <a:off x="0" y="0"/>
                        <a:ext cx="679910" cy="289980"/>
                      </w14:xfrm>
                    </w14:contentPart>
                  </a:graphicData>
                </a:graphic>
              </wp:anchor>
            </w:drawing>
          </mc:Choice>
          <mc:Fallback>
            <w:pict>
              <v:shape w14:anchorId="5EDA085D" id="墨迹 81" o:spid="_x0000_s1026" type="#_x0000_t75" style="position:absolute;left:0;text-align:left;margin-left:193pt;margin-top:-4.1pt;width:56pt;height:25.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">
                <v:imagedata r:id="rId26" o:title=""/>
              </v:shape>
            </w:pict>
          </mc:Fallback>
        </mc:AlternateContent>
      </w:r>
      <w:r>
        <w:rPr>
          <w:rFonts w:ascii="Verdana Bold" w:hAnsi="Verdana Bold"/>
          <w:noProof/>
        </w:rPr>
        <mc:AlternateContent>
          <mc:Choice Requires="wpi">
            <w:drawing>
              <wp:anchor distT="0" distB="0" distL="114300" distR="114300" simplePos="0" relativeHeight="251722752" behindDoc="0" locked="0" layoutInCell="1" allowOverlap="1" wp14:anchorId="1C6CDEAE" wp14:editId="2D88A963">
                <wp:simplePos x="0" y="0"/>
                <wp:positionH relativeFrom="column">
                  <wp:posOffset>1396365</wp:posOffset>
                </wp:positionH>
                <wp:positionV relativeFrom="paragraph">
                  <wp:posOffset>-29845</wp:posOffset>
                </wp:positionV>
                <wp:extent cx="987615" cy="403225"/>
                <wp:effectExtent l="38100" t="38100" r="0" b="41275"/>
                <wp:wrapNone/>
                <wp:docPr id="64" name="墨迹 64"/>
                <wp:cNvGraphicFramePr/>
                <a:graphic xmlns:a="http://schemas.openxmlformats.org/drawingml/2006/main">
                  <a:graphicData uri="http://schemas.microsoft.com/office/word/2010/wordprocessingInk">
                    <w14:contentPart bwMode="auto" r:id="rId27">
                      <w14:nvContentPartPr>
                        <w14:cNvContentPartPr/>
                      </w14:nvContentPartPr>
                      <w14:xfrm>
                        <a:off x="0" y="0"/>
                        <a:ext cx="987615" cy="403225"/>
                      </w14:xfrm>
                    </w14:contentPart>
                  </a:graphicData>
                </a:graphic>
              </wp:anchor>
            </w:drawing>
          </mc:Choice>
          <mc:Fallback>
            <w:pict>
              <v:shape w14:anchorId="5B0F1ED3" id="墨迹 64" o:spid="_x0000_s1026" type="#_x0000_t75" style="position:absolute;left:0;text-align:left;margin-left:108.75pt;margin-top:-3.55pt;width:80.15pt;height:34.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">
                <v:imagedata r:id="rId28" o:title=""/>
              </v:shape>
            </w:pict>
          </mc:Fallback>
        </mc:AlternateContent>
      </w:r>
      <w:r w:rsidR="0080691E">
        <w:rPr>
          <w:rFonts w:ascii="Verdana Bold" w:hAnsi="Verdana Bold"/>
          <w:noProof/>
        </w:rPr>
        <mc:AlternateContent>
          <mc:Choice Requires="wpi">
            <w:drawing>
              <wp:anchor distT="0" distB="0" distL="114300" distR="114300" simplePos="0" relativeHeight="251712512" behindDoc="0" locked="0" layoutInCell="1" allowOverlap="1" wp14:anchorId="6B956A3D" wp14:editId="645E38A3">
                <wp:simplePos x="0" y="0"/>
                <wp:positionH relativeFrom="column">
                  <wp:posOffset>878840</wp:posOffset>
                </wp:positionH>
                <wp:positionV relativeFrom="paragraph">
                  <wp:posOffset>7620</wp:posOffset>
                </wp:positionV>
                <wp:extent cx="406710" cy="269875"/>
                <wp:effectExtent l="38100" t="38100" r="12700" b="47625"/>
                <wp:wrapNone/>
                <wp:docPr id="54" name="墨迹 54"/>
                <wp:cNvGraphicFramePr/>
                <a:graphic xmlns:a="http://schemas.openxmlformats.org/drawingml/2006/main">
                  <a:graphicData uri="http://schemas.microsoft.com/office/word/2010/wordprocessingInk">
                    <w14:contentPart bwMode="auto" r:id="rId29">
                      <w14:nvContentPartPr>
                        <w14:cNvContentPartPr/>
                      </w14:nvContentPartPr>
                      <w14:xfrm>
                        <a:off x="0" y="0"/>
                        <a:ext cx="406710" cy="269875"/>
                      </w14:xfrm>
                    </w14:contentPart>
                  </a:graphicData>
                </a:graphic>
              </wp:anchor>
            </w:drawing>
          </mc:Choice>
          <mc:Fallback>
            <w:pict>
              <v:shape w14:anchorId="42058374" id="墨迹 54" o:spid="_x0000_s1026" type="#_x0000_t75" style="position:absolute;left:0;text-align:left;margin-left:68pt;margin-top:-.6pt;width:34.45pt;height:23.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">
                <v:imagedata r:id="rId30" o:title=""/>
              </v:shape>
            </w:pict>
          </mc:Fallback>
        </mc:AlternateContent>
      </w:r>
    </w:p>
    <w:p w14:paraId="189E8652" w14:textId="77777777" w:rsidR="006E010A" w:rsidRDefault="006E010A">
      <w:pPr>
        <w:spacing w:after="120"/>
        <w:rPr>
          <w:rFonts w:ascii="Verdana" w:hAnsi="Verdana"/>
          <w:sz w:val="20"/>
        </w:rPr>
      </w:pPr>
      <w:r>
        <w:rPr>
          <w:rFonts w:ascii="Verdana Bold" w:hAnsi="Verdana Bold"/>
        </w:rPr>
        <w:t xml:space="preserve">Staff Authorisation </w:t>
      </w:r>
      <w:r>
        <w:rPr>
          <w:rFonts w:ascii="Verdana Bold" w:hAnsi="Verdana Bold"/>
          <w:sz w:val="22"/>
        </w:rPr>
        <w:t xml:space="preserve">(by supervisor for dissertations; module </w:t>
      </w:r>
      <w:r w:rsidR="00F06788">
        <w:rPr>
          <w:rFonts w:ascii="Verdana Bold" w:hAnsi="Verdana Bold"/>
          <w:sz w:val="22"/>
        </w:rPr>
        <w:t xml:space="preserve">convenor </w:t>
      </w:r>
      <w:r>
        <w:rPr>
          <w:rFonts w:ascii="Verdana Bold" w:hAnsi="Verdana Bold"/>
          <w:sz w:val="22"/>
        </w:rPr>
        <w:t>or staff member for other research projects)</w:t>
      </w:r>
    </w:p>
    <w:p w14:paraId="1493C33F" w14:textId="77777777" w:rsidR="006E010A" w:rsidRDefault="006E010A">
      <w:pPr>
        <w:rPr>
          <w:rFonts w:ascii="Verdana" w:hAnsi="Verdana"/>
          <w:sz w:val="20"/>
        </w:rPr>
      </w:pPr>
    </w:p>
    <w:p w14:paraId="03B6037F" w14:textId="77777777" w:rsidR="006E010A" w:rsidRDefault="006E010A">
      <w:pPr>
        <w:rPr>
          <w:rFonts w:ascii="Verdana" w:hAnsi="Verdana"/>
          <w:sz w:val="20"/>
        </w:rPr>
      </w:pPr>
      <w:r>
        <w:rPr>
          <w:rFonts w:ascii="Verdana" w:hAnsi="Verdana"/>
          <w:sz w:val="20"/>
        </w:rPr>
        <w:t>Having reviewed the ethical issues arising from the proposed research:</w:t>
      </w:r>
    </w:p>
    <w:p w14:paraId="78B0D26C" w14:textId="77777777" w:rsidR="006E010A" w:rsidRDefault="006E010A">
      <w:pPr>
        <w:rPr>
          <w:rFonts w:ascii="Verdana" w:hAnsi="Verdana"/>
          <w:sz w:val="16"/>
        </w:rPr>
      </w:pPr>
      <w:r>
        <w:rPr>
          <w:rFonts w:ascii="Verdana" w:hAnsi="Verdana"/>
          <w:sz w:val="16"/>
        </w:rPr>
        <w:t xml:space="preserve"> </w:t>
      </w:r>
    </w:p>
    <w:p w14:paraId="32857308" w14:textId="77777777" w:rsidR="006E010A" w:rsidRDefault="009003D7">
      <w:pPr>
        <w:spacing w:after="120"/>
        <w:ind w:left="1440" w:hanging="720"/>
        <w:rPr>
          <w:rFonts w:ascii="Verdana" w:hAnsi="Verdana"/>
          <w:sz w:val="20"/>
        </w:rPr>
      </w:pPr>
      <w:sdt>
        <w:sdtPr>
          <w:id w:val="-1328740807"/>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6E010A">
        <w:rPr>
          <w:rFonts w:ascii="Verdana" w:hAnsi="Verdana"/>
          <w:sz w:val="20"/>
        </w:rPr>
        <w:tab/>
        <w:t xml:space="preserve">I </w:t>
      </w:r>
      <w:r w:rsidR="00E329DB">
        <w:rPr>
          <w:rFonts w:ascii="Verdana" w:hAnsi="Verdana"/>
          <w:sz w:val="20"/>
        </w:rPr>
        <w:t>consider this to be a minimum</w:t>
      </w:r>
      <w:r w:rsidR="00F06788">
        <w:rPr>
          <w:rFonts w:ascii="Verdana" w:hAnsi="Verdana"/>
          <w:sz w:val="20"/>
        </w:rPr>
        <w:t xml:space="preserve">-risk study and </w:t>
      </w:r>
      <w:r w:rsidR="006E010A">
        <w:rPr>
          <w:rFonts w:ascii="Verdana" w:hAnsi="Verdana"/>
          <w:sz w:val="20"/>
        </w:rPr>
        <w:t xml:space="preserve">confirm the research can go ahead as planned. </w:t>
      </w:r>
    </w:p>
    <w:p w14:paraId="449ACA74" w14:textId="77777777" w:rsidR="006E010A" w:rsidRDefault="009003D7">
      <w:pPr>
        <w:spacing w:after="120"/>
        <w:ind w:left="1440" w:hanging="720"/>
        <w:rPr>
          <w:rFonts w:ascii="Verdana" w:hAnsi="Verdana"/>
          <w:sz w:val="20"/>
        </w:rPr>
      </w:pPr>
      <w:sdt>
        <w:sdtPr>
          <w:id w:val="949288982"/>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6E010A">
        <w:rPr>
          <w:rFonts w:ascii="Verdana" w:hAnsi="Verdana"/>
          <w:sz w:val="20"/>
        </w:rPr>
        <w:tab/>
        <w:t>I have requested that changes be made to the r</w:t>
      </w:r>
      <w:r w:rsidR="00431AFF">
        <w:rPr>
          <w:rFonts w:ascii="Verdana" w:hAnsi="Verdana"/>
          <w:sz w:val="20"/>
        </w:rPr>
        <w:t xml:space="preserve">esearch protocol. (The </w:t>
      </w:r>
      <w:r w:rsidR="006E010A">
        <w:rPr>
          <w:rFonts w:ascii="Verdana" w:hAnsi="Verdana"/>
          <w:sz w:val="20"/>
        </w:rPr>
        <w:t>researcher must complete and submit a revised form which integrates these changes.)</w:t>
      </w:r>
    </w:p>
    <w:p w14:paraId="0155A819" w14:textId="77777777" w:rsidR="006E010A" w:rsidRDefault="009003D7" w:rsidP="00F4027B">
      <w:pPr>
        <w:spacing w:after="120"/>
        <w:ind w:left="1440" w:hanging="720"/>
        <w:rPr>
          <w:rFonts w:ascii="Verdana" w:hAnsi="Verdana"/>
          <w:sz w:val="20"/>
        </w:rPr>
      </w:pPr>
      <w:sdt>
        <w:sdtPr>
          <w:id w:val="1727178980"/>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1175B7">
        <w:rPr>
          <w:rFonts w:ascii="Verdana" w:hAnsi="Verdana"/>
          <w:sz w:val="20"/>
        </w:rPr>
        <w:t xml:space="preserve"> </w:t>
      </w:r>
      <w:r w:rsidR="006E010A">
        <w:rPr>
          <w:rFonts w:ascii="Verdana" w:hAnsi="Verdana"/>
          <w:sz w:val="20"/>
        </w:rPr>
        <w:tab/>
        <w:t>This project must be referred on to the Research Ethics Panel for more detailed ethical scrutiny. (Please forward a hard copy to the Sch</w:t>
      </w:r>
      <w:r w:rsidR="00F4027B">
        <w:rPr>
          <w:rFonts w:ascii="Verdana" w:hAnsi="Verdana"/>
          <w:sz w:val="20"/>
        </w:rPr>
        <w:t>ool’s Research Ethics Officer.)</w:t>
      </w:r>
    </w:p>
    <w:p w14:paraId="4E1E8665" w14:textId="77777777" w:rsidR="00F4027B" w:rsidRDefault="00F4027B" w:rsidP="00F4027B">
      <w:pPr>
        <w:spacing w:after="120"/>
        <w:ind w:left="1440" w:hanging="720"/>
        <w:rPr>
          <w:rFonts w:ascii="Verdana" w:hAnsi="Verdana"/>
          <w:sz w:val="20"/>
        </w:rPr>
      </w:pPr>
    </w:p>
    <w:p w14:paraId="0416BD31" w14:textId="77777777" w:rsidR="006E010A" w:rsidRDefault="006E010A">
      <w:pPr>
        <w:spacing w:after="120" w:line="360" w:lineRule="auto"/>
        <w:rPr>
          <w:rFonts w:ascii="Verdana" w:hAnsi="Verdana"/>
          <w:sz w:val="20"/>
        </w:rPr>
      </w:pPr>
      <w:r>
        <w:rPr>
          <w:rFonts w:ascii="Verdana" w:hAnsi="Verdana"/>
          <w:sz w:val="20"/>
        </w:rPr>
        <w:t>Sig</w:t>
      </w:r>
      <w:r w:rsidR="00D13CB6">
        <w:rPr>
          <w:rFonts w:ascii="Verdana" w:hAnsi="Verdana"/>
          <w:sz w:val="20"/>
        </w:rPr>
        <w:t>ned ………………………………………………………</w:t>
      </w:r>
      <w:r>
        <w:rPr>
          <w:rFonts w:ascii="Verdana" w:hAnsi="Verdana"/>
          <w:sz w:val="20"/>
        </w:rPr>
        <w:t xml:space="preserve"> Date …………………………</w:t>
      </w:r>
    </w:p>
    <w:p w14:paraId="7764C056" w14:textId="77777777" w:rsidR="006E010A" w:rsidRDefault="006E010A">
      <w:pPr>
        <w:spacing w:after="120" w:line="360" w:lineRule="auto"/>
        <w:rPr>
          <w:rFonts w:ascii="Verdana" w:hAnsi="Verdana"/>
          <w:sz w:val="20"/>
        </w:rPr>
      </w:pPr>
      <w:r>
        <w:rPr>
          <w:rFonts w:ascii="Verdana" w:hAnsi="Verdana"/>
          <w:sz w:val="20"/>
        </w:rPr>
        <w:t>Designation ……………………………………………………………………………………………</w:t>
      </w:r>
    </w:p>
    <w:p w14:paraId="6F33A4A4" w14:textId="77777777" w:rsidR="00891A2A" w:rsidRDefault="006E010A">
      <w:pPr>
        <w:spacing w:after="60"/>
        <w:rPr>
          <w:rFonts w:ascii="Verdana" w:hAnsi="Verdana"/>
          <w:sz w:val="20"/>
        </w:rPr>
      </w:pPr>
      <w:r>
        <w:rPr>
          <w:rFonts w:ascii="Verdana" w:hAnsi="Verdana"/>
          <w:sz w:val="20"/>
        </w:rPr>
        <w:t xml:space="preserve">Please note: </w:t>
      </w:r>
      <w:r>
        <w:rPr>
          <w:rFonts w:ascii="Verdana Bold" w:hAnsi="Verdana Bold"/>
          <w:sz w:val="20"/>
        </w:rPr>
        <w:t>any</w:t>
      </w:r>
      <w:r>
        <w:rPr>
          <w:rFonts w:ascii="Verdana" w:hAnsi="Verdana"/>
          <w:sz w:val="20"/>
        </w:rPr>
        <w:t xml:space="preserve"> research protocols lodged with the School Office may be subject</w:t>
      </w:r>
    </w:p>
    <w:p w14:paraId="2B401C18" w14:textId="77777777" w:rsidR="006E010A" w:rsidRDefault="006E010A">
      <w:pPr>
        <w:spacing w:after="60"/>
        <w:rPr>
          <w:rFonts w:ascii="Verdana" w:hAnsi="Verdana"/>
          <w:sz w:val="20"/>
        </w:rPr>
      </w:pPr>
      <w:r>
        <w:rPr>
          <w:rFonts w:ascii="Verdana" w:hAnsi="Verdana"/>
          <w:sz w:val="20"/>
        </w:rPr>
        <w:lastRenderedPageBreak/>
        <w:t xml:space="preserve"> to review by the School’s Research Ethics Panel.</w:t>
      </w:r>
    </w:p>
    <w:p w14:paraId="55828994" w14:textId="77777777" w:rsidR="006E010A" w:rsidRDefault="006E010A">
      <w:pPr>
        <w:spacing w:after="60"/>
        <w:rPr>
          <w:rFonts w:ascii="Verdana" w:hAnsi="Verdana"/>
          <w:sz w:val="16"/>
        </w:rPr>
      </w:pPr>
    </w:p>
    <w:p w14:paraId="0BE4C9D6" w14:textId="77777777" w:rsidR="006E010A" w:rsidRDefault="006E010A">
      <w:pPr>
        <w:spacing w:after="120"/>
        <w:rPr>
          <w:rFonts w:ascii="Verdana Bold Italic" w:hAnsi="Verdana Bold Italic"/>
        </w:rPr>
      </w:pPr>
      <w:r>
        <w:rPr>
          <w:rFonts w:ascii="Verdana Bold Italic" w:hAnsi="Verdana Bold Italic"/>
        </w:rPr>
        <w:t>Part B</w:t>
      </w:r>
    </w:p>
    <w:p w14:paraId="631FCCC4" w14:textId="77777777" w:rsidR="006E010A" w:rsidRDefault="006E010A">
      <w:pPr>
        <w:spacing w:after="120"/>
        <w:rPr>
          <w:rFonts w:ascii="Verdana Bold Italic" w:hAnsi="Verdana Bold Italic"/>
          <w:sz w:val="20"/>
        </w:rPr>
      </w:pPr>
      <w:r w:rsidRPr="007E175E">
        <w:rPr>
          <w:rFonts w:ascii="Verdana Bold Italic" w:hAnsi="Verdana Bold Italic"/>
          <w:sz w:val="20"/>
          <w:u w:val="single"/>
        </w:rPr>
        <w:t>If you ticked any of the shaded boxes</w:t>
      </w:r>
      <w:r>
        <w:rPr>
          <w:rFonts w:ascii="Verdana Bold Italic" w:hAnsi="Verdana Bold Italic"/>
          <w:sz w:val="20"/>
        </w:rPr>
        <w:t xml:space="preserve"> in sections 3, 4</w:t>
      </w:r>
      <w:r w:rsidR="002112A3">
        <w:rPr>
          <w:rFonts w:ascii="Verdana Bold Italic" w:hAnsi="Verdana Bold Italic"/>
          <w:sz w:val="20"/>
        </w:rPr>
        <w:t>, 5</w:t>
      </w:r>
      <w:r>
        <w:rPr>
          <w:rFonts w:ascii="Verdana Bold Italic" w:hAnsi="Verdana Bold Italic"/>
          <w:sz w:val="20"/>
        </w:rPr>
        <w:t xml:space="preserve"> or 6 of this form, then you must complete SECTION 7b (below).  You must then discuss all ethical issues arising, record the outcome and have this form countersigned by a member of staff (see below).</w:t>
      </w:r>
    </w:p>
    <w:p w14:paraId="55FF539E" w14:textId="77777777" w:rsidR="006E010A" w:rsidRDefault="006E010A">
      <w:pPr>
        <w:spacing w:after="120"/>
        <w:rPr>
          <w:rFonts w:ascii="Verdana" w:hAnsi="Verdana"/>
          <w:sz w:val="20"/>
        </w:rPr>
      </w:pPr>
    </w:p>
    <w:p w14:paraId="3F37BB20"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Bold" w:hAnsi="Verdana Bold"/>
          <w:sz w:val="20"/>
        </w:rPr>
      </w:pPr>
      <w:r>
        <w:rPr>
          <w:rFonts w:ascii="Verdana Bold" w:hAnsi="Verdana Bold"/>
          <w:sz w:val="20"/>
        </w:rPr>
        <w:t>SECTION 7b: FURTHER INFORMATION &amp; JUSTIFICATION OF METHODOLOGY</w:t>
      </w:r>
    </w:p>
    <w:p w14:paraId="58129596" w14:textId="77777777" w:rsidR="006E010A" w:rsidRDefault="006E010A">
      <w:pPr>
        <w:spacing w:after="120"/>
        <w:rPr>
          <w:rFonts w:ascii="Verdana" w:hAnsi="Verdana"/>
          <w:sz w:val="20"/>
        </w:rPr>
      </w:pPr>
      <w:r>
        <w:rPr>
          <w:rFonts w:ascii="Verdana" w:hAnsi="Verdana"/>
          <w:sz w:val="20"/>
        </w:rPr>
        <w:t xml:space="preserve">One box should be completed for </w:t>
      </w:r>
      <w:r>
        <w:rPr>
          <w:rFonts w:ascii="Verdana Bold" w:hAnsi="Verdana Bold"/>
          <w:sz w:val="20"/>
        </w:rPr>
        <w:t>each</w:t>
      </w:r>
      <w:r>
        <w:rPr>
          <w:rFonts w:ascii="Verdana" w:hAnsi="Verdana"/>
          <w:sz w:val="20"/>
        </w:rPr>
        <w:t xml:space="preserve"> shaded box ticked in sections 3, 4</w:t>
      </w:r>
      <w:r w:rsidR="00050057">
        <w:rPr>
          <w:rFonts w:ascii="Verdana" w:hAnsi="Verdana"/>
          <w:sz w:val="20"/>
        </w:rPr>
        <w:t>, 5</w:t>
      </w:r>
      <w:r>
        <w:rPr>
          <w:rFonts w:ascii="Verdana" w:hAnsi="Verdana"/>
          <w:sz w:val="20"/>
        </w:rPr>
        <w:t xml:space="preserve"> or 6 of this form. </w:t>
      </w:r>
    </w:p>
    <w:p w14:paraId="5C0188F6" w14:textId="77777777" w:rsidR="00F4027B"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 xml:space="preserve">Ethical issue: </w:t>
      </w:r>
    </w:p>
    <w:p w14:paraId="41F02DAB"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3614CCF7" w14:textId="77777777" w:rsidR="008F02BB" w:rsidRDefault="008F02B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57080362"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 xml:space="preserve">Rationale for chosen methodology and/or how ethical issue is to </w:t>
      </w:r>
      <w:r w:rsidR="00B5210C">
        <w:rPr>
          <w:rFonts w:ascii="Verdana" w:hAnsi="Verdana"/>
          <w:sz w:val="20"/>
        </w:rPr>
        <w:t>be addressed:</w:t>
      </w:r>
    </w:p>
    <w:p w14:paraId="6976B6C4"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0A4E7A30" w14:textId="77777777" w:rsidR="00722E44" w:rsidRDefault="00722E44">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7FB23603"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Supervisor's/staff member’s response (including whether ethical issue has been satisfactorily addressed):</w:t>
      </w:r>
    </w:p>
    <w:p w14:paraId="72CF023B"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0A957611"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22DF1B8E"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6430E4F6" w14:textId="77777777" w:rsidR="006E010A" w:rsidRDefault="006E010A">
      <w:pPr>
        <w:spacing w:after="120"/>
        <w:rPr>
          <w:rFonts w:ascii="Verdana" w:hAnsi="Verdana"/>
          <w:sz w:val="20"/>
        </w:rPr>
      </w:pPr>
    </w:p>
    <w:p w14:paraId="42CC8B0E" w14:textId="77777777" w:rsidR="006E010A" w:rsidRDefault="00B5210C">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Ethical issue:</w:t>
      </w:r>
    </w:p>
    <w:p w14:paraId="3BFF822F"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543226B4"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2303BB3B"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Rationale for chosen methodology and/or how ethical issue is to be addressed:</w:t>
      </w:r>
    </w:p>
    <w:p w14:paraId="6132993A"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6D2D3B41"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7B47301C" w14:textId="77777777" w:rsidR="006E010A" w:rsidRDefault="006E010A">
      <w:pPr>
        <w:pBdr>
          <w:top w:val="single" w:sz="4" w:space="0" w:color="000000"/>
          <w:left w:val="single" w:sz="4" w:space="0" w:color="000000"/>
          <w:bottom w:val="single" w:sz="4" w:space="0" w:color="000000"/>
          <w:right w:val="single" w:sz="4" w:space="0" w:color="000000"/>
        </w:pBdr>
        <w:spacing w:after="120"/>
        <w:rPr>
          <w:rFonts w:ascii="Verdana" w:hAnsi="Verdana"/>
          <w:sz w:val="20"/>
        </w:rPr>
      </w:pPr>
      <w:r>
        <w:rPr>
          <w:rFonts w:ascii="Verdana" w:hAnsi="Verdana"/>
          <w:sz w:val="20"/>
        </w:rPr>
        <w:t>Supervisor's/staff member’s response (including whether ethical issue has been satisfactorily addressed):</w:t>
      </w:r>
    </w:p>
    <w:p w14:paraId="750D99FB"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25D91D1C"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153E7671" w14:textId="77777777" w:rsidR="00F4027B" w:rsidRDefault="00F4027B">
      <w:pPr>
        <w:pBdr>
          <w:top w:val="single" w:sz="4" w:space="0" w:color="000000"/>
          <w:left w:val="single" w:sz="4" w:space="0" w:color="000000"/>
          <w:bottom w:val="single" w:sz="4" w:space="0" w:color="000000"/>
          <w:right w:val="single" w:sz="4" w:space="0" w:color="000000"/>
        </w:pBdr>
        <w:spacing w:after="120"/>
        <w:rPr>
          <w:rFonts w:ascii="Verdana" w:hAnsi="Verdana"/>
          <w:sz w:val="20"/>
        </w:rPr>
      </w:pPr>
    </w:p>
    <w:p w14:paraId="18529A88" w14:textId="77777777" w:rsidR="00F13514" w:rsidRPr="00B5210C" w:rsidRDefault="00F13514">
      <w:pPr>
        <w:spacing w:after="120"/>
        <w:rPr>
          <w:rFonts w:ascii="Verdana" w:hAnsi="Verdana"/>
          <w:sz w:val="22"/>
        </w:rPr>
      </w:pPr>
      <w:r>
        <w:rPr>
          <w:rFonts w:ascii="Verdana Italic" w:hAnsi="Verdana Italic"/>
          <w:sz w:val="20"/>
        </w:rPr>
        <w:t>(</w:t>
      </w:r>
      <w:r w:rsidR="006E010A">
        <w:rPr>
          <w:rFonts w:ascii="Verdana Italic" w:hAnsi="Verdana Italic"/>
          <w:sz w:val="20"/>
        </w:rPr>
        <w:t xml:space="preserve">Please continue on separate sheets if </w:t>
      </w:r>
      <w:proofErr w:type="gramStart"/>
      <w:r w:rsidR="006E010A">
        <w:rPr>
          <w:rFonts w:ascii="Verdana Italic" w:hAnsi="Verdana Italic"/>
          <w:sz w:val="20"/>
        </w:rPr>
        <w:t>required</w:t>
      </w:r>
      <w:r w:rsidR="006E010A">
        <w:rPr>
          <w:rFonts w:ascii="Verdana" w:hAnsi="Verdana"/>
          <w:sz w:val="22"/>
        </w:rPr>
        <w:t xml:space="preserve"> </w:t>
      </w:r>
      <w:r>
        <w:rPr>
          <w:rFonts w:ascii="Verdana" w:hAnsi="Verdana"/>
          <w:sz w:val="22"/>
        </w:rPr>
        <w:t>)</w:t>
      </w:r>
      <w:proofErr w:type="gramEnd"/>
    </w:p>
    <w:p w14:paraId="33FEFFD7" w14:textId="77777777" w:rsidR="006E010A" w:rsidRDefault="006E010A">
      <w:pPr>
        <w:spacing w:after="120"/>
        <w:rPr>
          <w:rFonts w:ascii="Verdana Bold" w:hAnsi="Verdana Bold"/>
        </w:rPr>
      </w:pPr>
      <w:r>
        <w:rPr>
          <w:rFonts w:ascii="Verdana Bold" w:hAnsi="Verdana Bold"/>
        </w:rPr>
        <w:t>Student’s declaration of ethical research</w:t>
      </w:r>
    </w:p>
    <w:p w14:paraId="58A9A9EE" w14:textId="77777777" w:rsidR="006E010A" w:rsidRDefault="006E010A">
      <w:pPr>
        <w:spacing w:after="120"/>
        <w:rPr>
          <w:rFonts w:ascii="Verdana" w:hAnsi="Verdana"/>
          <w:sz w:val="20"/>
        </w:rPr>
      </w:pPr>
      <w:r>
        <w:rPr>
          <w:rFonts w:ascii="Verdana Bold Italic" w:hAnsi="Verdana Bold Italic"/>
          <w:sz w:val="20"/>
        </w:rPr>
        <w:t xml:space="preserve">If you ticked any of the shaded boxes </w:t>
      </w:r>
      <w:r>
        <w:rPr>
          <w:rFonts w:ascii="Verdana Italic" w:hAnsi="Verdana Italic"/>
          <w:sz w:val="20"/>
        </w:rPr>
        <w:t>in Sections 3, 4</w:t>
      </w:r>
      <w:r w:rsidR="00050057">
        <w:rPr>
          <w:rFonts w:ascii="Verdana Italic" w:hAnsi="Verdana Italic"/>
          <w:sz w:val="20"/>
        </w:rPr>
        <w:t>, 5</w:t>
      </w:r>
      <w:r>
        <w:rPr>
          <w:rFonts w:ascii="Verdana Italic" w:hAnsi="Verdana Italic"/>
          <w:sz w:val="20"/>
        </w:rPr>
        <w:t xml:space="preserve"> and 6 of this form</w:t>
      </w:r>
      <w:r>
        <w:rPr>
          <w:rFonts w:ascii="Verdana" w:hAnsi="Verdana"/>
          <w:sz w:val="20"/>
        </w:rPr>
        <w:t xml:space="preserve">, you should have completed Section 7b after discussion of the ethical issues with </w:t>
      </w:r>
      <w:r w:rsidR="00FE0B8B">
        <w:rPr>
          <w:rFonts w:ascii="Verdana" w:hAnsi="Verdana"/>
          <w:sz w:val="20"/>
        </w:rPr>
        <w:t>your module convenor or supervisor.</w:t>
      </w:r>
      <w:r>
        <w:rPr>
          <w:rFonts w:ascii="Verdana" w:hAnsi="Verdana"/>
          <w:sz w:val="20"/>
        </w:rPr>
        <w:t xml:space="preserve"> Then please sign and date below </w:t>
      </w:r>
      <w:r>
        <w:rPr>
          <w:rFonts w:ascii="Verdana Bold" w:hAnsi="Verdana Bold"/>
          <w:sz w:val="20"/>
        </w:rPr>
        <w:t>and</w:t>
      </w:r>
      <w:r>
        <w:rPr>
          <w:rFonts w:ascii="Verdana" w:hAnsi="Verdana"/>
          <w:sz w:val="20"/>
        </w:rPr>
        <w:t xml:space="preserve"> get the checklist countersigned by </w:t>
      </w:r>
      <w:r w:rsidR="00FE0B8B">
        <w:rPr>
          <w:rFonts w:ascii="Verdana" w:hAnsi="Verdana"/>
          <w:sz w:val="20"/>
        </w:rPr>
        <w:t xml:space="preserve">your module convenor or supervisor </w:t>
      </w:r>
      <w:r>
        <w:rPr>
          <w:rFonts w:ascii="Verdana" w:hAnsi="Verdana"/>
          <w:sz w:val="20"/>
        </w:rPr>
        <w:t xml:space="preserve">(see below). </w:t>
      </w:r>
    </w:p>
    <w:p w14:paraId="7FE8EC98" w14:textId="77777777" w:rsidR="006E010A" w:rsidRDefault="006E010A">
      <w:pPr>
        <w:spacing w:after="120"/>
        <w:rPr>
          <w:rFonts w:ascii="Verdana" w:hAnsi="Verdana"/>
          <w:sz w:val="20"/>
        </w:rPr>
      </w:pPr>
      <w:r w:rsidRPr="00E329DB">
        <w:rPr>
          <w:rFonts w:ascii="Verdana" w:hAnsi="Verdana"/>
          <w:sz w:val="20"/>
        </w:rPr>
        <w:t>Students must submit the authorised checklist</w:t>
      </w:r>
      <w:r w:rsidR="00E329DB">
        <w:rPr>
          <w:rFonts w:ascii="Verdana" w:hAnsi="Verdana"/>
          <w:sz w:val="20"/>
        </w:rPr>
        <w:t>,</w:t>
      </w:r>
      <w:r w:rsidRPr="00E329DB">
        <w:rPr>
          <w:rFonts w:ascii="Verdana" w:hAnsi="Verdana"/>
          <w:sz w:val="20"/>
        </w:rPr>
        <w:t xml:space="preserve"> along with their </w:t>
      </w:r>
      <w:r w:rsidR="00E329DB" w:rsidRPr="00E329DB">
        <w:rPr>
          <w:rFonts w:ascii="Verdana" w:hAnsi="Verdana"/>
          <w:sz w:val="20"/>
        </w:rPr>
        <w:t xml:space="preserve">work to be </w:t>
      </w:r>
      <w:r w:rsidRPr="00E329DB">
        <w:rPr>
          <w:rFonts w:ascii="Verdana" w:hAnsi="Verdana"/>
          <w:sz w:val="20"/>
        </w:rPr>
        <w:t>assessed</w:t>
      </w:r>
      <w:r w:rsidR="00E329DB">
        <w:rPr>
          <w:rFonts w:ascii="Verdana" w:hAnsi="Verdana"/>
          <w:sz w:val="20"/>
        </w:rPr>
        <w:t>,</w:t>
      </w:r>
      <w:r w:rsidRPr="00E329DB">
        <w:rPr>
          <w:rFonts w:ascii="Verdana" w:hAnsi="Verdana"/>
          <w:sz w:val="20"/>
        </w:rPr>
        <w:t xml:space="preserve"> to the</w:t>
      </w:r>
      <w:r w:rsidR="00E329DB" w:rsidRPr="00E329DB">
        <w:rPr>
          <w:rFonts w:ascii="Verdana" w:hAnsi="Verdana"/>
          <w:sz w:val="20"/>
        </w:rPr>
        <w:t xml:space="preserve"> </w:t>
      </w:r>
      <w:r w:rsidR="00E329DB">
        <w:rPr>
          <w:rFonts w:ascii="Verdana" w:hAnsi="Verdana"/>
          <w:sz w:val="20"/>
        </w:rPr>
        <w:t>Faculty Office</w:t>
      </w:r>
      <w:r w:rsidRPr="00E329DB">
        <w:rPr>
          <w:rFonts w:ascii="Verdana" w:hAnsi="Verdana"/>
          <w:sz w:val="20"/>
        </w:rPr>
        <w:t>.</w:t>
      </w:r>
      <w:r>
        <w:rPr>
          <w:rFonts w:ascii="Verdana" w:hAnsi="Verdana"/>
          <w:sz w:val="20"/>
        </w:rPr>
        <w:t xml:space="preserve">  </w:t>
      </w:r>
    </w:p>
    <w:p w14:paraId="25C97AF5" w14:textId="77777777" w:rsidR="006E010A" w:rsidRDefault="006E010A">
      <w:pPr>
        <w:spacing w:after="120"/>
        <w:rPr>
          <w:rFonts w:ascii="Verdana" w:hAnsi="Verdana"/>
          <w:sz w:val="20"/>
        </w:rPr>
      </w:pPr>
      <w:r>
        <w:rPr>
          <w:rFonts w:ascii="Verdana" w:hAnsi="Verdana"/>
          <w:sz w:val="20"/>
        </w:rPr>
        <w:lastRenderedPageBreak/>
        <w:t xml:space="preserve">Dissertation students </w:t>
      </w:r>
      <w:r>
        <w:rPr>
          <w:rFonts w:ascii="Verdana Bold" w:hAnsi="Verdana Bold"/>
          <w:sz w:val="20"/>
        </w:rPr>
        <w:t>must</w:t>
      </w:r>
      <w:r>
        <w:rPr>
          <w:rFonts w:ascii="Verdana" w:hAnsi="Verdana"/>
          <w:sz w:val="20"/>
        </w:rPr>
        <w:t xml:space="preserve"> include the checklist, previously signed and authorised by their supervisor, as an appendix when they submit their dissertation proposal. Please keep one copy of this form for your personal records.  </w:t>
      </w:r>
    </w:p>
    <w:p w14:paraId="3D7EC6AC" w14:textId="77777777" w:rsidR="006E010A" w:rsidRDefault="006E010A">
      <w:pPr>
        <w:spacing w:after="120"/>
        <w:rPr>
          <w:rFonts w:ascii="Verdana" w:hAnsi="Verdana"/>
          <w:sz w:val="20"/>
        </w:rPr>
      </w:pPr>
      <w:r>
        <w:rPr>
          <w:rFonts w:ascii="Verdana Bold" w:hAnsi="Verdana Bold"/>
          <w:sz w:val="20"/>
        </w:rPr>
        <w:t xml:space="preserve">By signing this </w:t>
      </w:r>
      <w:proofErr w:type="gramStart"/>
      <w:r>
        <w:rPr>
          <w:rFonts w:ascii="Verdana Bold" w:hAnsi="Verdana Bold"/>
          <w:sz w:val="20"/>
        </w:rPr>
        <w:t>form</w:t>
      </w:r>
      <w:proofErr w:type="gramEnd"/>
      <w:r>
        <w:rPr>
          <w:rFonts w:ascii="Verdana Bold" w:hAnsi="Verdana Bold"/>
          <w:sz w:val="20"/>
        </w:rPr>
        <w:t xml:space="preserve"> you are agreeing to work within the protocol which you have outlined and to abide by the University of Nottingham’s Code of Research Conduct and Research Ethics.</w:t>
      </w:r>
      <w:r>
        <w:rPr>
          <w:rFonts w:ascii="Verdana" w:hAnsi="Verdana"/>
          <w:sz w:val="20"/>
        </w:rPr>
        <w:t xml:space="preserve">  If you make changes to your research protocol (such as changes to methods of data collection, the proposed sites of data collection, the means by which participants are accessed) which in turn would change your answers to any of the above questions then you </w:t>
      </w:r>
      <w:r>
        <w:rPr>
          <w:rFonts w:ascii="Verdana Bold" w:hAnsi="Verdana Bold"/>
          <w:sz w:val="20"/>
        </w:rPr>
        <w:t>must</w:t>
      </w:r>
      <w:r>
        <w:rPr>
          <w:rFonts w:ascii="Verdana" w:hAnsi="Verdana"/>
          <w:sz w:val="20"/>
        </w:rPr>
        <w:t xml:space="preserve"> complete a new form and submit a copy to your supervisor/tutor. Once approved this should be lodged with the School Office.</w:t>
      </w:r>
    </w:p>
    <w:p w14:paraId="43987AC4" w14:textId="77777777" w:rsidR="006E010A" w:rsidRDefault="006E010A">
      <w:pPr>
        <w:spacing w:after="60"/>
        <w:rPr>
          <w:rFonts w:ascii="Verdana" w:hAnsi="Verdana"/>
          <w:sz w:val="20"/>
        </w:rPr>
      </w:pPr>
      <w:r>
        <w:rPr>
          <w:rFonts w:ascii="Verdana" w:hAnsi="Verdana"/>
          <w:sz w:val="20"/>
        </w:rPr>
        <w:t>Signed ………………………………………………… Date …………………………</w:t>
      </w:r>
      <w:proofErr w:type="gramStart"/>
      <w:r>
        <w:rPr>
          <w:rFonts w:ascii="Verdana" w:hAnsi="Verdana"/>
          <w:sz w:val="20"/>
        </w:rPr>
        <w:t>…..</w:t>
      </w:r>
      <w:proofErr w:type="gramEnd"/>
    </w:p>
    <w:p w14:paraId="4BAA9994" w14:textId="77777777" w:rsidR="006E010A" w:rsidRDefault="006E010A">
      <w:pPr>
        <w:spacing w:after="120"/>
        <w:rPr>
          <w:rFonts w:ascii="Verdana Bold" w:hAnsi="Verdana Bold"/>
        </w:rPr>
      </w:pPr>
    </w:p>
    <w:p w14:paraId="6AD29D94" w14:textId="77777777" w:rsidR="006E010A" w:rsidRDefault="006E010A">
      <w:pPr>
        <w:spacing w:after="120"/>
        <w:rPr>
          <w:rFonts w:ascii="Verdana" w:hAnsi="Verdana"/>
          <w:sz w:val="20"/>
        </w:rPr>
      </w:pPr>
      <w:r>
        <w:rPr>
          <w:rFonts w:ascii="Verdana Bold" w:hAnsi="Verdana Bold"/>
        </w:rPr>
        <w:t xml:space="preserve">Staff Authorisation </w:t>
      </w:r>
      <w:r>
        <w:rPr>
          <w:rFonts w:ascii="Verdana Bold" w:hAnsi="Verdana Bold"/>
          <w:sz w:val="22"/>
        </w:rPr>
        <w:t xml:space="preserve">(by supervisor for dissertations; module </w:t>
      </w:r>
      <w:r w:rsidR="00BE459B">
        <w:rPr>
          <w:rFonts w:ascii="Verdana Bold" w:hAnsi="Verdana Bold"/>
          <w:sz w:val="22"/>
        </w:rPr>
        <w:t xml:space="preserve">convenor </w:t>
      </w:r>
      <w:r>
        <w:rPr>
          <w:rFonts w:ascii="Verdana Bold" w:hAnsi="Verdana Bold"/>
          <w:sz w:val="22"/>
        </w:rPr>
        <w:t>or staff member for other research projects)</w:t>
      </w:r>
    </w:p>
    <w:p w14:paraId="2CF4164D" w14:textId="77777777" w:rsidR="006E010A" w:rsidRDefault="006E010A">
      <w:pPr>
        <w:rPr>
          <w:rFonts w:ascii="Verdana" w:hAnsi="Verdana"/>
          <w:sz w:val="20"/>
        </w:rPr>
      </w:pPr>
    </w:p>
    <w:p w14:paraId="2B08523A" w14:textId="77777777" w:rsidR="006E010A" w:rsidRDefault="006E010A">
      <w:pPr>
        <w:spacing w:after="120"/>
        <w:rPr>
          <w:rFonts w:ascii="Verdana" w:hAnsi="Verdana"/>
          <w:sz w:val="20"/>
        </w:rPr>
      </w:pPr>
      <w:r>
        <w:rPr>
          <w:rFonts w:ascii="Verdana" w:hAnsi="Verdana"/>
          <w:sz w:val="20"/>
        </w:rPr>
        <w:t xml:space="preserve">This section </w:t>
      </w:r>
      <w:r>
        <w:rPr>
          <w:rFonts w:ascii="Verdana Bold" w:hAnsi="Verdana Bold"/>
          <w:sz w:val="20"/>
        </w:rPr>
        <w:t>must</w:t>
      </w:r>
      <w:r>
        <w:rPr>
          <w:rFonts w:ascii="Verdana" w:hAnsi="Verdana"/>
          <w:sz w:val="20"/>
        </w:rPr>
        <w:t xml:space="preserve"> be completed in </w:t>
      </w:r>
      <w:r>
        <w:rPr>
          <w:rFonts w:ascii="Verdana Bold" w:hAnsi="Verdana Bold"/>
          <w:sz w:val="20"/>
        </w:rPr>
        <w:t>all</w:t>
      </w:r>
      <w:r>
        <w:rPr>
          <w:rFonts w:ascii="Verdana" w:hAnsi="Verdana"/>
          <w:sz w:val="20"/>
        </w:rPr>
        <w:t xml:space="preserve"> cases where additional information has been provided in Section 7b. It is also helpful for the project supervisor to comment on the further information provided by the student in Section 7b. </w:t>
      </w:r>
    </w:p>
    <w:p w14:paraId="79475522" w14:textId="77777777" w:rsidR="006E010A" w:rsidRDefault="006E010A">
      <w:pPr>
        <w:rPr>
          <w:rFonts w:ascii="Verdana" w:hAnsi="Verdana"/>
          <w:sz w:val="20"/>
        </w:rPr>
      </w:pPr>
      <w:r>
        <w:rPr>
          <w:rFonts w:ascii="Verdana" w:hAnsi="Verdana"/>
          <w:sz w:val="20"/>
        </w:rPr>
        <w:t xml:space="preserve">Please note that </w:t>
      </w:r>
      <w:r w:rsidRPr="00BE459B">
        <w:rPr>
          <w:rFonts w:ascii="Verdana" w:hAnsi="Verdana"/>
          <w:b/>
          <w:sz w:val="20"/>
          <w:u w:val="single"/>
        </w:rPr>
        <w:t xml:space="preserve">all projects involving vulnerable </w:t>
      </w:r>
      <w:proofErr w:type="gramStart"/>
      <w:r w:rsidRPr="00BE459B">
        <w:rPr>
          <w:rFonts w:ascii="Verdana" w:hAnsi="Verdana"/>
          <w:b/>
          <w:sz w:val="20"/>
          <w:u w:val="single"/>
        </w:rPr>
        <w:t>groups</w:t>
      </w:r>
      <w:proofErr w:type="gramEnd"/>
      <w:r w:rsidRPr="00BE459B">
        <w:rPr>
          <w:rFonts w:ascii="Verdana" w:hAnsi="Verdana"/>
          <w:b/>
          <w:sz w:val="20"/>
          <w:u w:val="single"/>
        </w:rPr>
        <w:t xml:space="preserve"> or the study of illegal activities </w:t>
      </w:r>
      <w:r>
        <w:rPr>
          <w:rFonts w:ascii="Verdana" w:hAnsi="Verdana"/>
          <w:sz w:val="20"/>
        </w:rPr>
        <w:t xml:space="preserve">should be referred on to the School Research Ethics Panel. </w:t>
      </w:r>
    </w:p>
    <w:p w14:paraId="4099DFEE" w14:textId="77777777" w:rsidR="006E010A" w:rsidRDefault="006E010A">
      <w:pPr>
        <w:rPr>
          <w:rFonts w:ascii="Verdana" w:hAnsi="Verdana"/>
          <w:sz w:val="20"/>
        </w:rPr>
      </w:pPr>
    </w:p>
    <w:p w14:paraId="6A307A8F" w14:textId="77777777" w:rsidR="006E010A" w:rsidRDefault="006E010A">
      <w:pPr>
        <w:rPr>
          <w:rFonts w:ascii="Verdana" w:hAnsi="Verdana"/>
          <w:sz w:val="20"/>
        </w:rPr>
      </w:pPr>
      <w:r>
        <w:rPr>
          <w:rFonts w:ascii="Verdana" w:hAnsi="Verdana"/>
          <w:sz w:val="20"/>
        </w:rPr>
        <w:t>Having reviewed the ethical issues arising from the proposed research:</w:t>
      </w:r>
    </w:p>
    <w:p w14:paraId="60DABCA1" w14:textId="77777777" w:rsidR="006E010A" w:rsidRDefault="006E010A">
      <w:pPr>
        <w:rPr>
          <w:rFonts w:ascii="Verdana" w:hAnsi="Verdana"/>
          <w:sz w:val="16"/>
        </w:rPr>
      </w:pPr>
      <w:r>
        <w:rPr>
          <w:rFonts w:ascii="Verdana" w:hAnsi="Verdana"/>
          <w:sz w:val="16"/>
        </w:rPr>
        <w:t xml:space="preserve"> </w:t>
      </w:r>
    </w:p>
    <w:p w14:paraId="42834FEB" w14:textId="77777777" w:rsidR="006E010A" w:rsidRDefault="009003D7">
      <w:pPr>
        <w:spacing w:after="120"/>
        <w:ind w:left="1440" w:hanging="720"/>
        <w:rPr>
          <w:rFonts w:ascii="Verdana" w:hAnsi="Verdana"/>
          <w:sz w:val="20"/>
        </w:rPr>
      </w:pPr>
      <w:sdt>
        <w:sdtPr>
          <w:id w:val="-238563790"/>
          <w14:checkbox>
            <w14:checked w14:val="0"/>
            <w14:checkedState w14:val="2612" w14:font="MS Gothic"/>
            <w14:uncheckedState w14:val="2610" w14:font="MS Gothic"/>
          </w14:checkbox>
        </w:sdtPr>
        <w:sdtEndPr/>
        <w:sdtContent>
          <w:r w:rsidR="00DC75E3">
            <w:rPr>
              <w:rFonts w:ascii="MS Gothic" w:eastAsia="MS Gothic" w:hAnsi="MS Gothic" w:hint="eastAsia"/>
            </w:rPr>
            <w:t>☐</w:t>
          </w:r>
        </w:sdtContent>
      </w:sdt>
      <w:r w:rsidR="006E010A">
        <w:rPr>
          <w:rFonts w:ascii="Verdana" w:hAnsi="Verdana"/>
          <w:sz w:val="20"/>
        </w:rPr>
        <w:tab/>
        <w:t xml:space="preserve">I </w:t>
      </w:r>
      <w:r w:rsidR="00BE459B">
        <w:rPr>
          <w:rFonts w:ascii="Verdana" w:hAnsi="Verdana"/>
          <w:sz w:val="20"/>
        </w:rPr>
        <w:t xml:space="preserve">consider this to be a minimum risk study and </w:t>
      </w:r>
      <w:r w:rsidR="006E010A">
        <w:rPr>
          <w:rFonts w:ascii="Verdana" w:hAnsi="Verdana"/>
          <w:sz w:val="20"/>
        </w:rPr>
        <w:t xml:space="preserve">confirm the research can go ahead as planned. </w:t>
      </w:r>
    </w:p>
    <w:p w14:paraId="429DC5A2" w14:textId="77777777" w:rsidR="006E010A" w:rsidRDefault="009003D7">
      <w:pPr>
        <w:spacing w:after="120"/>
        <w:ind w:left="1440" w:hanging="720"/>
        <w:rPr>
          <w:rFonts w:ascii="Verdana" w:hAnsi="Verdana"/>
          <w:sz w:val="20"/>
        </w:rPr>
      </w:pPr>
      <w:sdt>
        <w:sdtPr>
          <w:id w:val="-956720918"/>
          <w14:checkbox>
            <w14:checked w14:val="0"/>
            <w14:checkedState w14:val="2612" w14:font="MS Gothic"/>
            <w14:uncheckedState w14:val="2610" w14:font="MS Gothic"/>
          </w14:checkbox>
        </w:sdtPr>
        <w:sdtEndPr/>
        <w:sdtContent>
          <w:r w:rsidR="00DC75E3">
            <w:rPr>
              <w:rFonts w:ascii="MS Gothic" w:eastAsia="MS Gothic" w:hAnsi="MS Gothic" w:hint="eastAsia"/>
            </w:rPr>
            <w:t>☐</w:t>
          </w:r>
        </w:sdtContent>
      </w:sdt>
      <w:r w:rsidR="006E010A">
        <w:rPr>
          <w:rFonts w:ascii="Verdana" w:hAnsi="Verdana"/>
          <w:sz w:val="20"/>
        </w:rPr>
        <w:tab/>
        <w:t>I have requested that changes be made to the research protocol. (The researcher must complete and submit a revised form which integrates these changes.)</w:t>
      </w:r>
    </w:p>
    <w:p w14:paraId="39B3BAD5" w14:textId="77777777" w:rsidR="006E010A" w:rsidRDefault="009003D7" w:rsidP="00722E44">
      <w:pPr>
        <w:spacing w:after="120"/>
        <w:ind w:left="1440" w:hanging="720"/>
        <w:rPr>
          <w:rFonts w:ascii="Verdana" w:hAnsi="Verdana"/>
          <w:sz w:val="20"/>
        </w:rPr>
      </w:pPr>
      <w:sdt>
        <w:sdtPr>
          <w:id w:val="-1192456947"/>
          <w14:checkbox>
            <w14:checked w14:val="0"/>
            <w14:checkedState w14:val="2612" w14:font="MS Gothic"/>
            <w14:uncheckedState w14:val="2610" w14:font="MS Gothic"/>
          </w14:checkbox>
        </w:sdtPr>
        <w:sdtEndPr/>
        <w:sdtContent>
          <w:r w:rsidR="00DC75E3">
            <w:rPr>
              <w:rFonts w:ascii="MS Gothic" w:eastAsia="MS Gothic" w:hAnsi="MS Gothic" w:hint="eastAsia"/>
            </w:rPr>
            <w:t>☐</w:t>
          </w:r>
        </w:sdtContent>
      </w:sdt>
      <w:r w:rsidR="006E010A">
        <w:rPr>
          <w:rFonts w:ascii="Verdana" w:hAnsi="Verdana"/>
          <w:sz w:val="20"/>
        </w:rPr>
        <w:tab/>
        <w:t>This project must be referred on to the Research Ethics Panel for more detailed ethical scrutiny. (Please forward a hard copy to the Sch</w:t>
      </w:r>
      <w:r w:rsidR="00722E44">
        <w:rPr>
          <w:rFonts w:ascii="Verdana" w:hAnsi="Verdana"/>
          <w:sz w:val="20"/>
        </w:rPr>
        <w:t>ool’s Research Ethics Officer.)</w:t>
      </w:r>
    </w:p>
    <w:p w14:paraId="3F135532" w14:textId="77777777" w:rsidR="006E010A" w:rsidRDefault="006E010A">
      <w:pPr>
        <w:spacing w:after="120" w:line="360" w:lineRule="auto"/>
        <w:rPr>
          <w:rFonts w:ascii="Verdana" w:hAnsi="Verdana"/>
          <w:sz w:val="20"/>
        </w:rPr>
      </w:pPr>
      <w:r>
        <w:rPr>
          <w:rFonts w:ascii="Verdana" w:hAnsi="Verdana"/>
          <w:sz w:val="20"/>
        </w:rPr>
        <w:t>Signed ………………………………………………………</w:t>
      </w:r>
      <w:r w:rsidR="00D13CB6">
        <w:rPr>
          <w:rFonts w:ascii="Verdana" w:hAnsi="Verdana"/>
          <w:sz w:val="20"/>
        </w:rPr>
        <w:t xml:space="preserve">   </w:t>
      </w:r>
      <w:r>
        <w:rPr>
          <w:rFonts w:ascii="Verdana" w:hAnsi="Verdana"/>
          <w:sz w:val="20"/>
        </w:rPr>
        <w:t xml:space="preserve"> Date …………………………</w:t>
      </w:r>
    </w:p>
    <w:p w14:paraId="63B83481" w14:textId="77777777" w:rsidR="006E010A" w:rsidRDefault="006E010A">
      <w:pPr>
        <w:spacing w:after="120" w:line="360" w:lineRule="auto"/>
        <w:rPr>
          <w:rFonts w:ascii="Verdana" w:hAnsi="Verdana"/>
          <w:sz w:val="20"/>
        </w:rPr>
      </w:pPr>
      <w:r>
        <w:rPr>
          <w:rFonts w:ascii="Verdana" w:hAnsi="Verdana"/>
          <w:sz w:val="20"/>
        </w:rPr>
        <w:t>Designation ……………………………………………………………………………………………………………….</w:t>
      </w:r>
    </w:p>
    <w:p w14:paraId="2CC334CC" w14:textId="77777777" w:rsidR="006E010A" w:rsidRDefault="006E010A">
      <w:pPr>
        <w:spacing w:after="60"/>
        <w:rPr>
          <w:rFonts w:ascii="Verdana" w:hAnsi="Verdana"/>
          <w:sz w:val="20"/>
        </w:rPr>
      </w:pPr>
      <w:r>
        <w:rPr>
          <w:rFonts w:ascii="Verdana" w:hAnsi="Verdana"/>
          <w:sz w:val="20"/>
        </w:rPr>
        <w:t xml:space="preserve">Please note: </w:t>
      </w:r>
      <w:r>
        <w:rPr>
          <w:rFonts w:ascii="Verdana Bold" w:hAnsi="Verdana Bold"/>
          <w:sz w:val="20"/>
        </w:rPr>
        <w:t>any</w:t>
      </w:r>
      <w:r>
        <w:rPr>
          <w:rFonts w:ascii="Verdana" w:hAnsi="Verdana"/>
          <w:sz w:val="20"/>
        </w:rPr>
        <w:t xml:space="preserve"> research protocols lodged with the School Office may be subject to review by the School’s Research Ethics Panel.</w:t>
      </w:r>
    </w:p>
    <w:p w14:paraId="57CD3A38" w14:textId="77777777" w:rsidR="006E010A" w:rsidRDefault="006E010A">
      <w:pPr>
        <w:rPr>
          <w:rFonts w:ascii="Verdana" w:hAnsi="Verdana"/>
          <w:sz w:val="20"/>
        </w:rPr>
      </w:pPr>
    </w:p>
    <w:p w14:paraId="773F5473" w14:textId="77777777" w:rsidR="00F4027B" w:rsidRPr="00F4027B" w:rsidRDefault="006E010A">
      <w:pPr>
        <w:spacing w:after="120" w:line="360" w:lineRule="auto"/>
        <w:rPr>
          <w:rFonts w:ascii="Verdana Bold" w:hAnsi="Verdana Bold"/>
        </w:rPr>
      </w:pPr>
      <w:r>
        <w:rPr>
          <w:rFonts w:ascii="Verdana Bold" w:hAnsi="Verdana Bold"/>
        </w:rPr>
        <w:t xml:space="preserve">The </w:t>
      </w:r>
      <w:r w:rsidR="0055556D">
        <w:rPr>
          <w:rFonts w:ascii="Verdana Bold" w:hAnsi="Verdana Bold"/>
        </w:rPr>
        <w:t xml:space="preserve">School </w:t>
      </w:r>
      <w:r w:rsidR="00F4027B">
        <w:rPr>
          <w:rFonts w:ascii="Verdana Bold" w:hAnsi="Verdana Bold"/>
        </w:rPr>
        <w:t>Research Ethics Panel</w:t>
      </w:r>
    </w:p>
    <w:p w14:paraId="5397C560" w14:textId="77777777" w:rsidR="006E010A" w:rsidRDefault="009003D7">
      <w:pPr>
        <w:spacing w:after="120"/>
        <w:ind w:left="1440" w:hanging="720"/>
        <w:rPr>
          <w:rFonts w:ascii="Verdana" w:hAnsi="Verdana"/>
          <w:sz w:val="20"/>
          <w:lang w:val="en-US"/>
        </w:rPr>
      </w:pPr>
      <w:sdt>
        <w:sdtPr>
          <w:id w:val="-2062314301"/>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1175B7">
        <w:rPr>
          <w:rFonts w:ascii="Verdana" w:hAnsi="Verdana"/>
          <w:sz w:val="20"/>
        </w:rPr>
        <w:t xml:space="preserve"> </w:t>
      </w:r>
      <w:r w:rsidR="006E010A">
        <w:rPr>
          <w:rFonts w:ascii="Verdana" w:hAnsi="Verdana"/>
          <w:sz w:val="20"/>
        </w:rPr>
        <w:tab/>
      </w:r>
      <w:r w:rsidR="006E010A">
        <w:rPr>
          <w:rFonts w:ascii="Verdana" w:hAnsi="Verdana"/>
          <w:sz w:val="20"/>
          <w:lang w:val="en-US"/>
        </w:rPr>
        <w:t>agrees that the research can go ahead as planned</w:t>
      </w:r>
    </w:p>
    <w:p w14:paraId="007BC8A0" w14:textId="77777777" w:rsidR="006E010A" w:rsidRDefault="006E010A" w:rsidP="00AB1DA5">
      <w:pPr>
        <w:spacing w:after="120"/>
        <w:rPr>
          <w:rFonts w:ascii="Verdana" w:hAnsi="Verdana"/>
          <w:sz w:val="20"/>
          <w:lang w:val="en-US"/>
        </w:rPr>
      </w:pPr>
    </w:p>
    <w:p w14:paraId="27CC3FF3" w14:textId="77777777" w:rsidR="006E010A" w:rsidRDefault="009003D7">
      <w:pPr>
        <w:spacing w:after="120"/>
        <w:ind w:left="1440" w:hanging="720"/>
        <w:rPr>
          <w:rFonts w:ascii="Verdana" w:hAnsi="Verdana"/>
          <w:sz w:val="20"/>
          <w:lang w:val="en-US"/>
        </w:rPr>
      </w:pPr>
      <w:sdt>
        <w:sdtPr>
          <w:id w:val="-409846261"/>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6E010A">
        <w:rPr>
          <w:rFonts w:ascii="Verdana" w:hAnsi="Verdana"/>
          <w:sz w:val="20"/>
        </w:rPr>
        <w:tab/>
      </w:r>
      <w:r w:rsidR="006E010A">
        <w:rPr>
          <w:rFonts w:ascii="Verdana" w:hAnsi="Verdana"/>
          <w:sz w:val="20"/>
          <w:lang w:val="en-US"/>
        </w:rPr>
        <w:t>requests further information on the research protocol (see details below)</w:t>
      </w:r>
    </w:p>
    <w:p w14:paraId="61BE0BFE" w14:textId="77777777" w:rsidR="006E010A" w:rsidRDefault="006E010A">
      <w:pPr>
        <w:spacing w:after="120"/>
        <w:rPr>
          <w:rFonts w:ascii="Verdana" w:hAnsi="Verdana"/>
          <w:sz w:val="20"/>
        </w:rPr>
      </w:pPr>
    </w:p>
    <w:p w14:paraId="52DEF5E3" w14:textId="77777777" w:rsidR="006E010A" w:rsidRPr="00F4027B" w:rsidRDefault="009003D7" w:rsidP="00F4027B">
      <w:pPr>
        <w:spacing w:after="120" w:line="276" w:lineRule="auto"/>
        <w:ind w:left="1440" w:hanging="720"/>
        <w:rPr>
          <w:rFonts w:ascii="Verdana" w:hAnsi="Verdana"/>
          <w:sz w:val="20"/>
          <w:lang w:val="en-US"/>
        </w:rPr>
      </w:pPr>
      <w:sdt>
        <w:sdtPr>
          <w:id w:val="-191380666"/>
          <w14:checkbox>
            <w14:checked w14:val="0"/>
            <w14:checkedState w14:val="2612" w14:font="MS Gothic"/>
            <w14:uncheckedState w14:val="2610" w14:font="MS Gothic"/>
          </w14:checkbox>
        </w:sdtPr>
        <w:sdtEndPr/>
        <w:sdtContent>
          <w:r w:rsidR="001175B7">
            <w:rPr>
              <w:rFonts w:ascii="MS Gothic" w:eastAsia="MS Gothic" w:hAnsi="MS Gothic" w:hint="eastAsia"/>
            </w:rPr>
            <w:t>☐</w:t>
          </w:r>
        </w:sdtContent>
      </w:sdt>
      <w:r w:rsidR="006E010A">
        <w:rPr>
          <w:rFonts w:ascii="Verdana" w:hAnsi="Verdana"/>
          <w:sz w:val="20"/>
        </w:rPr>
        <w:tab/>
      </w:r>
      <w:r w:rsidR="006E010A">
        <w:rPr>
          <w:rFonts w:ascii="Verdana" w:hAnsi="Verdana"/>
          <w:sz w:val="20"/>
          <w:lang w:val="en-US"/>
        </w:rPr>
        <w:t xml:space="preserve"> requests amendments to the researc</w:t>
      </w:r>
      <w:r w:rsidR="00F4027B">
        <w:rPr>
          <w:rFonts w:ascii="Verdana" w:hAnsi="Verdana"/>
          <w:sz w:val="20"/>
          <w:lang w:val="en-US"/>
        </w:rPr>
        <w:t xml:space="preserve">h </w:t>
      </w:r>
      <w:proofErr w:type="gramStart"/>
      <w:r w:rsidR="00F4027B">
        <w:rPr>
          <w:rFonts w:ascii="Verdana" w:hAnsi="Verdana"/>
          <w:sz w:val="20"/>
          <w:lang w:val="en-US"/>
        </w:rPr>
        <w:t>protocol  (</w:t>
      </w:r>
      <w:proofErr w:type="gramEnd"/>
      <w:r w:rsidR="00F4027B">
        <w:rPr>
          <w:rFonts w:ascii="Verdana" w:hAnsi="Verdana"/>
          <w:sz w:val="20"/>
          <w:lang w:val="en-US"/>
        </w:rPr>
        <w:t>see details below)</w:t>
      </w:r>
    </w:p>
    <w:p w14:paraId="4E8BE91E" w14:textId="77777777" w:rsidR="006E010A" w:rsidRPr="00F4027B" w:rsidRDefault="006E010A" w:rsidP="00AB1DA5">
      <w:pPr>
        <w:spacing w:after="120" w:line="276" w:lineRule="auto"/>
        <w:rPr>
          <w:rFonts w:ascii="Verdana" w:hAnsi="Verdana"/>
          <w:sz w:val="20"/>
        </w:rPr>
      </w:pPr>
      <w:r>
        <w:rPr>
          <w:rFonts w:ascii="Verdana" w:hAnsi="Verdana"/>
          <w:sz w:val="20"/>
        </w:rPr>
        <w:t>Scho</w:t>
      </w:r>
      <w:r w:rsidR="00D13CB6">
        <w:rPr>
          <w:rFonts w:ascii="Verdana" w:hAnsi="Verdana"/>
          <w:sz w:val="20"/>
        </w:rPr>
        <w:t xml:space="preserve">ol REO………………………………………     </w:t>
      </w:r>
      <w:r>
        <w:rPr>
          <w:rFonts w:ascii="Verdana" w:hAnsi="Verdana"/>
          <w:sz w:val="20"/>
        </w:rPr>
        <w:t xml:space="preserve"> Date …………………………</w:t>
      </w:r>
    </w:p>
    <w:sectPr w:rsidR="006E010A" w:rsidRPr="00F4027B">
      <w:headerReference w:type="default" r:id="rId31"/>
      <w:footerReference w:type="even" r:id="rId32"/>
      <w:footerReference w:type="default" r:id="rId33"/>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564D1" w14:textId="77777777" w:rsidR="009003D7" w:rsidRDefault="009003D7">
      <w:r>
        <w:separator/>
      </w:r>
    </w:p>
  </w:endnote>
  <w:endnote w:type="continuationSeparator" w:id="0">
    <w:p w14:paraId="37694564" w14:textId="77777777" w:rsidR="009003D7" w:rsidRDefault="0090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ヒラギノ角ゴ Pro W3">
    <w:altName w:val="Times New Roman"/>
    <w:panose1 w:val="020B0300000000000000"/>
    <w:charset w:val="80"/>
    <w:family w:val="swiss"/>
    <w:pitch w:val="variable"/>
    <w:sig w:usb0="E00002FF" w:usb1="7AC7FFFF" w:usb2="00000012" w:usb3="00000000" w:csb0="0002000D"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Malgun Gothic">
    <w:panose1 w:val="020B0503020000020004"/>
    <w:charset w:val="81"/>
    <w:family w:val="swiss"/>
    <w:pitch w:val="variable"/>
    <w:sig w:usb0="900002A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erdana Bold">
    <w:altName w:val="Verdana"/>
    <w:panose1 w:val="020B0604020202020204"/>
    <w:charset w:val="00"/>
    <w:family w:val="roman"/>
    <w:pitch w:val="default"/>
  </w:font>
  <w:font w:name="Verdana Italic">
    <w:altName w:val="Verdan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Verdana Bold Italic">
    <w:altName w:val="Verdana"/>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D602F" w14:textId="77777777" w:rsidR="006E010A" w:rsidRDefault="006E010A">
    <w:pPr>
      <w:pStyle w:val="Footer1"/>
      <w:tabs>
        <w:tab w:val="clear" w:pos="8306"/>
        <w:tab w:val="right" w:pos="8280"/>
      </w:tabs>
      <w:jc w:val="center"/>
    </w:pPr>
    <w:r>
      <w:fldChar w:fldCharType="begin"/>
    </w:r>
    <w:r>
      <w:instrText xml:space="preserve"> PAGE </w:instrText>
    </w:r>
    <w:r>
      <w:fldChar w:fldCharType="separate"/>
    </w:r>
    <w:r w:rsidR="00050057">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3094A" w14:textId="77777777" w:rsidR="006E010A" w:rsidRDefault="006E010A">
    <w:pPr>
      <w:pStyle w:val="Footer1"/>
      <w:tabs>
        <w:tab w:val="clear" w:pos="8306"/>
        <w:tab w:val="right" w:pos="8280"/>
      </w:tabs>
      <w:jc w:val="center"/>
    </w:pPr>
    <w:r>
      <w:fldChar w:fldCharType="begin"/>
    </w:r>
    <w:r>
      <w:instrText xml:space="preserve"> PAGE </w:instrText>
    </w:r>
    <w:r>
      <w:fldChar w:fldCharType="separate"/>
    </w:r>
    <w:r w:rsidR="00050057">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52658" w14:textId="77777777" w:rsidR="009003D7" w:rsidRDefault="009003D7">
      <w:r>
        <w:separator/>
      </w:r>
    </w:p>
  </w:footnote>
  <w:footnote w:type="continuationSeparator" w:id="0">
    <w:p w14:paraId="37F6C73A" w14:textId="77777777" w:rsidR="009003D7" w:rsidRDefault="00900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4500A" w14:textId="77777777" w:rsidR="0008790E" w:rsidRDefault="00AB49DA">
    <w:pPr>
      <w:pStyle w:val="a4"/>
    </w:pPr>
    <w:r>
      <w:rPr>
        <w:noProof/>
        <w:lang w:eastAsia="zh-CN"/>
      </w:rPr>
      <w:drawing>
        <wp:anchor distT="152400" distB="152400" distL="152400" distR="152400" simplePos="0" relativeHeight="251657728" behindDoc="0" locked="0" layoutInCell="1" allowOverlap="1" wp14:anchorId="15B58242" wp14:editId="6F52D5CC">
          <wp:simplePos x="0" y="0"/>
          <wp:positionH relativeFrom="page">
            <wp:posOffset>4524375</wp:posOffset>
          </wp:positionH>
          <wp:positionV relativeFrom="page">
            <wp:posOffset>276225</wp:posOffset>
          </wp:positionV>
          <wp:extent cx="1847850" cy="669925"/>
          <wp:effectExtent l="0" t="0" r="0" b="0"/>
          <wp:wrapThrough wrapText="bothSides">
            <wp:wrapPolygon edited="0">
              <wp:start x="0" y="0"/>
              <wp:lineTo x="0" y="20883"/>
              <wp:lineTo x="21377" y="20883"/>
              <wp:lineTo x="213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9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15:restartNumberingAfterBreak="0">
    <w:nsid w:val="00000002"/>
    <w:multiLevelType w:val="multilevel"/>
    <w:tmpl w:val="894EE874"/>
    <w:lvl w:ilvl="0">
      <w:start w:val="1"/>
      <w:numFmt w:val="bullet"/>
      <w:lvlText w:val="-"/>
      <w:lvlJc w:val="left"/>
      <w:pPr>
        <w:tabs>
          <w:tab w:val="num" w:pos="145"/>
        </w:tabs>
        <w:ind w:left="145" w:firstLine="0"/>
      </w:pPr>
      <w:rPr>
        <w:rFonts w:hint="default"/>
        <w:position w:val="0"/>
      </w:rPr>
    </w:lvl>
    <w:lvl w:ilvl="1">
      <w:start w:val="1"/>
      <w:numFmt w:val="bullet"/>
      <w:lvlText w:val="-"/>
      <w:lvlJc w:val="left"/>
      <w:pPr>
        <w:tabs>
          <w:tab w:val="num" w:pos="145"/>
        </w:tabs>
        <w:ind w:left="145" w:firstLine="720"/>
      </w:pPr>
      <w:rPr>
        <w:rFonts w:hint="default"/>
        <w:position w:val="0"/>
      </w:rPr>
    </w:lvl>
    <w:lvl w:ilvl="2">
      <w:start w:val="1"/>
      <w:numFmt w:val="bullet"/>
      <w:lvlText w:val="-"/>
      <w:lvlJc w:val="left"/>
      <w:pPr>
        <w:tabs>
          <w:tab w:val="num" w:pos="145"/>
        </w:tabs>
        <w:ind w:left="145" w:firstLine="1440"/>
      </w:pPr>
      <w:rPr>
        <w:rFonts w:hint="default"/>
        <w:position w:val="0"/>
      </w:rPr>
    </w:lvl>
    <w:lvl w:ilvl="3">
      <w:start w:val="1"/>
      <w:numFmt w:val="bullet"/>
      <w:lvlText w:val="-"/>
      <w:lvlJc w:val="left"/>
      <w:pPr>
        <w:tabs>
          <w:tab w:val="num" w:pos="145"/>
        </w:tabs>
        <w:ind w:left="145" w:firstLine="2160"/>
      </w:pPr>
      <w:rPr>
        <w:rFonts w:hint="default"/>
        <w:position w:val="0"/>
      </w:rPr>
    </w:lvl>
    <w:lvl w:ilvl="4">
      <w:start w:val="1"/>
      <w:numFmt w:val="bullet"/>
      <w:lvlText w:val="-"/>
      <w:lvlJc w:val="left"/>
      <w:pPr>
        <w:tabs>
          <w:tab w:val="num" w:pos="145"/>
        </w:tabs>
        <w:ind w:left="145" w:firstLine="2880"/>
      </w:pPr>
      <w:rPr>
        <w:rFonts w:hint="default"/>
        <w:position w:val="0"/>
      </w:rPr>
    </w:lvl>
    <w:lvl w:ilvl="5">
      <w:start w:val="1"/>
      <w:numFmt w:val="bullet"/>
      <w:lvlText w:val="-"/>
      <w:lvlJc w:val="left"/>
      <w:pPr>
        <w:tabs>
          <w:tab w:val="num" w:pos="145"/>
        </w:tabs>
        <w:ind w:left="145" w:firstLine="3600"/>
      </w:pPr>
      <w:rPr>
        <w:rFonts w:hint="default"/>
        <w:position w:val="0"/>
      </w:rPr>
    </w:lvl>
    <w:lvl w:ilvl="6">
      <w:start w:val="1"/>
      <w:numFmt w:val="bullet"/>
      <w:lvlText w:val="-"/>
      <w:lvlJc w:val="left"/>
      <w:pPr>
        <w:tabs>
          <w:tab w:val="num" w:pos="145"/>
        </w:tabs>
        <w:ind w:left="145" w:firstLine="4320"/>
      </w:pPr>
      <w:rPr>
        <w:rFonts w:hint="default"/>
        <w:position w:val="0"/>
      </w:rPr>
    </w:lvl>
    <w:lvl w:ilvl="7">
      <w:start w:val="1"/>
      <w:numFmt w:val="bullet"/>
      <w:lvlText w:val="-"/>
      <w:lvlJc w:val="left"/>
      <w:pPr>
        <w:tabs>
          <w:tab w:val="num" w:pos="145"/>
        </w:tabs>
        <w:ind w:left="145" w:firstLine="5040"/>
      </w:pPr>
      <w:rPr>
        <w:rFonts w:hint="default"/>
        <w:position w:val="0"/>
      </w:rPr>
    </w:lvl>
    <w:lvl w:ilvl="8">
      <w:start w:val="1"/>
      <w:numFmt w:val="bullet"/>
      <w:lvlText w:val="-"/>
      <w:lvlJc w:val="left"/>
      <w:pPr>
        <w:tabs>
          <w:tab w:val="num" w:pos="145"/>
        </w:tabs>
        <w:ind w:left="145" w:firstLine="5760"/>
      </w:pPr>
      <w:rPr>
        <w:rFonts w:hint="default"/>
        <w:position w:val="0"/>
      </w:rPr>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720"/>
      </w:pPr>
      <w:rPr>
        <w:rFonts w:hint="default"/>
        <w:color w:val="000000"/>
        <w:position w:val="0"/>
        <w:sz w:val="24"/>
      </w:rPr>
    </w:lvl>
    <w:lvl w:ilvl="1">
      <w:start w:val="1"/>
      <w:numFmt w:val="lowerLetter"/>
      <w:lvlText w:val="%2."/>
      <w:lvlJc w:val="left"/>
      <w:pPr>
        <w:tabs>
          <w:tab w:val="num" w:pos="360"/>
        </w:tabs>
        <w:ind w:left="360" w:firstLine="1440"/>
      </w:pPr>
      <w:rPr>
        <w:rFonts w:hint="default"/>
        <w:color w:val="000000"/>
        <w:position w:val="0"/>
        <w:sz w:val="24"/>
      </w:rPr>
    </w:lvl>
    <w:lvl w:ilvl="2">
      <w:start w:val="1"/>
      <w:numFmt w:val="lowerRoman"/>
      <w:lvlText w:val="%3."/>
      <w:lvlJc w:val="left"/>
      <w:pPr>
        <w:tabs>
          <w:tab w:val="num" w:pos="360"/>
        </w:tabs>
        <w:ind w:left="360" w:firstLine="2160"/>
      </w:pPr>
      <w:rPr>
        <w:rFonts w:hint="default"/>
        <w:color w:val="000000"/>
        <w:position w:val="0"/>
        <w:sz w:val="24"/>
      </w:rPr>
    </w:lvl>
    <w:lvl w:ilvl="3">
      <w:start w:val="1"/>
      <w:numFmt w:val="decimal"/>
      <w:isLgl/>
      <w:lvlText w:val="%4."/>
      <w:lvlJc w:val="left"/>
      <w:pPr>
        <w:tabs>
          <w:tab w:val="num" w:pos="360"/>
        </w:tabs>
        <w:ind w:left="360" w:firstLine="2880"/>
      </w:pPr>
      <w:rPr>
        <w:rFonts w:hint="default"/>
        <w:color w:val="000000"/>
        <w:position w:val="0"/>
        <w:sz w:val="24"/>
      </w:rPr>
    </w:lvl>
    <w:lvl w:ilvl="4">
      <w:start w:val="1"/>
      <w:numFmt w:val="lowerLetter"/>
      <w:lvlText w:val="%5."/>
      <w:lvlJc w:val="left"/>
      <w:pPr>
        <w:tabs>
          <w:tab w:val="num" w:pos="360"/>
        </w:tabs>
        <w:ind w:left="360" w:firstLine="3600"/>
      </w:pPr>
      <w:rPr>
        <w:rFonts w:hint="default"/>
        <w:color w:val="000000"/>
        <w:position w:val="0"/>
        <w:sz w:val="24"/>
      </w:rPr>
    </w:lvl>
    <w:lvl w:ilvl="5">
      <w:start w:val="1"/>
      <w:numFmt w:val="lowerRoman"/>
      <w:lvlText w:val="%6."/>
      <w:lvlJc w:val="left"/>
      <w:pPr>
        <w:tabs>
          <w:tab w:val="num" w:pos="360"/>
        </w:tabs>
        <w:ind w:left="360" w:firstLine="4320"/>
      </w:pPr>
      <w:rPr>
        <w:rFonts w:hint="default"/>
        <w:color w:val="000000"/>
        <w:position w:val="0"/>
        <w:sz w:val="24"/>
      </w:rPr>
    </w:lvl>
    <w:lvl w:ilvl="6">
      <w:start w:val="1"/>
      <w:numFmt w:val="decimal"/>
      <w:isLgl/>
      <w:lvlText w:val="%7."/>
      <w:lvlJc w:val="left"/>
      <w:pPr>
        <w:tabs>
          <w:tab w:val="num" w:pos="360"/>
        </w:tabs>
        <w:ind w:left="360" w:firstLine="5040"/>
      </w:pPr>
      <w:rPr>
        <w:rFonts w:hint="default"/>
        <w:color w:val="000000"/>
        <w:position w:val="0"/>
        <w:sz w:val="24"/>
      </w:rPr>
    </w:lvl>
    <w:lvl w:ilvl="7">
      <w:start w:val="1"/>
      <w:numFmt w:val="lowerLetter"/>
      <w:lvlText w:val="%8."/>
      <w:lvlJc w:val="left"/>
      <w:pPr>
        <w:tabs>
          <w:tab w:val="num" w:pos="360"/>
        </w:tabs>
        <w:ind w:left="360" w:firstLine="5760"/>
      </w:pPr>
      <w:rPr>
        <w:rFonts w:hint="default"/>
        <w:color w:val="000000"/>
        <w:position w:val="0"/>
        <w:sz w:val="24"/>
      </w:rPr>
    </w:lvl>
    <w:lvl w:ilvl="8">
      <w:start w:val="1"/>
      <w:numFmt w:val="lowerRoman"/>
      <w:lvlText w:val="%9."/>
      <w:lvlJc w:val="left"/>
      <w:pPr>
        <w:tabs>
          <w:tab w:val="num" w:pos="360"/>
        </w:tabs>
        <w:ind w:left="360" w:firstLine="6480"/>
      </w:pPr>
      <w:rPr>
        <w:rFonts w:hint="default"/>
        <w:color w:val="000000"/>
        <w:position w:val="0"/>
        <w:sz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FD"/>
    <w:rsid w:val="00006024"/>
    <w:rsid w:val="00012CD2"/>
    <w:rsid w:val="00015B2F"/>
    <w:rsid w:val="00024304"/>
    <w:rsid w:val="00050057"/>
    <w:rsid w:val="00052B45"/>
    <w:rsid w:val="00055117"/>
    <w:rsid w:val="0008790E"/>
    <w:rsid w:val="000D513A"/>
    <w:rsid w:val="000F559F"/>
    <w:rsid w:val="00105936"/>
    <w:rsid w:val="001175B7"/>
    <w:rsid w:val="0013494A"/>
    <w:rsid w:val="00171819"/>
    <w:rsid w:val="00197A19"/>
    <w:rsid w:val="001C669A"/>
    <w:rsid w:val="001D5B54"/>
    <w:rsid w:val="001D5FDE"/>
    <w:rsid w:val="001F48C5"/>
    <w:rsid w:val="001F7911"/>
    <w:rsid w:val="002112A3"/>
    <w:rsid w:val="002468A1"/>
    <w:rsid w:val="00262C06"/>
    <w:rsid w:val="00263A65"/>
    <w:rsid w:val="002673A3"/>
    <w:rsid w:val="00274174"/>
    <w:rsid w:val="00287186"/>
    <w:rsid w:val="00290B3A"/>
    <w:rsid w:val="002C0029"/>
    <w:rsid w:val="002D10A1"/>
    <w:rsid w:val="002F4A1B"/>
    <w:rsid w:val="002F60D1"/>
    <w:rsid w:val="00314F00"/>
    <w:rsid w:val="00331A96"/>
    <w:rsid w:val="003447D4"/>
    <w:rsid w:val="00346EE5"/>
    <w:rsid w:val="003749BC"/>
    <w:rsid w:val="00386450"/>
    <w:rsid w:val="003A4BAE"/>
    <w:rsid w:val="003A589C"/>
    <w:rsid w:val="003C18EB"/>
    <w:rsid w:val="003C62FD"/>
    <w:rsid w:val="00404A10"/>
    <w:rsid w:val="00431AFF"/>
    <w:rsid w:val="00460D10"/>
    <w:rsid w:val="004641A5"/>
    <w:rsid w:val="0046784E"/>
    <w:rsid w:val="00476312"/>
    <w:rsid w:val="004C2C79"/>
    <w:rsid w:val="004C6495"/>
    <w:rsid w:val="00505D8D"/>
    <w:rsid w:val="00525132"/>
    <w:rsid w:val="00545820"/>
    <w:rsid w:val="0055556D"/>
    <w:rsid w:val="00570460"/>
    <w:rsid w:val="005740E6"/>
    <w:rsid w:val="00586745"/>
    <w:rsid w:val="005C5CF9"/>
    <w:rsid w:val="005E1B48"/>
    <w:rsid w:val="005F4372"/>
    <w:rsid w:val="00600ED9"/>
    <w:rsid w:val="0060674E"/>
    <w:rsid w:val="006612E9"/>
    <w:rsid w:val="00672471"/>
    <w:rsid w:val="0067684D"/>
    <w:rsid w:val="006948E9"/>
    <w:rsid w:val="006E010A"/>
    <w:rsid w:val="006F6B0E"/>
    <w:rsid w:val="00701BA4"/>
    <w:rsid w:val="00722E44"/>
    <w:rsid w:val="00740DC0"/>
    <w:rsid w:val="0074252D"/>
    <w:rsid w:val="0074672E"/>
    <w:rsid w:val="00753029"/>
    <w:rsid w:val="007643FF"/>
    <w:rsid w:val="007707CA"/>
    <w:rsid w:val="007933B0"/>
    <w:rsid w:val="007945AF"/>
    <w:rsid w:val="00797611"/>
    <w:rsid w:val="007A353C"/>
    <w:rsid w:val="007B6FA0"/>
    <w:rsid w:val="007C1F74"/>
    <w:rsid w:val="007E175E"/>
    <w:rsid w:val="007F3614"/>
    <w:rsid w:val="00805E6E"/>
    <w:rsid w:val="00806447"/>
    <w:rsid w:val="0080691E"/>
    <w:rsid w:val="008100B5"/>
    <w:rsid w:val="00891A2A"/>
    <w:rsid w:val="008B3E23"/>
    <w:rsid w:val="008C3C26"/>
    <w:rsid w:val="008F018F"/>
    <w:rsid w:val="008F02BB"/>
    <w:rsid w:val="008F22F9"/>
    <w:rsid w:val="008F2892"/>
    <w:rsid w:val="008F2CA0"/>
    <w:rsid w:val="008F439E"/>
    <w:rsid w:val="008F78BD"/>
    <w:rsid w:val="009003D7"/>
    <w:rsid w:val="00910AF7"/>
    <w:rsid w:val="00912C09"/>
    <w:rsid w:val="0092465C"/>
    <w:rsid w:val="009400E4"/>
    <w:rsid w:val="00963B00"/>
    <w:rsid w:val="00992712"/>
    <w:rsid w:val="00993D4C"/>
    <w:rsid w:val="00A01B14"/>
    <w:rsid w:val="00A11B9F"/>
    <w:rsid w:val="00A1326D"/>
    <w:rsid w:val="00A61BEE"/>
    <w:rsid w:val="00A8516A"/>
    <w:rsid w:val="00A9739B"/>
    <w:rsid w:val="00AA69DA"/>
    <w:rsid w:val="00AB15DD"/>
    <w:rsid w:val="00AB1DA5"/>
    <w:rsid w:val="00AB49DA"/>
    <w:rsid w:val="00AC5801"/>
    <w:rsid w:val="00AF232A"/>
    <w:rsid w:val="00AF4FEC"/>
    <w:rsid w:val="00B02DF0"/>
    <w:rsid w:val="00B051D5"/>
    <w:rsid w:val="00B152C9"/>
    <w:rsid w:val="00B261F3"/>
    <w:rsid w:val="00B5210C"/>
    <w:rsid w:val="00B64004"/>
    <w:rsid w:val="00B94BA8"/>
    <w:rsid w:val="00BB675F"/>
    <w:rsid w:val="00BE459B"/>
    <w:rsid w:val="00BE611D"/>
    <w:rsid w:val="00C01118"/>
    <w:rsid w:val="00C173E0"/>
    <w:rsid w:val="00C24F63"/>
    <w:rsid w:val="00C404F8"/>
    <w:rsid w:val="00C529AC"/>
    <w:rsid w:val="00C53436"/>
    <w:rsid w:val="00C70CD8"/>
    <w:rsid w:val="00CF2467"/>
    <w:rsid w:val="00D13BFD"/>
    <w:rsid w:val="00D13CB6"/>
    <w:rsid w:val="00D17888"/>
    <w:rsid w:val="00D43001"/>
    <w:rsid w:val="00D503CF"/>
    <w:rsid w:val="00D74875"/>
    <w:rsid w:val="00D934D4"/>
    <w:rsid w:val="00DA5FB3"/>
    <w:rsid w:val="00DC75E3"/>
    <w:rsid w:val="00DD4A89"/>
    <w:rsid w:val="00E13D44"/>
    <w:rsid w:val="00E26039"/>
    <w:rsid w:val="00E329DB"/>
    <w:rsid w:val="00E375CC"/>
    <w:rsid w:val="00E377F6"/>
    <w:rsid w:val="00E403C8"/>
    <w:rsid w:val="00E574E3"/>
    <w:rsid w:val="00E62200"/>
    <w:rsid w:val="00E76F8C"/>
    <w:rsid w:val="00EC6271"/>
    <w:rsid w:val="00EF3801"/>
    <w:rsid w:val="00F06788"/>
    <w:rsid w:val="00F13514"/>
    <w:rsid w:val="00F4027B"/>
    <w:rsid w:val="00F439E2"/>
    <w:rsid w:val="00F47B1F"/>
    <w:rsid w:val="00F75D52"/>
    <w:rsid w:val="00F854B8"/>
    <w:rsid w:val="00FC5D8D"/>
    <w:rsid w:val="00FE0B8B"/>
    <w:rsid w:val="00FE7771"/>
    <w:rsid w:val="00FF51B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7FDA29C"/>
  <w15:docId w15:val="{348A9468-619E-8F42-ACA2-D65F940D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eastAsia="ヒラギノ角ゴ Pro W3"/>
      <w:color w:val="00000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eeForm">
    <w:name w:val="Free Form"/>
    <w:autoRedefine/>
    <w:rsid w:val="000F559F"/>
    <w:pPr>
      <w:ind w:left="-108"/>
    </w:pPr>
    <w:rPr>
      <w:rFonts w:ascii="Verdana" w:eastAsia="ヒラギノ角ゴ Pro W3" w:hAnsi="Verdana"/>
      <w:color w:val="000000"/>
    </w:rPr>
  </w:style>
  <w:style w:type="paragraph" w:customStyle="1" w:styleId="Footer1">
    <w:name w:val="Footer1"/>
    <w:pPr>
      <w:tabs>
        <w:tab w:val="center" w:pos="4153"/>
        <w:tab w:val="right" w:pos="8306"/>
      </w:tabs>
    </w:pPr>
    <w:rPr>
      <w:rFonts w:eastAsia="ヒラギノ角ゴ Pro W3"/>
      <w:color w:val="000000"/>
      <w:sz w:val="24"/>
    </w:rPr>
  </w:style>
  <w:style w:type="paragraph" w:customStyle="1" w:styleId="PlainText1">
    <w:name w:val="Plain Text1"/>
    <w:rPr>
      <w:rFonts w:ascii="Courier New" w:eastAsia="ヒラギノ角ゴ Pro W3" w:hAnsi="Courier New"/>
      <w:color w:val="000000"/>
    </w:rPr>
  </w:style>
  <w:style w:type="character" w:customStyle="1" w:styleId="Hyperlink1">
    <w:name w:val="Hyperlink1"/>
    <w:rPr>
      <w:color w:val="0000FF"/>
      <w:sz w:val="20"/>
      <w:u w:val="single"/>
    </w:rPr>
  </w:style>
  <w:style w:type="character" w:styleId="a3">
    <w:name w:val="Hyperlink"/>
    <w:locked/>
    <w:rsid w:val="006948E9"/>
    <w:rPr>
      <w:color w:val="0000FF"/>
      <w:u w:val="single"/>
    </w:rPr>
  </w:style>
  <w:style w:type="paragraph" w:styleId="a4">
    <w:name w:val="header"/>
    <w:basedOn w:val="a"/>
    <w:link w:val="a5"/>
    <w:locked/>
    <w:rsid w:val="0008790E"/>
    <w:pPr>
      <w:tabs>
        <w:tab w:val="center" w:pos="4153"/>
        <w:tab w:val="right" w:pos="8306"/>
      </w:tabs>
    </w:pPr>
  </w:style>
  <w:style w:type="character" w:customStyle="1" w:styleId="a5">
    <w:name w:val="页眉 字符"/>
    <w:link w:val="a4"/>
    <w:rsid w:val="0008790E"/>
    <w:rPr>
      <w:rFonts w:eastAsia="ヒラギノ角ゴ Pro W3"/>
      <w:color w:val="000000"/>
      <w:sz w:val="24"/>
      <w:szCs w:val="24"/>
      <w:lang w:eastAsia="en-US"/>
    </w:rPr>
  </w:style>
  <w:style w:type="paragraph" w:styleId="a6">
    <w:name w:val="footer"/>
    <w:basedOn w:val="a"/>
    <w:link w:val="a7"/>
    <w:locked/>
    <w:rsid w:val="0008790E"/>
    <w:pPr>
      <w:tabs>
        <w:tab w:val="center" w:pos="4153"/>
        <w:tab w:val="right" w:pos="8306"/>
      </w:tabs>
    </w:pPr>
  </w:style>
  <w:style w:type="character" w:customStyle="1" w:styleId="a7">
    <w:name w:val="页脚 字符"/>
    <w:link w:val="a6"/>
    <w:rsid w:val="0008790E"/>
    <w:rPr>
      <w:rFonts w:eastAsia="ヒラギノ角ゴ Pro W3"/>
      <w:color w:val="000000"/>
      <w:sz w:val="24"/>
      <w:szCs w:val="24"/>
      <w:lang w:eastAsia="en-US"/>
    </w:rPr>
  </w:style>
  <w:style w:type="character" w:styleId="a8">
    <w:name w:val="FollowedHyperlink"/>
    <w:locked/>
    <w:rsid w:val="0092465C"/>
    <w:rPr>
      <w:color w:val="800080"/>
      <w:u w:val="single"/>
    </w:rPr>
  </w:style>
  <w:style w:type="paragraph" w:styleId="a9">
    <w:name w:val="Balloon Text"/>
    <w:basedOn w:val="a"/>
    <w:link w:val="aa"/>
    <w:locked/>
    <w:rsid w:val="00052B45"/>
    <w:rPr>
      <w:rFonts w:ascii="Tahoma" w:hAnsi="Tahoma" w:cs="Tahoma"/>
      <w:sz w:val="16"/>
      <w:szCs w:val="16"/>
    </w:rPr>
  </w:style>
  <w:style w:type="character" w:customStyle="1" w:styleId="aa">
    <w:name w:val="批注框文本 字符"/>
    <w:basedOn w:val="a0"/>
    <w:link w:val="a9"/>
    <w:rsid w:val="00052B45"/>
    <w:rPr>
      <w:rFonts w:ascii="Tahoma" w:eastAsia="ヒラギノ角ゴ Pro W3" w:hAnsi="Tahoma" w:cs="Tahoma"/>
      <w:color w:val="00000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www.nottingham.edu.cn/en/research/documents/participant-information-sheet-in-english-and-chinese.doc" TargetMode="Externa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customXml" Target="ink/ink4.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ottingham.edu.cn/en/research/researchethics/ethics-approval-process.aspx" TargetMode="External"/><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ottingham.edu.cn/en/research/documents/e-ethics-at-the-university-of-nottingham.pdf"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7.png"/><Relationship Id="rId10" Type="http://schemas.openxmlformats.org/officeDocument/2006/relationships/hyperlink" Target="http://www.nottingham.edu.cn/en/research/researchethics/unnc-research-code-of-conduct.aspx" TargetMode="External"/><Relationship Id="rId19" Type="http://schemas.openxmlformats.org/officeDocument/2006/relationships/customXml" Target="ink/ink3.xml"/><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ottingham.edu.cn/en/research/researchethics/ethics-approval-process.aspx" TargetMode="External"/><Relationship Id="rId22" Type="http://schemas.openxmlformats.org/officeDocument/2006/relationships/image" Target="media/image4.png"/><Relationship Id="rId27" Type="http://schemas.openxmlformats.org/officeDocument/2006/relationships/customXml" Target="ink/ink7.xml"/><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03:21:45.564"/>
    </inkml:context>
    <inkml:brush xml:id="br0">
      <inkml:brushProperty name="width" value="0.08571" units="cm"/>
      <inkml:brushProperty name="height" value="0.08571" units="cm"/>
    </inkml:brush>
  </inkml:definitions>
  <inkml:trace contextRef="#ctx0" brushRef="#br0">0 89 7771,'0'-5'529,"0"1"1,0 5-95,0 2 180,0 2-308,0 8 0,0 2 410,0 5-436,0 3 0,0 3 127,0 1-550,0 3 172,0-3 1,0 0-952,0-2 737,4-6 1,-3 2-207,2-7-34,2 3 1,-3-8 31,4 0-1259,-4-5 655,5-4 996,-6 0 0,7-3 0,-3-2 0</inkml:trace>
  <inkml:trace contextRef="#ctx0" brushRef="#br0" timeOffset="283">141 169 8225,'0'12'455,"0"2"538,0 4-395,0-1-197,0 5 317,0-4-391,4 4 0,1-5-192,4-3 0,1-1-234,1-4 0,0-1 114,4-2 1,0-2-133,2-4 1,-2-5 209,0-4 0,-5-3 98,2-3 1,0-2-2108,-3-1 885,2 0 300,-11-3 662,8 3-45,-7 5 1,3-3 125,-4 4 0,-4-4 348,-2 2 1,-1 1-141,-2 1 471,-4 2-429,3 2 0,-6 3 291,1 2-154,-2 2-125,0 1 1,2 5-108,0 3 81,4 5-62,-5 1-807,10 3 474,-6-4 1,11 5 36,-2 0-1852,6-1 971,6-3 991,1 3 0,6-8 0,-2 4 0</inkml:trace>
  <inkml:trace contextRef="#ctx0" brushRef="#br0" timeOffset="448">504 316 7695,'0'9'0,"4"0"1949,-3-4-1269,3 3 0,-4-3 40,0 4-225,4-1-224,-3 1 1,2 0 121,-3 0-2028,0 0 876,0-4 759,0 2 0,4-2 0,1 4 0</inkml:trace>
  <inkml:trace contextRef="#ctx0" brushRef="#br0" timeOffset="1042">785 19 7713,'-4'3'-28,"4"-1"1,3 5 1431,3-1-888,2 2 0,-2 2-175,5 2 0,0-3-57,4 3 1,-4 1-468,0-1 1,-1 2 103,-1-2 71,-4 4-625,3-6 454,-7 6 1,3-5 6,-4 4 0,0-5-45,0 2 1,-1 1-250,-2-1 226,-2 0 20,-8-4 1,2 1 314,-3 0-90,3 0 32,-6-4 736,3-1-546,-3-4 1,2 0-34,0 0 775,5 0-265,-3 0-264,4 0 1,3 0 811,0 0-614,4 0-341,-2 0 0,16 0-74,-5 0-50,14 4 1,-5-3-677,5 5 401,-1 0 1,1 2 98,0-2-2049,-1 2 1387,2-7 1,-3 3 19,5-4-1794,-5 0 2439,7-4 0,-3-1 0,3-4 0</inkml:trace>
  <inkml:trace contextRef="#ctx0" brushRef="#br0" timeOffset="1476">1403 124 7713,'-4'-12'186,"0"2"142,-5-2 0,0-1 7,0 2 1,-3-4 156,1 3 0,-5 0-115,1 4 1,1 0 46,0 2 1,-4 2-172,-2 4 1,-1 1 1,3 2 0,1 2 176,-1 4-258,0 3 0,2 1-114,1 2 1,3 0 92,6-3 0,0 3-323,3-3 145,0-1 0,7-2 52,1 0-1046,7-4 708,-2-1 1,8-4-940,-1 0 601,1 0 381,4-4 1,-2-1-236,1-4 1,-1-3 152,-2 1 1,-3-1 179,-1 3 1,-4 3-177,-1 0 516,0 4-191,-8-2-183,7 4 861,-7 0-485,2 4 0,-3 2 1060,0 6-642,0-2-375,4 7 1,-3 0 572,2 7 0,-2-2-223,-1 2 1,0-1-94,0 4 0,0 2-31,0 0 0,0 2 124,0-2 0,0-1-23,0 1 10,0-5-246,0 1 1,0-7-271,0-1-18,4 1 0,-3-8 192,2 2-1962,-2-7 1144,3-1-2499,-3-4 2017,3-4 1,-1-5-141,0-9 1231,0-7 0,1-11 0,1-4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03:21:39.889"/>
    </inkml:context>
    <inkml:brush xml:id="br0">
      <inkml:brushProperty name="width" value="0.08571" units="cm"/>
      <inkml:brushProperty name="height" value="0.08571" units="cm"/>
    </inkml:brush>
  </inkml:definitions>
  <inkml:trace contextRef="#ctx0" brushRef="#br0">27 10 7754,'-9'0'946,"4"0"-384,-1 0-132,4 0 24,-2 0 67,4 0 131,8 0-449,-2 0 50,10 4-233,-2-3 40,4 7 1,2-6-80,1 3 59,3-3 1,-5 3-172,1-2 124,-1-2 1,-1 4 42,-1-2-395,-3-2 245,-1 7 0,-4-3 4,-1 4 1,-3-1-28,-2 1 0,-2 1-15,-1 2-52,-4-2 169,-1 6 1,-3-3 208,-1 2 14,-4 1-269,3-6 338,-6 7-166,2-7 1,-3 5-21,3-3 524,-3 0-371,3-3 1,0-4 76,3 1 0,1-3 368,1 3-216,0-4 284,4 2-56,1-4-298,0 0 1,14 3-343,2 0 13,2 4 0,2-5-815,-1 4 547,6-4 0,-3 4 92,3-3-1859,1 0 1288,-3-3 1,3 0-73,-5 0 0,0 0 765,-2 0 0,1-4 0,-2 0 0</inkml:trace>
  <inkml:trace contextRef="#ctx0" brushRef="#br0" timeOffset="293">432 141 7761,'-14'13'664,"2"1"155,3 3 1,1 1-248,2 0 22,-2-1-283,7 1 0,-3-4 116,4 1-398,4-4 123,1 2 1,8-8-210,2-2 129,1-2-327,2-1 1,-1-4-261,1-2 0,0-3 488,-1-3-1104,-3 2 710,-1-6 0,-4 3-203,-1-2 508,1-1-73,-4 6 1,-1-7-250,-4 2 1398,0 3-718,-4-1 1,-1 5 537,-4 2-382,1-2-81,-5 7 1,0-2 271,-2 6 1,-1 2-60,1 4-615,-2 4 124,0-3 1,3 6 213,2-1-1698,3-2 612,4 0 833,1-1 0,12 2 0,1 4 0</inkml:trace>
  <inkml:trace contextRef="#ctx0" brushRef="#br0" timeOffset="834">706 0 8530,'5'4'1102,"3"1"-841,-2 4 0,3 0 100,3 3-535,-3-2 186,4 7 0,-4-5 65,0 3 1,0 2-53,-1-3 1,0 3 194,-2 1-1037,-2-5 607,0 4 1,-3-6-697,2 4 473,-2-5 210,-5 7 1,-1-7-47,-4 2 1,0-4-148,1-2 1434,-1 2-727,-4-7 0,2 3-92,-3-4 665,3 0-550,-2 0 0,4 0 9,0 0 1,4-3 531,-1 0 175,4 0-492,-2 3 191,4 0-394,8 4-616,1 1 253,9 4 0,0 0 216,-1 0-1151,1-1 706,4 1 1,-3-1-785,5-2 574,-5-2 178,7-4 1,-8 0 288,3 0 0,-2-4 0,-2-1 0</inkml:trace>
  <inkml:trace contextRef="#ctx0" brushRef="#br0" timeOffset="1149">1041 148 7795,'-6'10'955,"0"2"1,3-2-325,-3 5 32,4 0-357,-2 2 1,4 0 103,0-2-359,4-3 116,1 1 1,4-4-127,0 0 18,3 0 1,-2-8-807,7 3 617,-7-4 0,3-4 108,-1-2-826,-2-2 554,3-5 0,-5 3-137,1-1 191,-4-3 44,3 4 0,-7-7 695,2 3-230,-2-3-208,-1 3 0,0-2 740,0 1-380,-4 2-175,-1 1 1,-4 3 138,0 0 0,1 4 116,-1 2 195,0 2-358,-4 1 0,2 1 93,-3 2-495,3 2 97,-2 8 0,1 0-328,1 5-613,-1 4 681,3-4 0,4 6-1932,2-7 1013,2 7 428,1-13 1,4 5 717,2-7 0,2 4 0,1 1 0</inkml:trace>
  <inkml:trace contextRef="#ctx0" brushRef="#br0" timeOffset="1333">1420 317 7760,'-4'12'2170,"3"-2"-1034,-3 3-518,4-4 1052,0-4-398,0 2-601,0-2-820,0 0 188,0-1-773,0-4 1,-4-8 0,-1-2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03:19:45.131"/>
    </inkml:context>
    <inkml:brush xml:id="br0">
      <inkml:brushProperty name="width" value="0.08571" units="cm"/>
      <inkml:brushProperty name="height" value="0.08571" units="cm"/>
    </inkml:brush>
  </inkml:definitions>
  <inkml:trace contextRef="#ctx0" brushRef="#br0">61 193 7991,'0'6'1390,"0"0"-1060,4-1 0,1 4-224,3 0 1,-2 0-107,0 0 0,0-1 0,3 1 0</inkml:trace>
  <inkml:trace contextRef="#ctx0" brushRef="#br0" timeOffset="794">273 140 8954,'0'5'1327,"0"0"-1424,0-2 1,-3-1 28,1 3 1,-5 1-637,1 3 1,-2 0 289,-1 0 1,-1 3-232,-1-1 1,1 1 644,-2-3 0,-1-1 0,2-2-140,-1 1 1,3-5 139,0 4 278,4-4-101,1 2-12,4-4 1,1-1-20,2-2 1,2 1-249,4-4 0,-3 3 93,0-2 1,0 3-89,2-1 0,-2 2 136,0 1 0,-3 0-38,3 0 1,-4 4 250,1 1 1,-2 3-102,-1 1 0,0 3 188,0 0 1,0 3-94,0 0 1,0 2 102,0 0 1,-1 4-130,-2-1 1,2 4-78,-2-3 0,2 2 54,1-2 1,0-1-39,0-2 0,0-3-44,0-1 1,0-3 48,0 1 1,0-2-140,0-2 1,0-2 151,0 0-398,0-4-20,0 2 0,-1-4-117,-2 0 0,-2-2-301,-4-4 0,0-1 281,-3-7 0,2 2-11,-2-3 0,0 4 52,0 0 1,-3 1 238,3 1 0,-2 4-111,2 2 1,0-1 621,3 1 1,0 0-47,1 3 1,2 0 678,0 0-612,4 0-199,-2 0 0,8-3-186,2 1 1,3-4 142,2 3 1,1-3-284,6 3 1,-5-3 2,4 3 0,-1-3-46,1 3 0,1-1-4,0 1 1,-1 2 84,1-2 1,-3 3 24,-1 0 0,-2 0 19,3 0 0,-4 0-78,0 0 1,-4 0 65,-1 3 1,-4-1 17,1 4 0,-2 1-18,-1 5 1,0-1 132,0 3 0,-4-2-126,-2 3 1,-2 0 0,0 2 0,-2 1 22,-2-1 1,2 1 14,-2 0 1,3-2 87,0-1 1,0 1-98,0-4 1,4-1 8,2-2 0,2 0-10,1 0 0,0-3-13,0-1 1,1-2-33,2 3 1,2-3-92,4 3 1,0-4 82,0 1 0,-1-2-112,1-1 1,0 0 1,0 0 0,0 0-44,0 0-17,-1 0 1,1 0 123,0 0 0,-4-4-151,-2-2 1,1-2 13,-1 0 0,0-5 223,-3-2 0,4-5 0,1-3 0</inkml:trace>
  <inkml:trace contextRef="#ctx0" brushRef="#br0" timeOffset="1168">318 598 7966,'3'-8'-2017,"-2"3"3174,3 1-1002,-8 12 0,3-1 0,-2 6 0,3 1 0,0 0 1,0 1-1,0 2 0,0 2 0,0 0 0,0 2 1,0-2-1,-1 0 208,-2-1 1,2-2-188,-2-1 1,2 1-145,1-5 1,-1 1-18,-2-3 0,2 0 48,-2 0 1,-1-3-28,1-1 1,-4-2-127,1 3 0,-2-4-276,0 1 1,-1-2 182,0-1 0,-4-4-248,-1-2 0,0 1 152,-1 0 1,1-1-38,0-3 1,-3 0 179,2 0 0,0 3 208,0 0 1,1 4 33,2-4 1,3 3-99,-3-3 0,-1 4-76,1-1 0,2 1 63,4-1 1456,-2 2-1016,7-7 0,-3 3-123,4-4 1,4 3-16,2-3 1,6 5 74,2-5 0,6 2 59,0-2 0,6 1-167,0-1 0,1 0-140,2 0 1,2 1 103,-2 2 0,-1-1-439,-4 1 0,-1 1 216,-5-1 0,1 4-958,-8-1 0,1-1 71,-3 1 0,-3 0 882,0 3 0,-4 0 0,2 0 0</inkml:trace>
  <inkml:trace contextRef="#ctx0" brushRef="#br0" timeOffset="1419">563 262 8889,'9'0'-416,"0"0"1,0 1 333,0 2 1,-4-1-789,-2 4 870,-2 0 0,-5 7 0,-1 0 0</inkml:trace>
  <inkml:trace contextRef="#ctx0" brushRef="#br0" timeOffset="2094">414 371 7917,'3'5'385,"1"0"-168,2-2 0,2-1-58,-2 4 1,3-3-89,3 3 1,-3-5-104,3 2 1,-2-2-345,-1-1 0,2 0 123,1 0 0,1 0 143,-1 0 0,-1-1 137,3-2 0,1 2-68,3-5 1,-1 0 204,1-3 1,0 0-25,3 0 1,-2 1-60,1-1 1,1-3 44,-4 0 0,3 3-28,-5 3 0,-3 5 48,0-2 0,-5-1 27,-1 1 50,-4 0 0,2 4-89,-4 2 0,-1 2 69,-2 3 1,-3 2-198,-6 2 1,2-1-189,-5 3 0,-3 1 145,-2 3 0,-2-4-84,1 1 0,3-3-259,-3 3 0,4-5 148,2 2 0,2-3 14,4-3 0,3-2-86,1-4 38,3 4 135,-2-3 1,8 2 14,2-6 1,1 2 51,2-2 0,3-2 11,0-1 1,2 2 16,-2 1 1,3-1-52,-3 1 0,-1 0 137,-2 3 0,-3 0-72,0 0 1,-4 4 225,1 2 1,-6 5 47,-3 1 1,-2 3 61,-1 0 1,-3 2-12,-3 0 0,1 1-136,0 0 0,0-2-79,-1-1 1,2 1 62,5-5 0,2 1-285,0-3 234,4-4-549,-2-1 0,8-4 24,2 0 1,4-5-137,2-4 0,1-1 248,-1-4 0,-2 3 313,1-1 0,-1-1 0,-1 2 0,0-1 0,0 3 0,-5 3 0,-1 0 0,2 4 220,-4-2 1,6 8 160,-4 2 0,0 6 199,-3 3 0,0 4-219,0 2 0,0 2 48,0-2 0,0 3-233,0 0 1,0-3 46,0 0 1,0 1-194,0-2 0,1-2 30,2-3 0,-2-5-62,2 2 0,-2-2-21,-1-1 0,0-1-157,0 1 1,-1-3-373,-2 0 1,1-1 229,-4 1 1,0-2 321,-3-4 0,1 4 0,-1 1 0</inkml:trace>
  <inkml:trace contextRef="#ctx0" brushRef="#br0" timeOffset="2695">1040 450 7846,'-9'0'1595,"4"0"-1292,1 3 0,4 3-65,0 6 0,0 2-43,0 3 1,0 4 15,0 0 1,3 3-131,0 0 1,0 0 3,-3 0 1,0 0-58,0-3 0,3-2 173,0-4-333,4 2 0,-5-8 66,3 3 1,-2-6 99,3-3 0,-3-2-344,3-1 1,-1-4 133,1-2 0,2-6-438,-2-2 0,-2-3 241,2-1 1,-4-2-292,1-1 0,1-3 216,-1 0 1,0 2 158,-3-2 1,0 8 458,0-2 0,3 6-216,0 0 0,0 6 284,-3 0-250,0 4 0,0-1 573,0 6 0,0 3-222,0 5 0,0 3 176,0 4 1,0-1-145,0 1 0,0 3-11,0-1 0,0 0-152,0-6 1,0 2-3,0-4 1,-1 1-54,-2-2 0,2-4 217,-2 2-322,2-2 0,0-2 48,-2-2 1,1 1-138,-4-1 0,0 0 68,-2-3 0,-2 0-185,-2 0 0,-2-1-192,-3-2 1,-1-2 166,0-4 1,1 0-89,-1 0 1,1-2 71,-1-1 0,1 1 199,3 5-178,1-2 1021,4 7-617,4-7 0,2 7-152,6-1 0,3-3-404,6-1 0,1-3 187,5-3 0,1-2 143,1-3 0,-1-9 0,2-1 0</inkml:trace>
  <inkml:trace contextRef="#ctx0" brushRef="#br0" timeOffset="3654">1084 1 7875,'-9'0'1105,"0"0"-593,4 0-298,1 0 113,4 0-238,8 4 1,-1 0-225,8 1 1,-4 3 65,0-2 1,0 1-79,1-1 1,-2 2 14,1-2 1,-1-2 13,-1-2 1,0 2-159,0-1 1,-1 0 34,1-3 1,-4 1-224,-2 2 265,2-2 0,-4 7 251,2-2 1,-3-1-122,-3 1 1,1 2 354,-4 4 1,0 4-52,-3-1 1,4 1 67,-1 2 1,1 0 434,-1-1 0,2 1-296,4-1 1,0-2-60,0 0 1,1-4-55,2 0 0,-1-1-502,4-1 1,0 0 199,2 0 0,-2-4-528,0-2 1,0-2 104,3-1 1,0-1-85,0-2 1,-1-2 49,1-4 1,-3-3 91,0 0 1,-1 0-91,1 0 0,-1 5 25,-2-2 1,-2 5 516,1-2 0,0 4-102,1-1 488,-2 2 0,3 8-21,-4 2 0,-1 3 195,-2 0 1,1-2-75,-3 5 1,0-3-218,-1 3 0,-2-2-38,2 2 1,1 1-137,-1-5 1,0 4-502,-2-3 1,0 0-111,2-3 0,-2-4-425,2 1 0,-2-4 209,-1 1 0,4-2-404,-1-1 1,3 0 1021,-3 0 0,4-1 0,-1-2 0,1 2 0,-1-2 0,2 3 0,-2 3 0,2-1-297,1 4 1,0 0 646,0 3 0,0 0 584,0-1 0,0 1-388,0 0 0,0 0 811,0 0-1274,0 0-20,0-1 1,1-3-354,2-2 1,-1-2 249,4-1 1,0-1-228,3-2 0,-1-1-57,1-2 1,1-1-190,2 1 0,-1-5 185,3-1 0,0 0-48,1 4 1,0-1 263,-3 0 0,0 1-14,-3 2 0,0 1 370,-1 2 1,-2 2-57,0-2 469,-4 3 1,2 3-279,-4 3 1,-3 2-10,0 1 0,-4 1-81,1 2 0,-2-2 59,-4 5 1,2-4-311,-2 1 0,2 0 60,2 0 1,-1 0-111,0-3 1,3-1 23,0 1 1,4-3-290,-1 0-56,2-4-233,1 2 137,0-4 100,4 0 1,1 0 7,4 0 1,0 0 74,0 0 0,0 3 268,3 0 0,-2 4-139,2-1 1,-2 2 525,-2 4 0,1 2 103,0 3 1,-1 5 338,-2 2 0,-1 2-314,-2 3 1,-2-1 218,1 1 0,-1-1 256,-1-2 1,-2 1-474,-1-1 1,-1-2 261,1-1 1,-1-4-306,-2-2 0,-1 0-317,4-5 0,-4 0-277,1-4 1,1 0-406,0-2 0,2 1 229,-3-4 1,3 0-307,-3-3 1,4-1 579,-1-2 0,-2-6 0,0-5 0</inkml:trace>
  <inkml:trace contextRef="#ctx0" brushRef="#br0" timeOffset="3780">1603 1004 14083,'0'0'0</inkml:trace>
  <inkml:trace contextRef="#ctx0" brushRef="#br0" timeOffset="59920">167 1074 7920,'5'1'226,"1"2"0,-1 2 185,1 4 0,3 0 213,0-1-457,-4 1-34,10 4 0,-9-3 134,6 2-262,-2 1 59,-5-3 1,2 4 181,-5-2-349,5-3 87,-6 4 0,3-3 15,-4 2-97,0-3 170,-4 8 0,-1-6-200,-3 4 53,-1-5 0,-3 3-33,0-4 134,0 0 0,3-1 16,-3-3-318,2-1 59,-3-4 132,5 0-392,-1 0 266,0-4 1,4 0-258,2-5 407,2 4 1,-2 0-124,0 2-18,0 2 2,3-3 0,0 11 0,0 2 0,3 5 23,0 1 0,0 6-31,-3 2 1,3 0 163,0 0 1,0 0 198,-3 0 1,0 2 492,0-5 997,0 5-1074,0-6 1,0 2-200,0-3 0,0-2-197,0-1 1,0-2-81,0-4-82,0-1-67,0 1-46,0-4 0,0-5-36,0-6 0,0-5 260,0-4-1316,0-2 769,0-4 0,3-3-353,0-5 392,4 1 103,-6 2 380,6 0-216,-6 4 0,6-2-142,-4 1 705,4 3-345,-2-1 1,4 2-85,0-2 1,0 6-85,3-3 1,-1 2 1012,4-1-433,3 3-286,1-3 1,5 8 292,-3-3-228,4 2 100,-3 1-449,5 0 81,-1 1 1,0-1 219,1 0-540,-1 0 209,-3 0 0,1 3 75,-3 1-443,3-1 280,-5-3 1,-1 4-179,-7 2 113,3-2 112,-8 4-123,6-3-5,-11 4 347,3 0 14,-8 4-53,-5-3 0,-1 3-87,-2-4-177,3 0 209,0-4 1,-3 0-249,0-2 222,1-2 29,2 4 0,0-2 113,0 0-7,4 4-133,-3-2 311,3 4-182,1 0 0,-3 4-71,4 2 186,-4 5-93,6 3 1,-3 4-69,4-1 1,-3 5 31,0 2 1,0 1-22,3 2 11,0-1-27,0 4 0,-3-3 71,0-1-81,0 1 4,3-9 1,0 4 8,0-4 0,0-1 36,0 1-58,0-4 51,0-2 0,0-3-278,0 0 31,4-4-295,1-1 210,4-4 112,0-4 0,0-1-225,-1-4 134,1 0 1,0-3-367,0 2 341,-4-7 1,3 7-235,-2-1 134,-3 1 194,1 1 1,-1 0-178,0 0 611,0 4-296,-3 1 1361,0 4-807,0 8-269,0-2 254,0 11-308,0-7 0,0 6 215,0-1 184,0 2-332,0 0 0,0 0 237,0-2-144,0 1-91,0-2 1,1 1-285,2-1 52,-2-3 31,3 2 0,-4-4-354,0 0 136,0-1-210,0 1 200,0-4 75,0-1-881,-4-4 631,-1 0 0,-1-1-157,0-2 0,1-1-351,-4-2 1,-1-4-129,-2 1 961,-2-2 0,1 2 0,-8-4 0,3 0 0</inkml:trace>
  <inkml:trace contextRef="#ctx0" brushRef="#br0" timeOffset="60051">396 1515 7996,'-9'5'185,"0"4"183,0 0-183,5-1-185,-4 5 625,7-4-320,-3 0 1,4 0-154,0-1-408,0 1 0,4-1 236,2-2-1613,5 2 1633,-1-7 0,7 3 0,-3-4 0</inkml:trace>
  <inkml:trace contextRef="#ctx0" brushRef="#br0" timeOffset="60191">819 1453 7996,'9'0'0,"0"1"716,0 2-333,-1 2-218,-3 4 1,2 1 1439,-4 2-746,4-3-317,-6 8-1104,7-7 493,-7 6 0,6-5 125,-4 4-2256,4-4 1068,-7 1 1132,4-3 0,0 0 0,1 0 0</inkml:trace>
  <inkml:trace contextRef="#ctx0" brushRef="#br0" timeOffset="61225">1101 1154 7916,'6'6'1699,"0"0"-1308,0-4-38,3 6-189,-4-3 0,3 3-124,-2-2 0,-2 2-242,2-3 1,-3 0 89,3 1 1,-4 0-105,1 3 1,1-3-941,-1 0 577,0 0 283,-3-2-369,0 4 371,-4-3 0,2 4-210,-4 0 633,-4 0-150,0-1 1,-3-2 20,1 0 664,2 0-474,-3 3 1,2-1-98,-1-2 435,-4 1-310,6-6 1,-2 6 881,3-4-516,0 0-96,0-3 212,0 4-17,5-3-142,-4 3-363,7-4-116,-3 0-3,16-4-710,-6 3 500,15-3 0,-10 1-321,3 0 194,-3 0 160,6-1 0,-7 3-538,1-2 252,3 3 152,-4 0-73,3 0 205,-8 3 0,1 3-133,-3 6 657,0 2-335,1 3 1,-3 2-52,2 2 699,-2 1-496,-1 1 1,-1 2 659,-2-1-406,2-3-279,-7 5 1,7-8 373,-1 3-194,1-6 1,-3 1 210,3-10-23,-3 6-157,4-7-365,0 0 137,0-1 175,0-4-599,4-8 219,-3 2 1,6-11-1086,-1 3 809,2-3 1,-2-5-761,0-1 736,0-3 1,3-1-48,-1-2-1710,1-3 960,0-3 1123,0-4 0,0-1 0,0-5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03:20:26.068"/>
    </inkml:context>
    <inkml:brush xml:id="br0">
      <inkml:brushProperty name="width" value="0.08571" units="cm"/>
      <inkml:brushProperty name="height" value="0.08571" units="cm"/>
    </inkml:brush>
  </inkml:definitions>
  <inkml:trace contextRef="#ctx0" brushRef="#br0">141 159 6678,'-5'0'206,"1"0"1307,4 0-1208,8 0 1,-2 0-134,6 0 1,0-1 147,0-2 1,4 1-56,-1-3 1,1 3 51,2-1 0,0-1-100,-1 1 0,4-3 15,-1 3 0,1-3-54,-3 3 1,-1-3 31,1 3 1,-3-3-194,-1 4 0,-3-4 92,1 3 1,-2-1-177,-2 1 1,-2 2 10,0-2-285,-4 2 194,2 1-373,-4 0 457,-4-4 57,-1 3-1115,-4-3 522,-3 4 205,2 0-91,-7-4 0,3 3 69,-3-2 1,2-2 144,0 0 1,2-2 14,-2 1 1,-1-2 171,5 2 25,-5 2 322,6 0 1,-3 3-260,5-2 1,2 2 0,1-1 54,1 4 1,-2 3-67,3 4-93,0 4 558,3-3-189,-4 6 3,3-2 115,-3 4-174,4-1 81,4 1-81,-3 0-133,7-5 1,-6 1 89,4-2-323,-4-2 227,6 2 1,-6-6-4,3 0-45,-3-4-658,2 6 461,-4-7 0,1 2-260,2-6 1,-2-2 110,2-4 1,1-4-43,-1-1 1,3-3 287,-3-1 0,4 1-96,-1-1 0,-1 1 232,0 3-46,1-3-43,3 7 0,-3-5 35,0 3 1,0 0-47,3 3 1,-4 3 0,1 1 272,1 2 1,-2 0 503,1 3-318,0 0-318,3 0 223,-1 4 40,-3-4-289,3 4 89,-7 0 172,3 1-200,0 0-25,-3 3 0,3-3 16,-4 4 1,0 0 0,0 3-31,0 3 0,-1-1-6,-2 0 1,-1 1-91,-2 3 0,-5-1-268,3 1 149,-3 0-28,2 3 192,-4-2 0,3 2 0,-2-3-21,-1 0 1,-1-2-1,-2 0-1138,1-1 1,-2-5 462,3 2 0,-3-3 648,-1-3 0,1-2 0,3-4 0,-3 4 0,4 1 0</inkml:trace>
  <inkml:trace contextRef="#ctx0" brushRef="#br0" timeOffset="298">27 389 8145,'-8'0'-277,"2"-3"203,0 0-1,4-4 267,-2 2-10,4 0-210,0-3 51,4 7 0,2-6 328,6 4-164,-3-3-36,8 5 82,-3-7 0,7 4 0,3-3 24,1 1 1,3 1 2,1-1 0,1 0-81,3 3 0,1-3 107,-2 3-9,-1-4-273,-1 6 1,-2-4 146,1 2 0,-4 2-150,1-2 1,-5 2-1,-1 1 58,-1 0 1,-3 0-144,-1 0 1,-2 0-132,-4 0 6,-4 0 281,2 0-203,-6 4 0,3-2-203,-4 4 0,-1-3 111,-2 3 0,-5-1-552,-7 1 1,-2 1 312,0-1 1,-4 1-193,0-1 0,-3 2 654,0-2 0,-5 2 0,-2 0 0</inkml:trace>
  <inkml:trace contextRef="#ctx0" brushRef="#br0" timeOffset="816">230 435 8134,'-6'9'-531,"1"-1"0,3 4 445,-1 0 0,1 1 559,-1-2 1,2-1-260,-2 2 0,2-2 21,1-1-220,0-1 243,0 1-484,0-4 115,0-1-349,4-4 298,-3 0 0,4-5 117,-2-4 0,-1 0-133,3-6 0,1 0 96,3-3 0,0 5 65,0 1 0,0 0 70,-1 3 0,1-1-103,0 4 1,0 1-1,0 0 192,-1 1 1,4 1 87,0 3 34,4-4 0,-3 3-170,1-3 272,3 0-132,-7 3-88,6-3 1,-3 4 87,2 0 1,-2 0 0,-2 1 75,1 2 1,0 2-161,-4 4 0,0 0 5,-2 0 0,1 0 22,-4-1 0,0 2-176,-3 2 0,0-2 101,0 2 0,-1-2 1,-1 1 177,-1 1-213,-4 0-321,2-4 174,-4 1 0,0 0-20,-3 0-1465,2-4 718,-3-1-320,5-4 698,-1 0 1,0 0 81,0 0 1,0-7 386,0-2 0,2-6 0,1 1 0,-1-4 0,4-3 0,-4 3 0,3-7 0,-2 6 0,3 2 0,2 4 0,1 3-125,0 2-12,0 3 612,0 1 500,0 4-797,0 8 0,0-2 291,0 5-188,0-1-44,0 3 0,0 1-85,0 3 0,0 2 0,0 0-195,0 2 6,0 0-30,0 0-669,-4-2 377,3 2 214,-6-3-499,6 0 0,-4-5 644,2-1 0,-2-2 0,-4-1 0</inkml:trace>
  <inkml:trace contextRef="#ctx0" brushRef="#br0" timeOffset="1230">300 574 8088,'9'-3'-337,"-1"0"1,1-1 0,0 2 1562,0-1-724,4 0 0,-3 2 163,5-2-215,-4 2-214,6-3-276,-8 0 276,4 4 9,-4-4 0,0 4 265,0 0-275,-5 0 119,0 0-104,-4 0 0,-1 4-831,-2 1 0,-1 0-44,-5 1 0,-4 0 0,-2 3-687,-1 0 1,1 0 357,0-1 749,1 1 1,-4 0 204,0 0 0,1 0 0,3-1 0,0-2 0,2 0 0,3-4 0,-1 5 140,4-4-116,4 0 421,-2-3 1,5 0-16,2 0 1,3 0 82,6 0 0,-2-1-77,5-2 0,0 1-152,2-4 0,1 3 1,0-2 47,-1 1 0,1-2 91,0 4-188,-5-1-268,4-1 2,-7 3-367,3-3 1,-8 4-229,1 0-578,-4 0 1020,2 0 0,-5 0-617,-2 0 0,-2 0 801,-3 0 0,-5 0 0,-1 0 0</inkml:trace>
  <inkml:trace contextRef="#ctx0" brushRef="#br0" timeOffset="1527">248 803 8084,'9'-4'0,"0"2"-1126,-1-4 774,1 1 0,1-4 209,2 0 0,-2 3 156,1 0 0,2 0 286,-1-3-5,3 1-247,-5-1 111,7 4 1,-4-2-1,2 3 125,0-1 0,-3 3 0,2-1-60,-2 2 1,3 1 203,-3 0-193,-1 0 1,-2 4 38,0 2-61,-4-2 17,3 4-177,-7-3 135,3 8 7,-4-4-5,0 4-286,0-4 249,-4 4 0,-1-3 8,-4 5 0,0-3-364,0 3 1,0-4-673,-3 4 1,2-4 190,-2 1 685,3-3 0,-4 0 0,-1 0 0</inkml:trace>
  <inkml:trace contextRef="#ctx0" brushRef="#br0" timeOffset="2667">811 223 7948,'0'-9'-288,"0"3"918,0 1 0,3 2-194,0-3 1,4 4 82,-1-1-351,2 2 0,4 1 1,-1 0 141,0 0 1,-1 0-229,-1 0 1,-3 0 212,-1 0-148,-3 0 1,3 0 0,-3 1 128,1 2 1,-1 0-47,-5 5 0,-3 1-214,-5 9 1,0-2-679,-4 4 1,0-4 81,-2-1 1,0-2 292,2 2 1,2-2-204,1-4 0,2-2 152,-2-1 0,3 2 376,0-2 1,1-1-104,2 1 1,-1-3 253,4 3 27,0-4-49,3 1-167,0-3 0,4 0 188,2 0 1,3 0 262,3 0 1,0-1-170,3-1 0,2 1 105,-2-2 0,4 2-92,2 1 0,-1 0 19,-2 0 1,2-1-95,1-2 1,0 2-254,-4-2 129,1 2-195,0 1 0,-5 0-408,-1 0-40,-2 0 418,-1 0 0,-4-1-692,-3-2 538,-1 2 0,-5-6-612,-5 4 0,0-1-23,-3 1 537,2 2-163,-2-3 106,2 0 345,-3 3 0,1-5-129,1 3 1,-1-4 185,3 1 1,0 1 35,0-1 1,1 0 1,0 0-2,2 1 238,-2 3 1,7-1-103,-2 6 0,2-1 239,1 7 0,0-1 69,0 7 1,3 3-181,0 6 0,4 1 108,-1 2 1,1 0-73,-2 3 0,2 1 7,-4 4 1,3 1-84,-3-1 1,0-4-131,-3-1 1,0-4 76,0-2 1,0-6-269,0-3 1,-3-4 93,0 1 0,-4-6-170,1 0 0,1-4-386,0 1 0,0-7 278,-1-5 0,-2-4-14,2-8 1,2-1 74,1-5 1,1-4-198,-1-4 0,2 2 95,-2-2 1,2 2 133,1-3 1,0 6 94,0 3 0,0 2 197,0 4 1,0 5 224,0 4 0,0 5-186,0 1 0,-1 4 63,-1-1 0,0 4-40,-4 5 0,0 1 65,-3 8 1,0 0-68,0 6 1,1-2 1,-1 1 0,0 2-115,0-2 1,0 1-15,0-3 1,1-2-173,-1-1 1,3-2 49,0-4 1,4-4-1027,-1 1 824,2-4 1,5-3-75,2-8 1,3-4 360,3-8 0,1-1 0,5-5 0</inkml:trace>
  <inkml:trace contextRef="#ctx0" brushRef="#br0" timeOffset="3086">1042 91 7948,'7'-9'-352,"-1"0"361,2 4 80,-3 1 1,0 6 122,-2 4 1,-2 2-131,-1 10 1,-4 0-50,-2 6 0,-2 4 59,-1-1 0,-2 1-137,-1-1 0,-3-1 115,3 0 0,1-3-180,2-2 0,1-4 35,2-2 0,-1-2-287,4-5-309,0-3 440,3-1 0,1-5 18,2-2 0,1-2 24,2-3 0,2-4 195,-2 0 1,2 0-54,1 4 0,-1 0 129,1 2 0,-3-1 93,0 4 1,-3 0-80,3 3 1,-3 1 240,3 2 0,-3 3-106,2 6 0,-3-1 169,1 7 1,-1-1-119,1 6 0,-2 2 20,2 4 0,-1 2-57,1 5 1,-2 2-124,2 0-108,-2 4-96,-1-1 1,-1 4 121,-2 2 0,1-3-33,-4 0 0,4-5 40,-1-7 0,2-2-158,1-7 1,0-1 78,0-5 1,0-3 111,0-2-52,0-6-192,0 2 1,0-8-852,0 0 743,0-8 0,1-6-155,2-4 0,-1 1 3,4-1 424,-4-3 0,6-6 0,-3-4 0</inkml:trace>
  <inkml:trace contextRef="#ctx0" brushRef="#br0" timeOffset="3593">1174 106 7889,'0'-4'372,"0"0"0,-3 8-313,0 1 1,-4 4 109,1 3 1,-2-1-366,0 3 1,-1 0 156,0 1 0,1-2-234,2-5 107,-2 1 0,7-3 71,-1 0 72,1-4 21,1 2 0,1-4 175,1 0 0,3 0-95,4 0 0,0 0 37,0 0 0,0 0-60,-1 0 1,1 0 79,0 0 0,0 0-94,0 0 1,-3 1 42,0 2 1,-4-2-206,4 2 1,-4-1 111,1 1 0,-2-1-231,-1 3 0,-1-2 71,-2 3 0,-1 3-119,-1 3 0,-6 1 52,2-2 0,-3-1 62,0 2 1,3-2 142,-3-1 1,1-1-122,-1 1 1,5-3 324,-1 0 1,4-4-90,-2 1 1,4-1 327,-1 1-250,2-2 0,2 3 156,2-4 0,2 3-57,4 0 1,-1-1-85,1-2 0,3 0-83,0 0 1,0 0 22,0 0 0,-1-2-133,4-1 0,-4-1 75,4 1 0,-4-1-205,1-2 0,-2-1 58,-2 4 0,0-4-343,-2 1 1,1 1 161,-4 0 1,0 2-245,-3-3 1,0 3 157,0-3 0,-4 3 355,-2-3 0,-2 0 0,-1-3 0</inkml:trace>
  <inkml:trace contextRef="#ctx0" brushRef="#br0" timeOffset="3776">1192 230 7888,'-5'0'-1015,"0"4"1228,2 2 1,2 3-13,-2 2 0,2 7 106,1 5 0,0 4-111,0 2 1,0 2 26,0 1 0,0 1-45,0-3 1,3-1-228,0-2 1,3-4-173,-3 1 0,3-6 150,-4 0 1,2-1-179,-1-6 157,-2 1 0,3-6-785,-4 0 760,0-4 1,0-6-1,0-6 1</inkml:trace>
  <inkml:trace contextRef="#ctx0" brushRef="#br0" timeOffset="4152">1111 502 7888,'8'-1'-14,"-2"-2"1,2 1 10,-2-3 0,4 2 382,2-3 1,1 3-72,-1-3 1,-3 4-36,3-1 0,1 2-77,-1 1 1,0 0 35,-4 0 0,0 1-45,-2 2 1,1-1-315,-4 4 1,0-3-305,-3 3 0,0-3 304,0 2 0,-4 1-446,-2 3 0,-2 0 266,-1 0 1,1 2-112,-1-3 1,0 4 62,0-3 0,-3-2 219,1 5 0,-1-5 106,3 5 0,0-4-39,0 1 0,3-5 305,1 5 1,3-3-172,-1 3 0,2-3 555,1 0-277,0 0-18,0 3 1,4-4-85,1-2 1,3 0 26,1 0 0,1 0-108,2-3 0,-2-1 91,5-2 0,-1 1-211,1-3 1,0 3 120,-3-1 1,3-1-275,-4 1 0,4 0 91,-3 3 0,0 0 111,-3 0 1,-1 0 36,1 0-126,4 0 0,-3-4 0,2-1 0</inkml:trace>
  <inkml:trace contextRef="#ctx0" brushRef="#br0" timeOffset="4696">1536 213 7650,'-5'1'98,"2"2"0,-2 2 71,-1 4 1,-2 0-397,-1 0 0,3 2 110,1 1 0,-1 4 15,-3-2 0,3 0 38,0 1 0,1-3 44,-1 2 0,1-2 4,2 3 0,2-3-3,-1 2 1,1-2 16,1 3 1,0-4 2,0 4 1,2-1 7,1 1 1,4-2-3,-1-1 1,-1 1 70,1 1 0,-1 0-67,1-2 0,2-2 107,-3 2 1,3 0-56,1 0 0,0 1 82,0-1 0,-1-3-43,-3 3 1,3-1-40,-2 1 1,2-3-59,1 3 0,-3-2 65,0-1 1,-4 0-420,0-1 1,2-2 54,-1 0 294,0-4 0,-3 2 0,0-4 0</inkml:trace>
  <inkml:trace contextRef="#ctx0" brushRef="#br0" timeOffset="4901">1596 347 7957,'0'17'-1017,"0"-2"576,0 0 0,-1-1 683,-2 4 0,2 3-59,-2-1 0,-1 4 223,-2-4 0,1 1-174,-1-4 1,0 1-144,-3 0 1,3-2-166,0-1 0,0-2 75,-6-4 0,2-2-434,-2-1 0,2-2 71,2-4 364,-1 0 0,0-8 0,0-1 0</inkml:trace>
  <inkml:trace contextRef="#ctx0" brushRef="#br0" timeOffset="5060">1393 415 7957,'3'-6'0,"0"0"0,4 1-111,-1 0 1,2-3 263,1 2 0,1-2-20,1-1 1,3 0-230,4 1 1,0-1 55,3 0 1,-3 0-157,3 0 1,0 1 88,-4 3 0,2-2-564,-7 4 671,-1-4 0,-2 2 0,0-4 0</inkml:trace>
  <inkml:trace contextRef="#ctx0" brushRef="#br0" timeOffset="5452">1694 142 7957,'6'0'228,"0"0"1,0 0-7,3 0 0,0-1 0,-1-2 1,1 2 27,0-2 0,3 2-172,0 1 0,2 0 90,-2 0 0,1 1 75,-1 2 1,-3-2-194,3 2 104,-2 2 1,-2-3-130,-2 3 0,-2-2-5,-4 3 0,-1 0-489,-2 3 1,-5 1 260,-4 2 0,-4-2-515,2 5 0,-3-4 220,-1 1 0,1 0-3,-1 0 0,0 0 418,1-3 1,3-3-78,2-1 0,2 0 616,2 1-400,3-2 146,-3 0-150,7-3 1,1 3 451,6-4 1,2 0-157,0 0 1,2 0 52,2 0 0,-2-3-98,2 0 1,0 0-122,0 3 1,3-3-139,-3 0 1,2-3 73,-2 3 0,-3 0-128,-3 3 1,-3-2 51,3-1-1055,-5 0 471,3-1 1,-8 2 546,-1-4 0,-3 0 0,-1-3 0</inkml:trace>
  <inkml:trace contextRef="#ctx0" brushRef="#br0" timeOffset="5652">1649 222 7957,'0'13'-491,"0"2"1,-3 5 64,0 4 1,0 1 1238,3 2 1,0 4-315,0 4 0,0 0-69,0 4 0,0-3-100,0-1 1,0-1-232,0-5 0,0-1 116,0-7 0,0-1-576,0-6-873,0-1 1027,0-8 0,0-2-431,0-6 1,1-3 270,2-6 0,-1-4 19,4-5 1,0-4 347,3 2 0,-4-6 0,3 1 0,-4-2 0</inkml:trace>
  <inkml:trace contextRef="#ctx0" brushRef="#br0" timeOffset="5867">1712 416 7957,'5'-9'0,"-1"3"-993,-4 1 744,4 3 1,-3 2 551,2 5 0,-2 3-23,-1 1 1,0 1-130,0 2 1,0 1 16,0 5 0,0 0 6,0-1 0,0 1 20,0 0 1,0 2-47,0 1 1,3-1 126,3-2 1,2-1-65,1-3 0,1 3 39,2-2 0,-3-3-63,3 0 0,-2-2-201,-1-1 1,3-3-78,-1 0 1,1-4-156,-3 0 0,0-1-80,0-1 1,-1-3 171,1-3 1,2-3-607,-2-3 0,2 1 313,-6-3 0,-1-1 447,-1-3 0,2 1 0,0-1 0</inkml:trace>
  <inkml:trace contextRef="#ctx0" brushRef="#br0" timeOffset="5993">1888 459 7957,'-8'9'-345,"-2"1"371,-2 2 1,1 1 248,-4 5 0,4 4-651,-4 1 0,1 5 29,0 2 347,-3-1 0,3 2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03:20:01.958"/>
    </inkml:context>
    <inkml:brush xml:id="br0">
      <inkml:brushProperty name="width" value="0.08571" units="cm"/>
      <inkml:brushProperty name="height" value="0.08571" units="cm"/>
    </inkml:brush>
  </inkml:definitions>
  <inkml:trace contextRef="#ctx0" brushRef="#br0">300 0 8206,'0'5'137,"0"3"125,4-3 1,1 1-499,4 0 1,-3-4-37,0 1 0,-1-1-126,0 1 373,3-2-256,-3 3 1,1-4-63,0 0 343,-4 0 0,2 0 0</inkml:trace>
  <inkml:trace contextRef="#ctx0" brushRef="#br0" timeOffset="419">133 170 8257,'-9'14'-1532,"0"1"1344,0-3 0,-1 0 593,1-3 0,-2-1-148,5-3 1,1 2 84,-1-4-31,4 0 76,-2-3-495,4 0 0,7 0 91,2 0 0,3-4-70,0-2 0,-2-1-26,5-2 1,3 1-45,2 2 1,1-2-84,-4 2 0,1-1 76,0 2 1,-1-2 16,1 4 1,-3-3 78,-1 3 0,-3 0 43,1 3-133,-2-4 239,-1 3 1,-4-3-56,1 4 147,-4 4 0,2 1 44,-4 4 1,-4 1-116,-2 1 1,0 0 79,0 4 0,-2 1-108,2 4 0,-5 3-19,-1 3 0,0 5 36,0 1 0,1 3-121,-4 3 0,4-2 26,-4 5 1,3-5-23,-2 8 0,3-5-48,-1 2 1,1 1 93,-1 2 0,3-2-102,-3-4 1,6 0 85,3-5 1,-1-6-201,1 0 0,0-7 113,3 1 1,1-7-88,2-2 1,-2-5-56,2-1-41,2-4 0,-1 1-94,2-6 360,-2-2 0,-4-4 0,0 0 0</inkml:trace>
  <inkml:trace contextRef="#ctx0" brushRef="#br0" timeOffset="869">0 522 7894,'6'-6'-780,"0"0"0,3 3 862,3-3 0,4 0-88,2-2 1,4-1 200,4 0 0,2 0-73,1 0 1,-1-3-116,5 1 1,-4-1-11,3 3 0,-3 1-99,0 2 1,2-1 11,-2 1 0,-1 2 4,-4 1 0,0 2 161,-3 1 1,0 0-119,-4 0 0,-3-3 302,-2 0-204,-2 0 725,-6 3-538,0 0 0,-8 3 112,-1 0 0,-3 4-192,-1-1 1,-1 2-211,-2 0 0,0 2-141,-3 2 0,-1-2 101,4 1 0,-2-1-37,2-1 1,0 0 51,3 0 1,1-3-524,-1-1 132,0-3 185,0 2 0,1-5 27,2-2 0,3 1 252,3-3 0,0-1 0,0-3 0,0 0 0,-4 0 0,-1 0 0</inkml:trace>
  <inkml:trace contextRef="#ctx0" brushRef="#br0" timeOffset="1267">397 302 8506,'3'-8'-2191,"0"-1"2952,0 0 74,-3 0-569,0 4-51,0 1 1,0 5-179,0 2 1,-1 3 118,-2 6 1,2 2 28,-2 3 1,-1 1-262,1-1 1,1 1-41,2 0 0,-3-2 81,0-1 0,0 1 64,3-5 0,0 1-71,0-3 0,0-3 144,0 0-149,0 0 1,1 2 90,2-3 1,-1 2-66,3-4 1,-2 3-17,3-3 1,-1 1-7,1-1 0,2-2-88,-2 2 1,2-2 77,0-1 0,1 0-137,0 0 0,0 0 151,0 0 1,0 0-116,-1 0 0,1 0-5,0 0 148,0 4 1,-1-2 23,-2 4 154,-3-1 1,-3 5 97,0 2 1,-1-2-86,-1 2 1,-3 0 73,-4 0 1,0 3-93,0-3 1,0-1-7,1-2 0,0 0-11,2 0 1,-2-3-198,2-1 52,-2-3 25,-1 2 1,4-4-800,-1 0 558,4 0 0,-2-4-445,4-1 1,4-3 35,2-1 625,1 0 0,2-4 0,0 0 0</inkml:trace>
  <inkml:trace contextRef="#ctx0" brushRef="#br0" timeOffset="1575">724 124 8499,'-5'0'1527,"1"-1"-1640,4-2 0,1 2 162,2-2 0,2 1-194,3-1 1,2 2-82,2-2 0,-2-1-90,2 1 1,-2 0-145,2 3 1,-2 0 252,2 0 1,-5 0-302,-2 0 222,1 0 0,0 0 286,0 0 0,-4-3 0,2-2 0</inkml:trace>
  <inkml:trace contextRef="#ctx0" brushRef="#br0" timeOffset="1851">812 0 8489,'-1'6'200,"-2"0"0,2-3-171,-2 3 1,2 0 128,1 3 0,0 0-289,0-1 1,0 2 33,0 2 0,0-1 76,0 3 0,0-2 76,0 3 0,0-4-192,0 0 1,-3-1 15,0-1 1,0 0 125,3 0 0,0-1-44,0 1 34,0-4-83,4 3 0,-2-7 91,4 2 0,-3-2-75,3-1 0,-3 0-14,3 0 0,-3 0-166,2 0 1,-2 0-496,3 0 182,-4 0 565,2 0 0,0-4 0,1-1 0</inkml:trace>
  <inkml:trace contextRef="#ctx0" brushRef="#br0" timeOffset="2192">565 380 8473,'-9'13'-253,"0"-1"0,3-5-51,1-1-320,3 0 373,-2-1 1,10-1 583,3-4 0,6 0-115,0 0 0,5-4-217,4-2 1,1-2 93,2-1 0,-3-1-72,3-1 1,-3 1-27,6-2 1,-7 2 45,-2 1 0,0 2-151,0 1 1,-1-1 76,-2 4 1,-1 0 149,-3 3 1,2-1-114,-4-2 133,0 2-10,-4-3 26,-3 4 72,-1 0-513,-4 0 172,-8 0 0,3 0-368,-7 0 1,-1 0 130,1 0 0,-3 3 351,0 0 0,-2 0 0,0-3 0</inkml:trace>
  <inkml:trace contextRef="#ctx0" brushRef="#br0" timeOffset="2632">812 329 8425,'-9'9'0,"1"-4"-827,2 1 1,-2 0 413,3 3 0,1 3 752,1 0 1,-1-1-14,1-2 0,0 0-290,3 0 1,0 0 72,0-1 0,0 1-6,0 0 1,3 0-73,0 0 1,3 0 78,-3-1 0,3 1-58,-4 0 1,1 0 41,-3 0 0,1-1-43,2 1 0,-2 0 40,2 0 0,-2-3-94,-1 0 0,0-3-8,0 2-25,0-3-262,0 6 226,4-7-328,-3 3 312,3-4 1,-3 0-50,2 0 0,-2-4 69,2-2 0,1-2-228,-1-4 0,1 1 60,-1-4 1,-2 4 89,2-4 0,-2 4 115,2-1 0,-2 3 31,2 0 0,-1 0 104,1 0-245,-2 4 519,3 1-77,0 4-139,-3 0 0,6 1-56,-4 2 1,0-1 185,-3 4 1,1-3-112,2 3 0,-2-3 62,2 3-95,-2 0 0,-1 2-27,0 1 1,-3 1 8,0 2 0,-4-1-20,1 3 0,-2 1-40,-1 3 1,3-4 4,1 1 0,-1-1 69,-3 0-287,0 3 0,1-7 133,2 2 0,1-7-699,2-2 302,2-2 70,-2-1 0,6-7 1,2-3-1</inkml:trace>
  <inkml:trace contextRef="#ctx0" brushRef="#br0" timeOffset="3029">1015 265 8663,'5'9'125,"-1"0"-180,-1 0 0,-2-1-199,2 1 0,-2-3 4,-1 0 1,0 0-209,0 3 76,0-1 323,0 1 0,-3-3 134,0 0-219,1-4 181,2 2-262,0 0 123,0-3 1,0 2-189,0-6 290,3-2 0,2-4 0,4 0 0</inkml:trace>
  <inkml:trace contextRef="#ctx0" brushRef="#br0" timeOffset="3960">1094 80 8357,'-5'-1'-2409,"2"-2"3676,-2 2-209,4-3-878,-6 4-92,6 4 1,-3 1-93,4 4 0,0-1-112,0 1 0,0 0 90,0 0 1,1 0-103,2 0 0,-2-4 131,5 1 1,-3-1-320,3 1 236,0 2 1,3-4-43,0 2 1,-1-1 84,-3-2 20,3-2 20,-3 6-61,4-6 108,-4 3 0,2-3-71,-4 2 179,0-2 0,-3 4-89,0-2 1,-3-1 2,0 4 0,-4 1-34,1 5 0,-3-2-54,-3 5 0,2 0 63,-5 2 1,3 1 2,-3 0 0,4-1 43,-4 1 1,3 2-59,-2 1 0,3 0 126,-1-4 1,2 0-116,1-2 0,1 0 39,-1-3 0,3 3-11,0-3 0,4-1-128,-1-2 0,2 0 50,1 0 0,0-3-25,0-1-3,0 1 0,4 2 48,2-2 0,2-2-87,1-4 0,0 1 66,3 2 1,-1-2-15,4 2 0,-2-2 9,2-1 1,1 0-41,-5 0 0,5 0 22,-1 0 0,-1 0-5,0 0 1,-2 0-14,3 0 1,-4 0 27,0 0 1,-1 0 12,-1 0-16,0 0 0,-3 0 150,-1 0 0,-3-1 172,1-2 457,-2 2-553,-1-3 0,-3 3-72,0-2 0,-3 1-106,0-4 0,1 3 111,-1-3 1,0 3-227,-3-2 0,3 2 110,1-3 0,-1 1-191,-3-1 0,-3-2-55,0 2 0,1-2-76,2 0 1,0 2-11,0 0 1,0 3 153,0-3 1,4 3-122,-1-3 1,3 4 91,-3-1 1,4 1-306,-1-1 330,2 2 1,1-3-9,0 1 78,0 2 1,0-4 256,0 2 201,0 2-238,0-3 116,4 4 0,-2 1-66,4 2 1,-3-2-57,3 2 0,-4 1 5,4-1-106,0 0 1,3-1-28,0 1 1,-3 0-185,0-3 0,-1-1-48,0-2 0,3 1 60,-2-3 1,-2-1-90,-1-3 1,1 0-194,-1 0 441,4 0 1,-3 4-67,2-1 0,-2 4 209,-1-1 1,-1 2-167,4 1 1,-3 0 245,3 0-46,0 0 500,3 0 119,0 0-520,-1 4 1,-2-3 429,0 2-224,-4 2-339,6-4 1,-7 3 166,2-1-238,2-2-539,-4 3 394,7-4 1,-6 0-1159,3 0 889,-3 0 0,3 0 359,-2 0 0,-2 0 0,3 0 0</inkml:trace>
  <inkml:trace contextRef="#ctx0" brushRef="#br0" timeOffset="5229">1403 329 8335,'-1'-5'275,"-2"2"244,2 2-861,-3 1 376,8 4 0,-2-2 155,4 4 0,-3 0-420,3 2 1,-5 1 125,2 0 0,1 0 149,-1 0 0,0 0 182,-3-1-269,0 1 1,0 0-84,0 0 41,0-4 1,1 0-98,2-2-423,-2-2 73,3 2 410,-4-3 1,3-3-75,0-3 0,3 1 75,-3-1 1,1 0 17,-1-3 0,-2 0-32,2 1 1,0-1 146,0 0 1,1 0 14,-1 0 0,-1 0-54,4 1 0,-1-1 196,1 0-166,2 0 1,-3 3 172,3 0-195,1 4 1,0-1 41,0 3 0,-3 0-17,0 0 0,-3 0 207,2 0 0,-3 3-112,1 3 0,1 2 140,-1 1 0,0 0 67,-3 0 0,0 2-216,0 1 0,0 0 77,0-3 0,0 0-36,0-1 0,0 1-119,0 0 1,-1-3 97,-2 0 1,2-3-105,-2 3 181,2-4-451,1 1-140,0-3 319,-4 0-257,3 0 155,-2 0 27,3-3 1,0-2 109,0-4 1,0 0-31,0 0 0,0 0 1,3 1 1,-2-1 1,2 0 0,1 0-21,-1 0 0,3 3 9,-3 0 0,4 1 14,-1-4 1,-1 3-4,1 0 0,-4 3 61,4-3 1,-3 4-56,3-1 0,-1 1 151,1-1 1,2 2-181,-2-2 179,2 3 1,0 0 149,1 0 0,-1 0-61,-2 3 0,2-1 9,-2 4 0,-2 0-56,2 3 0,-3 0 66,3 0 0,-4-1-86,1 1 0,-1 3 40,1 0 1,-2 0-69,2-4 1,-2 1 66,-1 0-152,0 0 0,0-3 175,0 0-398,0-4 219,0 1 0,3-4-90,0-1 1,0 0 116,-3-4 0,1-1-179,2-5 1,-2 2 34,2-2 0,-1 0-38,0 0 0,-1-3 10,2 4 1,-1-4 95,1 3 1,-1-3-178,4 4 1,-3-5 79,3 1 1,-1 2-43,1-2 0,1 1 64,-4-1 1,3 0 170,0 3 1,-1-3 0,1 4 1,0-1 75,3 3 1,-3 0-44,-1 0 0,1 0-71,3 1 1,-3 0 91,0 2 0,-3-1-50,3 4 150,-4-4-118,6 6 268,-7-7-225,2 7 0,-2-2 146,2 3 1,-2 1 28,2 1 16,-2 3 0,-1 4-41,0 0 0,0 1-94,0 2 1,0-2-72,0 5 1,0-1 84,0 0 0,0 4-204,0 0 1,0-1 26,0 4 0,3 2 42,0 0 1,1 3 5,-1 0 1,-2 0-122,2 1 1,1 0 16,-1 3 0,1-2 98,-1 4 1,1 0-152,1 0 1,2 2 133,-4-1 0,4 1-123,-1 1 1,1 1 54,-1-1 1,2-4-15,-3-1 0,0-3 105,1 0 0,-4-4-69,1 1 0,1-5 160,-1 2 0,1 0-84,-1 0 1,-2 0-61,2-4 1,-2 1 34,-1-1 0,0 0-34,0-2 0,0-2-4,0-5 1,0 1-10,0 0 0,-1-4 63,-2-2 0,-2-1-3,-4 1 0,0-2-74,0 2 1,-3-1 39,-3 1 1,1-1-123,0 3 0,-1-3 123,-3 1 0,-2 1-196,-1-1 1,1 0 108,2-3 1,-3 0 20,1 0 1,-5-5-47,2-4 1,0-3-53,0-6 1,0-3-788,0 1 1,1-5-70,4 2 1005,5 1 0,-4-3 0,3 2 0</inkml:trace>
  <inkml:trace contextRef="#ctx0" brushRef="#br0" timeOffset="5568">1782 309 8109,'8'1'-139,"-2"2"1,2-1 599,-3 4 0,3-3-451,1 3 1,0 0 67,0 2 1,-4-1-77,-2 2 1,-2-2 61,-1 5 1,0-2-139,0 2 0,-4-2 92,-2 2 0,-2 1-402,-1-2 1,0 0-28,0-5 0,1 1 411,-1-4 0,-4 4 0,-1-2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03:21:30.668"/>
    </inkml:context>
    <inkml:brush xml:id="br0">
      <inkml:brushProperty name="width" value="0.08571" units="cm"/>
      <inkml:brushProperty name="height" value="0.08571" units="cm"/>
    </inkml:brush>
  </inkml:definitions>
  <inkml:trace contextRef="#ctx0" brushRef="#br0">19 159 7802,'-9'0'1434,"4"0"-707,1 0 154,4-4-629,4 3 1,5-3 239,5 4 1,3 0-122,1 0 1,3 0-227,3 0 1,-2 0 61,2 0 0,-2 0-292,2 0 1,0 0-237,-3 0 0,0 0-330,-4 0 1,-3 0 315,-2 0 62,-3 0-2985,0 0 3258,-4 0 0,-1 4 0,-4 1 0</inkml:trace>
  <inkml:trace contextRef="#ctx0" brushRef="#br0" timeOffset="482">186 45 7802,'-5'-8'0,"-2"2"-336,4 0 240,1 4 0,-1-1 818,0 6 0,0 3-227,3 6 1,-1 5-108,-2 7 0,2 2-107,-2 4 1,2 0-76,1 2 1,0 2-36,0-5 0,0 2 62,0-4 0,3 1-230,0-4 0,0-3 82,-3 0 0,0-2-260,0-2 1,3 0-274,0-2-306,0-3 144,-3-7 1,0-2 278,0-6 0,0-6 14,0-5 0,0-7 0,0-2 1,0-1 210,0-2 1,1 5-129,1-3 1,-1 6 545,2 3-120,2 2 1,0 6 157,4 1 0,0 2 60,0 4 1,-1 3-194,1 0 0,3 4-11,0-2 1,3 3-78,-4 1 0,1 0-119,-3 0 1,0 0 115,-1-1 0,1 4-221,0 0 0,-1 0-31,-2-4 0,-1 4-14,-2 0 0,-2 4-12,2-2 1,-6 0 89,-3 1 1,-2-4 19,-1 0 0,-3-1-12,1-1 0,-5-4 349,1-2 0,0-2-97,0-1 0,-1-3-55,4 0 0,1-7-34,2 1 1,1-3-11,2 1 1,2 1-126,4-2 1,1 3 70,2 3 0,5 0-229,4 3 0,2 0 68,-2 3 0,4 0-248,-1 0 1,1 0 123,2 0 0,-3 0-123,-1 0 1,-3 3-112,1 0 474,-2 3 0,-2-1 0,1 4 0</inkml:trace>
  <inkml:trace contextRef="#ctx0" brushRef="#br0" timeOffset="717">132 687 7802,'-5'5'354,"1"3"-192,8-7 0,2 3 1524,6-4-1342,2 0 0,4 0-256,3 0 50,1 0 0,2-4 99,0-2-888,-5-2 483,7 3 0,-8-2 35,3 1-1194,-7 2 896,-1-4 1,-4 7-934,0-2 1364,0 2 0,-4-3 0,-1-1 0</inkml:trace>
  <inkml:trace contextRef="#ctx0" brushRef="#br0" timeOffset="892">363 575 7621,'-1'-6'-172,"-2"0"416,2 4 771,-3-2-594,4 8 0,0 1 177,0 4-214,0 3-141,0 2 1,0 7 118,0-1-297,0 5 18,0-7 1,0 5-505,0-3 310,0-5-242,0 6 1,0-11-1051,0 1 1050,0-1 13,0-5 1,1-1 339,2-4 0,2 0 0,3 0 0</inkml:trace>
  <inkml:trace contextRef="#ctx0" brushRef="#br0" timeOffset="1507">388 230 7732,'4'-6'728,"2"0"-607,2 0 1,1 0-122,3 0 0,-2 3 0,2-3 795,2 5-497,-5-3 1,7 4 144,-4 0-250,0 0-53,0 0 1,-2 1 140,2 2-841,-2 1 429,-5 5 0,-2 0-668,-3 0 436,0 0 192,0 3-225,-3 2 213,-6 0 0,-2 0-178,-4-3 489,1-1-228,-4 3 1,1-5-132,3-2 869,-3-2-472,7-4 0,0 0-13,4 0 1,3 0 169,-2 0 260,3 0-398,6 0-63,5 0-32,9 0 1,0 0 110,-1 3-419,1-2 165,-4 3 1,4-3-109,-3 2 0,3-1-249,-7 4 1,4-4 165,-3 1-153,0 2 186,-8 0 1,3 1-304,-4 0 240,0-1 57,-7 4 1,-4 0 405,-3 0-132,-5-4-55,-2 7 357,-4-10-254,-1 9 0,-5-3-59,1 4 469,-1 0-318,2-4 1,3-2 130,2 0 494,7-4-220,1 2-21,4 0-244,4-3-1,1 3-599,4-4 237,4 0 1,5 3 244,6 0-559,1 0 292,6 1 1,1-3 60,3 2-447,0-2 316,1-5 0,0 2-97,3-4-368,1 0 364,4 1 1,0-2 165,-3 4-101,2 0 69,-2 3 193,-1-4-73,-1 3 0,-7-3-124,-3 4 1,-5 0 19,-3 0 1,-3 4-21,-3 2 371,-2 2-180,-8 1 1,1 1-16,-6 1 0,-2 2 82,-7 2 1,-2 2-462,-1-3 133,-3-1 14,1 0 0,-2-4-55,1-1 0,0-3 26,3-2 1,-2-3-228,2-3 0,-2-6 27,2-5 374,0-3 0,4-4 0,-1-2 0</inkml:trace>
  <inkml:trace contextRef="#ctx0" brushRef="#br0" timeOffset="1756">476 63 7732,'0'23'14,"0"2"0,0-1 133,0 5 1,0 1 8,0 3 0,0 2 144,0 0 232,0 1-233,0 3 1,3-4 22,0 0-172,4-3 0,-6 1 200,2-4-372,2 1 1,-4 0 171,7-6 0,-6 4-203,3-7 127,-3-1-83,2-2 0,-3-1-25,2-3 0,-2 2-23,2-4-213,-2-1 146,-1-2 1,0-3-12,0 0-875,0-4 433,0 2 577,0-4 0,-4-4 0,-1-1 0</inkml:trace>
  <inkml:trace contextRef="#ctx0" brushRef="#br0" timeOffset="2249">909 0 7811,'0'5'0,"-4"3"549,3-3-322,-2 0 0,3 6-8,0-2 686,3 1-531,2-1 0,7 0 199,0 0-748,4-4 203,-3-1 1,5-4-557,0 0 415,-1 0 1,1-1-173,0-2 0,-4-1 199,1-2 1,-7-1-1349,1 4 708,-3 0 726,-1 3 0,-1 4 0,-4 1 0</inkml:trace>
  <inkml:trace contextRef="#ctx0" brushRef="#br0" timeOffset="2456">829 124 7811,'-5'4'57,"1"1"0,1 3-370,0 1 269,0 4 1,3-2-58,0 4 1383,0-5-793,0 11 0,3-6-174,0 5-395,0-5 97,1 2 0,-3-5-693,2 3 331,2-2 204,-4-4-1156,3-1 606,0 1 691,-3-4 0,7 3 0,-4-3 0</inkml:trace>
  <inkml:trace contextRef="#ctx0" brushRef="#br0" timeOffset="3135">820 168 7811,'-5'-5'204,"1"-3"231,0 7-120,3-3 0,7 4 137,6 0-56,6 0-224,-5 0-117,5 0-8,4 0 1,-2 0 41,7 0 1,-6-3-127,6 0 1,-6 0 128,3 3 0,-5-2-106,2-1 0,-6 0-130,-4 3-222,-1 0 232,-1 0 1,-4 1-355,-2 2 260,-2-2 54,-1 6-53,0-2 168,-4 0 1,-2 3 9,-6-2 1,2 2 118,-5 1 0,0-2-191,-2-1 299,-5 2-91,-1-3 0,0 3 42,-1-2 79,5 2-212,-3-7 0,8 3 531,-1-1-243,8-2-81,-5 3 163,7-4 56,0 0-356,1 0-233,4 0 279,8 0-304,-2 0 144,11 0 1,-6 0-280,3 0 189,1 0 48,3 0 1,-1 0-85,1 0-65,0-4 213,-5 3-367,0-2 212,-4 3 1,0 0-38,0 0-46,-5 0 93,0 0 0,-5 0-19,-2 3 441,-1 2-199,-5 8 0,-3-2 455,0 4-303,-4-5-131,-1 7 0,-2-6 247,-1 3-149,1-3 111,1 2 0,5-5 705,1-2-476,2 2-387,5-7 181,1 2 22,4-3-1096,4 0 578,5 0 1,2-1 39,4-1-609,-1 1 513,4-7 1,2 3-511,1-4 345,0 0 201,-4 4 1,1-2-272,0 4 133,-5-3 0,0 1 104,-4 0-123,-4 1 43,3 4 787,-8 0-388,4 0 0,-5 4 936,-2 2-495,3 2-365,-8 0 1,3 1 498,-4 0 1,-3 3-145,0-1 0,-3 4-88,0-3 1,1 4-1,0-2 0,-1 3 9,-3 1 1,4-4-38,-1 1-114,0 0-119,1 2 0,-1-2-250,3 0 73,0-4 62,3 1 1,2-3-1434,1 0 702,-2 0 324,7 0-1061,-3-5 876,4 0 1,1-5 550,2-2 0,2-5 0,4-6 0</inkml:trace>
  <inkml:trace contextRef="#ctx0" brushRef="#br0" timeOffset="3309">1058 353 7811,'5'0'0,"3"0"0,-2 0 376,-2 4-260,4-3 1,0 7 1417,3-2-729,1-2-462,1 4 0,1-7-309,3 1-9,1 3 48,-4-4-764,2 3 513,-6-4 0,3 0-223,-4 0 1,-2 1-327,-1 2 0,-2-1 376,-4 4-415,0-4 766,0 6 0,-8-3 0,-1 4 0</inkml:trace>
  <inkml:trace contextRef="#ctx0" brushRef="#br0" timeOffset="3525">1024 441 7782,'-5'0'1375,"1"4"-916,4 5-179,-4 1 1,3 8 26,-2-1 153,2 1-205,1 7 1,0-2 52,0 3-315,0 1 173,0-5 1,0 3-95,0-5 3,0 5 13,-4-7 1,4 1-533,-3-4 0,2-4 86,1 0-1248,0-1 514,0-5 681,0-1 1,0-5-78,0-2 488,0-6 0,0-8 0,0-6 0</inkml:trace>
  <inkml:trace contextRef="#ctx0" brushRef="#br0" timeOffset="3775">953 512 7782,'0'-9'762,"0"0"-454,0 4-134,4-2-8,1 6 1,4-3-59,0 4 97,4 0-51,0 0 0,2 0 27,0 0 75,3 0-51,-3 0-328,10 0 153,-11 0 0,5-3 190,-4 0-485,-5 0 206,3 3 1,-4 0-69,0 0 35,-4 0 43,3 0 1,-7 1 362,1 2-150,3 2 0,-4 4-57,2 3 0,-2-1 146,-1 4 1,0-4-43,0 4-124,0 0 0,0 2-11,0 1 0,0-1-104,0-3 0,-1 3 222,-2-2-1067,2 1 604,-3-2 1,4 2-1434,0-4 799,0 3 903,4-5 0,-3 3 0,3-4 0</inkml:trace>
  <inkml:trace contextRef="#ctx0" brushRef="#br0" timeOffset="3983">1032 627 7782,'-14'-5'281,"1"1"350,5 4 200,-1-4-18,0 3 0,5-3-361,4 4-247,4 0-52,9 0 1,-3 0-302,5 0 94,0 0 1,6 0-838,-2 0 649,3 0 0,-2 0-36,1 0 0,-1-1-90,-2-2 1,-3 2 57,-1-2 310,-7 2 0,5-3 0,-7-1 0</inkml:trace>
  <inkml:trace contextRef="#ctx0" brushRef="#br0" timeOffset="4165">1050 671 7782,'-9'0'0,"0"0"0,0 0 0,3 0 0,0 0 0,4 0 1467,-2 0-371,4 0-422,8 0-711,2 0 69,8 0 1,-4 0 92,1 0 0,0 3-94,2 0 1,1-1-1149,0-2 607,-1 0 403,1 0 1,-4 0-1842,-3 0 1948,-5 0 0,2 0 0,-3 0 0</inkml:trace>
  <inkml:trace contextRef="#ctx0" brushRef="#br0" timeOffset="4344">1042 732 7782,'-13'0'0,"3"0"1227,-3 0-313,9 0 90,0 0-511,4 0-219,0 4 1,7-2-126,5 4-199,4-4 254,2 6-872,-1-7 562,5 3 0,-3-4 111,5 0-2288,-5 0 2283,7 0 0,-4 0 0,5 0 0</inkml:trace>
  <inkml:trace contextRef="#ctx0" brushRef="#br0" timeOffset="5442">1297 186 7767,'-4'4'0,"0"-4"917,4 4-542,4-4 0,1 3 249,7 0-185,-2 4-168,7-6 0,-4 6-287,5-4 59,0 0 54,-1 1 1,-3-2-484,-2 4 236,-2-4 168,-2 5-525,1-2 411,-4 8 0,-2-5-117,-6 4 19,2-1 167,-11 7 1,6-1-226,-5-3 762,-3 3-340,4-3 1,-3 2 349,5-1-300,-1-2-56,0-4 1,4 0-20,2-1-60,2-3 117,1 3-572,8-3 284,-2 0 0,8 3 103,-3-2-567,3-2 374,0 3 1,1-3-138,-3 2 9,0 2 118,1-3 1,-4 4-116,-1 0 1,0 2 141,-5 1 1,0 3 228,-3-3 1,0 3 48,0 0 0,-1-1 280,-2 0 1,-2 0-110,-4 1 0,0 0 231,-3-3 1,2-1-184,-2-5 0,0 1 33,0-4 0,0 3-54,3-4 0,0-3-289,1-4 0,3-8-596,2-5 538,2-3-31,1-10-834,4 0 598,1-4 0,7-1 15,3 1-498,6 0 471,-3 3 1,4 3-281,-5 6 171,1 1 258,-4 8 1,-1 2-71,-5 3 27,1 4 25,0 1 0,-4 5 326,-2 2-87,-2 2 152,-1 4 0,-1 0 180,-2 3 1,1-1-244,-4 4 639,4-9-231,-6 6-113,7-7-583,-3 0 103,4-1-169,12-16 164,-1 1 1,8-10-981,-5 3 702,-3 1 0,5 0 10,-5 2 55,5-2 66,-2 8 0,4-3-81,-1 6 737,1-2-358,-5 7 0,3-3-195,-4 4 354,0 0-198,-3 0 0,-2 5 290,-1 4 0,1 1-151,-4 5 1,0-1 37,-3 4 1,3-3 43,0-1 1,0 1 15,-3 3 1,0 2-75,0 1 1,0 0 112,0 0 0,-1 0-61,-2 3 1,-1 1-31,-2-1 0,-1 0-212,4 0 0,-4 0 66,2-3 1,-3 0-75,-1-4 1,3 0-252,0-2 1,0-4-339,-3-5 0,1 1 66,-1-4 0,0-1-434,0-5 0,0-3 274,1-6-242,-5-1 521,3-9 1,-6 0 203,5-5 1,0 2 178,5 1 1,-2 0 231,2 3 0,2 4 14,1 6 368,2 1-493,1 5 1534,4 5-1066,1 9 0,5 2 173,2 3 1,1 4-59,5 3 1,1-1-198,1-2 0,-1-2-157,1-1 0,2 1-247,-1-4 0,2-4 42,-2-2 0,-4-4 0,-2 1 1,-7-2 298,1-1 25,-2 0-214,-3 0 0,0 1 466,-4 2-1462,0-2 1,-4 3 443,-1-4 0,-6 0-4826,-1 0 5107,0 0 0,0-8 0,-2-2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03:21:08.216"/>
    </inkml:context>
    <inkml:brush xml:id="br0">
      <inkml:brushProperty name="width" value="0.08571" units="cm"/>
      <inkml:brushProperty name="height" value="0.08571" units="cm"/>
    </inkml:brush>
  </inkml:definitions>
  <inkml:trace contextRef="#ctx0" brushRef="#br0">327 0 8464,'0'5'786,"1"0"-330,2-2-234,-2-2 110,3 3-238,0 0 1,-2-3 198,4 2-450,-4 1 174,2-3 169,0 3-395,0-4 195,1 4 0,-1-2 118,-4 4-233,4 4 63,-3 0 1,3 7 9,-4 1 0,0 0 110,0 2-244,0 3 92,0-5 0,0 0 3,0-6-85,0 2 0,0-5 153,0 3-269,0-6-50,0-2 268,0-4 1,-3-4 51,0-2-48,0-2 21,3-1 1,0 4 111,0-1 47,0 0-178,0-3 379,0 4-188,4-3 0,-2 4-36,4-2 153,-4-1-96,6 6 1,-6-6-69,4 4 27,0-4-52,2 2 1,1 0-178,0 2 198,0-2-83,0 4 1,-1-6 1,1 5 0,0-1 76,0 3-305,0 0-17,-4 0 248,2 0-177,-2 0-41,0 0 165,-1 0-4,-4 0 1,-1 3 179,-2-1-156,-2 5-1,0-2 182,-6 8-162,5-3 0,-7 5-3,4-3 1,-2 4 5,-1-1 1,-4 1 25,1 2-230,-1 3 216,-2-2 1,0 4-20,1-3 120,-1-5-115,1 5 1,2-6 194,0 4 13,0-1-192,2-3 1,0-1 252,4-4 9,0-4-196,4 2 64,2-6-32,3 3 1,0-4-23,3 0 0,3-1-32,6-2 0,3-1-17,5-5 1,2 0-151,1 0 1,6-3 36,-3 1-191,3-5 168,-3 6 0,0-3-46,-3 5 0,5-1-119,-5 0 1,4 3 102,-7 0 1,0 4-65,-6-1 1,-1 2 63,-4 1 1,-1 1-206,-2 2 677,-2 2-162,-4 4-3,-4 4 525,-1-4-463,-4 4 1,-4 0 100,-1 2 0,-3 0 76,-1 0 1,4 2-40,-1-3-143,0 3-57,-2-3 1,0 2 30,2-1 0,-1-2-100,1-1 1,2-3-118,1 0 1,3 0-125,0 0 76,0-4 1,4 0-54,2-2-334,2-2 372,1 2 1,4-3 61,2 0 0,3-2-4,2-1 1,2-4-31,2 1 0,1-2 8,-5-1 1,1 3 9,-3 0 1,0 3 172,0-2-172,-1 3 15,1-2-249,-4 0 274,-1 3 1,-3-3-25,2 4-221,-2 0-981,3 0 1051,-12 0 0,2 0 47,-6 0 0,3-3 162,0 0 0,1-4 0,2 1 0,-2-2 0,2 0 0,1 2 0,0 0 0,2 1 0,-3-1 848,4-2-391,-2 3 386,4 0-414,-4-2 480,3 6-90,-3-3-135,4 4-378,0 0-103,0 4 0,0 1-117,0 3 1,0 2-61,0 2 1,0-2 60,0 1 1,0 3-118,0 1 0,0 2 82,0 0 1,-3-2 4,0 0 0,-4 2 16,1 4 1,1-1 3,0-2 1,-1 0 77,-3-1-207,0 5 110,0-4 1,0 4-106,1-4 0,2-1 83,0 1 1,0 0-250,-3-1 0,0 4 22,1-1 0,-4 2 2,0-1 0,-4-3 48,2 3 0,-3-3-183,-1 0 0,1-1-78,-1-3 1,-1 2-21,-1-4 1,0 0-97,-3-4 0,3-3-753,0-2 1271,-3-2 0,4-1 0,-2 0 0</inkml:trace>
  <inkml:trace contextRef="#ctx0" brushRef="#br0" timeOffset="575">892 387 8376,'0'-5'335,"4"1"0,-3 4 4,5 0 0,1 0-15,5 0-138,2 0-11,3 0 0,5-3-30,1 0 1,3-4-140,0-2 0,4 0-213,-1-3 0,0 2 204,-6 2 1,2-1-353,-5 0 192,1 0-18,-4 4 1,-3 0-682,-2 2 436,-2 2-219,-2-2-477,-3 3 519,-1 0 603,-12 3 0,-1-2 0,-9 3 0</inkml:trace>
  <inkml:trace contextRef="#ctx0" brushRef="#br0" timeOffset="1270">1077 211 7019,'0'9'352,"0"-1"1,0-1-104,0 2 77,0-2-129,0 6 0,3-4-62,0-1-229,0 1 67,-3 0 0,0 1-301,0 2 160,0-3 95,4 4 0,-3-4-265,1 0 0,0-4-4,1-2-206,-2-2 279,7-1 0,-6-2 269,4-4 0,-1-1 0,1-8 0,2 3 0,-2-2 0,1-1 0,2-3 0,0 5 4,0 1-52,0 2 0,-1 1 0,1 1 419,0 3 1,0 1 4,0 4 175,0 0-318,-1 0 0,1 1 47,0 2 1,-1-2-61,-2 5 0,1 0-72,-4 3 0,0 0-171,0 0 0,-2 0-16,2-1 1,-5 2 19,-1 2 0,-6-1-79,0 3 1,-3-2-71,0 3 2,2 0 70,-6 2 0,1-2 77,-5 0-112,5-1 49,-6 4 1,8-4 39,-5-3 47,0 3-32,5-4 0,0 3 232,4-5 12,0 1-235,4 0 263,-3-4-232,7 3 1,-1-7-26,4 2 35,3-2 0,5-2 50,2-2-214,2 2 166,3-7 1,1 3-49,0-4 1,-1 0-19,1 1 1,-1 0-79,1 2 0,-1-1 93,-3 4 0,-1-1 33,-4 1-29,0 2-10,0-3 103,-4 4-86,-2 0 1,0 4-15,0 2 252,0-2-112,-7 4 0,-1-3-88,-3 4 204,-1 3-193,-4-2 0,3 3 162,-1-4-133,-3 3-22,4-2 0,-4 3 149,3-4-94,5 0-36,-6 3 174,7-2-177,-4 3 0,4-4 61,2 0-145,2-5 81,1 4 1,1-4 54,2 2-124,6-2 70,5-4 1,3 0-203,1 0 188,0 0 0,2-4 31,1-2-200,3 2-12,-5-4 179,6 4-169,-6-5 60,3 0 0,-9 0 66,-1 0-194,-2 4 89,-1-2 1,-1 5-149,-3-4-348,3 4-524,-7-6 552,3 7 577,-4-3 0,-8 4 0,-1 0 0</inkml:trace>
  <inkml:trace contextRef="#ctx0" brushRef="#br0" timeOffset="1816">1721 369 7924,'1'4'81,"2"-1"247,-2-2 153,2-1-268,1 0 0,1 0 8,4 0 1,3-3-1,0 0 0,3-3-266,0 0 1,3-2 118,2-1 1,-2-2-940,-1 2 422,5-5 278,-11 12 165,5-10 0,-7 7 0,0-4 0</inkml:trace>
  <inkml:trace contextRef="#ctx0" brushRef="#br0" timeOffset="2370">1782 174 7413,'0'-4'-23,"0"-4"95,0 7 190,4-3-98,-3 4 1,7 0 6,-2 0-239,2-4 139,1 3 0,-1-3 70,1 4-289,0 0 210,0 0 0,0 0-50,0 0 62,-5 4 40,4-3-69,-3 3 4,4-4 15,-4 0-112,-1 0 131,0 4-2,-3-3 133,3 3-174,-4 0 0,0 0 40,0 5 200,0 0-127,0 0 1,0 1-11,0 2-50,0 1-18,0 5 0,0 0 64,0-1-35,0 5-45,0 0 0,0 2 32,0-1 1,0 1 70,0 2-146,0 1 48,0-1 0,0 0 61,0-3-115,0 3 42,0-4 1,0 1-22,0-3 44,0-1-81,0-5 1,0 1-19,0-3 89,0 0-57,0-7 10,0 3 1,-1-7 30,-2 1-403,2-1 211,-7-1 0,6-1-1,-4-1-756,0-3 558,-3-8 1,1 2-623,-1-4 481,0 1 166,0 0 0,-3-2 49,1 5 195,-5-1-150,6 3 390,-3 4-219,1-3 0,5 7-183,-2-2 1271,2 2-410,2 1-326,-3 0 581,7 0 900,-3 0-1842,12 0 80,2 0 145,4-4-874,2 0 522,-2-5 1,4-1 27,-1-2-536,1 2 418,0-6 0,-1 3 278,1-2 0,0-5 0,-1 1 0</inkml:trace>
  <inkml:trace contextRef="#ctx0" brushRef="#br0" timeOffset="2625">2047 158 7374,'0'-5'-116,"0"1"649,0 4-39,0-4-220,0 3 1,1-3 71,2 4-329,2-4 43,4 3 1,-4-3 211,1 4-929,0-4 496,3 3 1,-3-2-482,0 3 385,-4 0 149,6 0 108,-7 0 0,3 0 0,-4 0 0</inkml:trace>
  <inkml:trace contextRef="#ctx0" brushRef="#br0" timeOffset="3234">2056 192 7924,'-9'9'0,"0"-1"268,0-2-49,4 2 1,-2-4 176,6 1-232,-3 3 1,1-6 163,0 4-296,0-4 52,3 2 0,1-4 272,2 0-321,2 0 37,7 0 1,2-4-310,4-2 193,-1-2-52,5-1 0,-3-2 10,1-1 1,2 0-13,-2 3-428,1 0 351,-7 1 0,1 0-124,-3 2 0,4 2 111,-10 4 1,5-3 50,-5 0 202,-2 0-67,4 3 1,-7 1 361,2 2-181,-2 2-108,-1 0 1,-1 3 497,-2-2-267,2 1-140,-7 2 214,3 0-170,0 0 1,-2 1 16,1 2-108,-2-3 6,-1 8 1,1-6 87,2 3 1,-2 0-18,3 1 0,-3 1-1190,-1-5 505,4 1 324,-3-3 1,4 0-614,-2 0 401,-2-5 94,4 0-75,-5-4 143,0 0 1,0 0-212,0 0 71,1 0 190,-1 0 1,-3-4-219,0-1 500,0-3-111,4-1 1,-4 0 536,0 0-315,4 4 282,0-3 308,7 8-611,-3-4-24,4 4 30,0 0-50,4 0 1,2-3-50,6 0 1,3-1 24,5 1 0,1 1-635,5-4 265,-5 4 169,4-6 0,-7 4-697,0-2 404,-5 3 70,4-1 0,-10 3-422,2-2 454,-6 2 257,1 1-257,-4 4 257,0-3 0,-5 7 0,-4 1 0,-4 1 0,-4 5 0,-1-1 74,0 4 8,-3 0-121,2-5 1,-2 3 770,3-4-347,0 0-142,5-4 1,-3 1 466,4 0-418,4 0 11,0-4-175,7-1 5,-3 0 0,5-3 183,2 2-532,6-2 215,1-5 1,8 2 135,-1-4-387,1 0 168,7-7 0,-6 3-903,2-1 444,-3 1 263,-4 1-516,3 0 381,-8 0 415,4 4 0,-4-6 0,0 1 0</inkml:trace>
  <inkml:trace contextRef="#ctx0" brushRef="#br0" timeOffset="3637">2144 79 8756,'0'6'446,"0"0"-476,0 0 66,0 7 1,1-2-44,2 3 152,-2 1 1,3 7-243,0 0 178,-3 5 0,3 3 58,-4 2-278,0 3 208,0-4 0,0 2 62,0-3-92,0-1 18,0-6 0,-1-1 53,-2-1-186,2-7 133,-3 7 0,3-11-272,-2 2 108,2-3-97,-3 0 252,4-4-226,0-1-25,0-4 174,4-4-171,-3 3 165,7-7 1,-3 3-251,3-3 17,1-1 216,0-4 1,0 3-302,0-2 47,3-1 216,-2 3-290,3-3 186,-8 4 1,2 3-107,-4 1 5,0 3-65,-3-2 360,0 0 0,0 3 0,-4-3 0,-5 8 0,-5 1 0</inkml:trace>
  <inkml:trace contextRef="#ctx0" brushRef="#br0" timeOffset="4100">2108 483 7924,'-9'5'0,"0"0"0,0-2 427,4-2-263,-3 3 0,8-3 165,-3 2 351,2-2-330,1 3 1,0 0 544,0 1-464,0-1-161,0 4 1,0-3-50,0 4 53,0 0-55,0 0-450,0-1 226,0-3 1,0 3 91,0-2 0,-3 2-78,0 1 0,-4-1 104,1 1-1096,-2 0 631,-1 0 1,1 0-1018,3 0 709,-3-5 328,3 4 1,-1-7-711,0 2 438,4-2 212,-2-1-125,4-4 517,0-1 0,3-6 0,0-1 0,4 0 0,-1 3 0,2 0 0,0 1 0,1-1 0,0 0 0,0 3 534,0 0-193,0 4 489,-5-2 484,4 4-926,-3 0 12,0 0 525,3 0-512,-3 0 0,3 4-18,-2 2 1,1-1-177,-1 1 0,2-3-1,1 3 1,0-1 72,0 1 0,0 1 205,3-1-277,-2 2-1,3-3-158,-4 3 51,3-3 1,-2 4 216,2-1-958,-2-3 498,2 3 1,-2-4 109,2 2-149,2 2 87,-5-3 1,7 1 111,-4-1-7,4 1 12,-7-1 1,8 3-117,-2-2 112,-3-2 10,5 4-238,-3-7 224,3 6 1,1-6 15,0 2-669,-1-2 422,5-1 1,-2 0-78,3 0-1013,-3 0 821,5-4 1,-2 3-85,3-1 559,-3-3 0,2 4 0,-2-3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9T03:20:59.848"/>
    </inkml:context>
    <inkml:brush xml:id="br0">
      <inkml:brushProperty name="width" value="0.08571" units="cm"/>
      <inkml:brushProperty name="height" value="0.08571" units="cm"/>
    </inkml:brush>
  </inkml:definitions>
  <inkml:trace contextRef="#ctx0" brushRef="#br0">71 229 8689,'9'0'1108,"0"0"-792,3 0-156,-2 0 0,7 0 0,-4-3-127,5 0 1,1-3 30,1 0-80,-1-2 1,3-4-167,-1 0 0,-2 0 176,1 0-722,-1 2 505,-6-3 1,1 4-456,-2 1 315,-6 3 164,6-3-95,-11 7-84,6-3 201,-6 4 81,3-4 0,-8 3-130,-1-2 274,1 2-142,-4 1 1,0 0-15,-4 0 57,0 0-16,4 0 1,-4-3-110,0 0 84,-4 0 29,7-1 1,-4 3 126,4-5 3,0 4-95,0-6 0,2 6 145,1-4-184,-2 4 467,3-2-83,0 0-134,1 3 142,4-3 402,0 4-652,4-4 111,-3 3-158,7-3 66,-3 4 41,0 0-234,2 0 162,-2 0 0,1 1 42,0 2-76,-4 2 22,2 4 0,-4 3 14,0 0-210,0 3 183,0-1 1,-3 4-102,0-1-38,-4 1 119,2 0-261,0-1 117,-2 1 0,6-3 118,-2-1-380,-2-3 219,4 2 1,-3-4-143,4-1 82,-4 5 1,2-1 15,-4 0-136,4-1 349,-6-6 0,3 4 0,-3 0 0,-1-4 0,0 3 0,0-3 0,0 3 0,1-2 0,-1 0-72,0-4 149,-4 6-107,3-7 509,-2 7-273,3-7 1,0 3 61,0-4-20,0 4-84,4-3 1,-2 3 398,1-4-293,2 0 85,-4 3 25,7-2-245,-3 3 1,3-4 220,-2 0-82,2 0-176,-3 0 0,12 0 21,4 0 0,1 0-7,1 0 1,5-4-79,4-1-58,-1-3 0,6-1 15,-1 0-109,1-4 167,3 4 1,-3-8-283,4 2 1,-3 1 87,0 0 0,-1 2-190,-2-3 180,-3 5 0,1-2 1,-3 6-158,-5-2-78,-3 3 99,-4 0 77,0 1 194,-4 4 1,-5 4-122,-6 2 0,-5 5 85,-1 1-19,-3-1 0,1 1-71,-4 0 139,1 4-59,-1-7 0,0 7-62,1-4-120,-5 4 97,4-3 0,-7 2 142,4 0-89,-3-5 2,5 3 192,-2 0-83,3-3 0,0 5-179,1-3 682,-1 0-370,4-3 1,-1 0 35,3-1 489,0 1-196,3 0-89,1 0 136,-1 0-30,4-4-332,1-2-120,4 1 52,0-3 0,4 3 54,2-4 0,6-4-67,2-2 0,4-1-191,2-2 0,0-3 175,4 0-387,-1-3 232,0 5 1,-1-6-95,-1 4 1,-3 1-89,3 2 0,-2-3-308,-2 0 280,1 1 1,0 2 50,-5 0 81,0 0 1,-4 3-120,0 0-21,-1 0 74,1-2 308,-4 3-39,-1-3-208,-4 7 525,0-3-138,0 0 360,-4 3-263,3-3-79,-3 4 22,0 0-105,3 0 914,-3 0-848,8 4 1,-3 1-213,2 4-73,2 4 58,-4 0 0,4 6 60,-2 1 37,-2-1-39,3 7-32,-4-4 43,0 1 0,3 2-22,0-1 1,0-2 4,-3 2 1,0-5 37,0 2 0,0-3-20,0 0 0,-4-3 26,-2 0-263,2-5 219,-4 3 1,6-5-50,-4-2 1,0-2 18,-2-4 1,-1 0-239,0 0 20,0 0 210,0-4-523,1-1 306,-1-8 0,0-1 21,0-3 1,0-5-50,0-1 1,4-2-66,-1 2 17,4 1 45,-6 4 1,7 5 639,-2 1-278,2 2 1,1 4 600,0 0-421,0 4-171,0-1-20,4 3 253,1 0-178,4-4 1,-1 3 157,1-2-749,4 2 311,-3 1 1,3-1 8,-1-2 0,-2 2-199,2-2 0,-2-2 292,-2-1 0,1-2 0,0-1 0</inkml:trace>
  <inkml:trace contextRef="#ctx0" brushRef="#br0" timeOffset="2126">723 44 7914,'0'9'-306,"0"0"272,4 0 1,-2 3-16,4 3 1,-4 2 1049,1 0-430,2 5-198,-4-4-237,3 4-12,-4-4 1,3-1 165,0 1-553,0 0 210,-3-1 0,1-3 140,2-2-482,-2-2 285,3-2 1,-4-2-77,0 0 1,1-4-84,1 1-167,-1-2 179,3-1-1,-4-8-10,4 2 95,-3-10 1,4 1-31,-2-6-149,-2-1 134,3-5 1,-1-3-1,0-2 218,4-3 0,-2 4 0,0 4 401,-3 7-297,3 5-75,-4-1 1,4 9 337,-2-2-154,-2 6-1,7-1 463,-3 4-426,0 4 0,3 1 203,-2 4-51,1-1-122,2 1 1,-3 0 46,0 0-398,0 4 129,3-7 0,-3 5-398,-1-5 152,-3 2 89,6-3-649,-7 3 422,3-7-17,-4 3 109,0 0 1,-4-3-84,-2 2 68,-2-3 47,0 0 1,-4 0 98,0 0 1,0 0 182,4 0 197,-5-3-189,3-2-50,-3-4 1,8 3 617,2 0-326,-1 4-4,3-2-226,-3 4 0,5 0 90,2 0 0,1 0 4,5 0 0,0 0 216,0 0-144,0 0-46,0 0 0,-1 0-88,1 0 14,0 0-15,-4 4 1,-1-2-1198,-4 4 508,0-4 176,0 10-865,0-6 787,-8 10 1,1-5 102,-8 4 1,1-4 357,-4 4 0,0 0 0,1 3 0,-5-5 0,4 4 0,-5-7 0,3 1 0,1 3 0,-3-8 0,2 8 56,-1-8-137,1 3 88,2-4 459,0 4-273,1 0 1,-1-3 9,0 0 0,5 0 87,1 2 0,2-2 55,1 0 322,1 0-59,3-1-34,1-1-153,4-4-209,0 4 1,4-3 70,1 2-65,7-2 0,6-1-375,8-4 189,2-1 0,6-7 181,-2 0-621,7-3 327,-3 1 1,4-4-26,-2 1-101,-1-1 106,2 4 0,-2-1-737,-2 3 450,-1-4 180,-8 6 0,0-1-819,-3 5 523,-5-2 83,-2 7-278,-6-3 340,-1 0 359,-5 3 0,-4 1 0,0 5 0</inkml:trace>
  <inkml:trace contextRef="#ctx0" brushRef="#br0" timeOffset="2827">829 319 7914,'-6'4'-458,"1"-1"1,2 1 905,-3-1-166,4 4 1,-2-5 124,4 4 36,0-4 1,-4 6-226,3-7-280,-3 7 143,4-7 204,4 6-544,-3-6 214,7 3 1,-3-4 191,3 0-386,1 0 187,0 0 1,1-1-142,2-2 104,-3-2 16,0 1-360,-1-4 284,-3 3 1,3-1-103,-2 0 24,2 4 117,-7-2-1,2 4 340,-3 0-167,0 4 1,0 5-97,0 6 601,-3 1-385,2 2 0,-6 1 527,4 1-330,-4-1-169,6 2 1,-4-4 230,2-2-289,2 1 0,-3-6-114,4 2 274,-4-2-26,3-5-623,-3-2 239,4-3-340,0 0 307,0-3 1,0-2-671,0-4 378,-4 0 253,3-4 1,-5 2-433,3-3 257,0-1 160,-1 1 0,3 2 6,-2 3 1,2 3-61,1 0 622,0 4-292,0-2 1,0 11 73,0 2 0,0 7 296,0 1 0,4 1 300,2 2-358,-2-1-230,3-1 1,-5-1 0,4 1-49,0-4-60,-1 2 1,0-6-96,-2 2 0,-2-5 151,2-1-501,-2-4 86,-1 5 92,0-6 12,-4 3 142,-1-4 1,-1 0 225,0 0-204,0 0 0,-1-1-34,1-2 223,-2-2-176,7-3 30,-7-5 1,7 2 2,-2-4 0,2 5 24,1-2 158,0 6-155,0-2-1,0 3 247,0 0-261,4 1 1,1 4-8,4 0 13,0 0 1,-2 1-92,-1 2-36,2 2 0,-3 1 72,4 0-225,-4 0 115,3 3 1,-7 0 80,2-1 1,-3 1-32,0 0 0,0 0-63,0 0 410,0-1-192,0 1 0,0 0 764,0 0-307,-3-4 227,2 3-166,-3-7-912,4 3 210,4-4 0,1-9 241,7-6-1537,6-6 972,4-5 0,4-3 47,-3-1-652,7-7 950,-7 5 1,8-11 0,-5 2-1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BE2A94EC9B55419332EAAB100818DE" ma:contentTypeVersion="3" ma:contentTypeDescription="Create a new document." ma:contentTypeScope="" ma:versionID="8799e8a86c549d59e85a420ff0b2cb68">
  <xsd:schema xmlns:xsd="http://www.w3.org/2001/XMLSchema" xmlns:xs="http://www.w3.org/2001/XMLSchema" xmlns:p="http://schemas.microsoft.com/office/2006/metadata/properties" targetNamespace="http://schemas.microsoft.com/office/2006/metadata/properties" ma:root="true" ma:fieldsID="49db7465acada1bfd4f6dd06b6e13a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0F475C-4464-4363-8C07-3615784CD7C8}">
  <ds:schemaRefs>
    <ds:schemaRef ds:uri="http://schemas.microsoft.com/sharepoint/v3/contenttype/forms"/>
  </ds:schemaRefs>
</ds:datastoreItem>
</file>

<file path=customXml/itemProps2.xml><?xml version="1.0" encoding="utf-8"?>
<ds:datastoreItem xmlns:ds="http://schemas.openxmlformats.org/officeDocument/2006/customXml" ds:itemID="{0F7C2EA6-535B-4A9B-A30E-9E9D380F43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1BBE8-A6AB-44C3-A7EB-84319F50E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3151</Words>
  <Characters>17967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APPENDIX B:  ETHICAL SRCUTINY</vt:lpstr>
    </vt:vector>
  </TitlesOfParts>
  <Company/>
  <LinksUpToDate>false</LinksUpToDate>
  <CharactersWithSpaces>21076</CharactersWithSpaces>
  <SharedDoc>false</SharedDoc>
  <HLinks>
    <vt:vector size="30" baseType="variant">
      <vt:variant>
        <vt:i4>6094857</vt:i4>
      </vt:variant>
      <vt:variant>
        <vt:i4>14</vt:i4>
      </vt:variant>
      <vt:variant>
        <vt:i4>0</vt:i4>
      </vt:variant>
      <vt:variant>
        <vt:i4>5</vt:i4>
      </vt:variant>
      <vt:variant>
        <vt:lpwstr>http://www.nottingham.edu.cn/en/research/researchethics/ethics-approval-process.aspx</vt:lpwstr>
      </vt:variant>
      <vt:variant>
        <vt:lpwstr/>
      </vt:variant>
      <vt:variant>
        <vt:i4>7471139</vt:i4>
      </vt:variant>
      <vt:variant>
        <vt:i4>11</vt:i4>
      </vt:variant>
      <vt:variant>
        <vt:i4>0</vt:i4>
      </vt:variant>
      <vt:variant>
        <vt:i4>5</vt:i4>
      </vt:variant>
      <vt:variant>
        <vt:lpwstr>http://www.nottingham.edu.cn/en/research/documents/participant-information-sheet-in-english-and-chinese.doc</vt:lpwstr>
      </vt:variant>
      <vt:variant>
        <vt:lpwstr/>
      </vt:variant>
      <vt:variant>
        <vt:i4>6094857</vt:i4>
      </vt:variant>
      <vt:variant>
        <vt:i4>8</vt:i4>
      </vt:variant>
      <vt:variant>
        <vt:i4>0</vt:i4>
      </vt:variant>
      <vt:variant>
        <vt:i4>5</vt:i4>
      </vt:variant>
      <vt:variant>
        <vt:lpwstr>http://www.nottingham.edu.cn/en/research/researchethics/ethics-approval-process.aspx</vt:lpwstr>
      </vt:variant>
      <vt:variant>
        <vt:lpwstr/>
      </vt:variant>
      <vt:variant>
        <vt:i4>3801192</vt:i4>
      </vt:variant>
      <vt:variant>
        <vt:i4>5</vt:i4>
      </vt:variant>
      <vt:variant>
        <vt:i4>0</vt:i4>
      </vt:variant>
      <vt:variant>
        <vt:i4>5</vt:i4>
      </vt:variant>
      <vt:variant>
        <vt:lpwstr>http://www.nottingham.edu.cn/en/research/documents/e-ethics-at-the-university-of-nottingham.pdf</vt:lpwstr>
      </vt:variant>
      <vt:variant>
        <vt:lpwstr/>
      </vt:variant>
      <vt:variant>
        <vt:i4>6291511</vt:i4>
      </vt:variant>
      <vt:variant>
        <vt:i4>2</vt:i4>
      </vt:variant>
      <vt:variant>
        <vt:i4>0</vt:i4>
      </vt:variant>
      <vt:variant>
        <vt:i4>5</vt:i4>
      </vt:variant>
      <vt:variant>
        <vt:lpwstr>http://www.nottingham.edu.cn/en/research/researchethics/unnc-research-code-of-conduct.aspx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ETHICAL SRCUTINY</dc:title>
  <dc:creator>Bruce Stafford</dc:creator>
  <cp:lastModifiedBy>Ruizi HAN (20125115)</cp:lastModifiedBy>
  <cp:revision>3</cp:revision>
  <cp:lastPrinted>2020-11-03T02:31:00Z</cp:lastPrinted>
  <dcterms:created xsi:type="dcterms:W3CDTF">2020-11-03T02:31:00Z</dcterms:created>
  <dcterms:modified xsi:type="dcterms:W3CDTF">2020-11-03T02:37:00Z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0x01010079BE2A94EC9B55419332EAAB100818DE</vt:lpwstr>
  </property>
</Properties>
</file>